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3E3CA56" w14:textId="502BADC6" w:rsidR="00F34A9B" w:rsidRPr="00FA5DF8" w:rsidRDefault="00955532" w:rsidP="00FA5DF8">
      <w:pPr>
        <w:spacing w:line="240" w:lineRule="auto"/>
        <w:rPr>
          <w:b/>
          <w:i/>
          <w:color w:val="2A62A6"/>
          <w:sz w:val="32"/>
          <w:szCs w:val="32"/>
        </w:rPr>
      </w:pPr>
      <w:r>
        <w:rPr>
          <w:b/>
          <w:i/>
          <w:noProof/>
          <w:color w:val="2A62A6"/>
          <w:sz w:val="32"/>
          <w:szCs w:val="32"/>
          <w:lang w:eastAsia="en-US" w:bidi="ar-SA"/>
        </w:rPr>
        <w:drawing>
          <wp:inline distT="0" distB="0" distL="0" distR="0" wp14:anchorId="36B66A4F" wp14:editId="5B3A7F5B">
            <wp:extent cx="1785668" cy="1785668"/>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fd6f90-fa62-4411-bc2e-a1a9e61cc17a_200x200.png"/>
                    <pic:cNvPicPr/>
                  </pic:nvPicPr>
                  <pic:blipFill>
                    <a:blip r:embed="rId9">
                      <a:extLst>
                        <a:ext uri="{28A0092B-C50C-407E-A947-70E740481C1C}">
                          <a14:useLocalDpi xmlns:a14="http://schemas.microsoft.com/office/drawing/2010/main" val="0"/>
                        </a:ext>
                      </a:extLst>
                    </a:blip>
                    <a:stretch>
                      <a:fillRect/>
                    </a:stretch>
                  </pic:blipFill>
                  <pic:spPr>
                    <a:xfrm>
                      <a:off x="0" y="0"/>
                      <a:ext cx="1784571" cy="1784571"/>
                    </a:xfrm>
                    <a:prstGeom prst="rect">
                      <a:avLst/>
                    </a:prstGeom>
                  </pic:spPr>
                </pic:pic>
              </a:graphicData>
            </a:graphic>
          </wp:inline>
        </w:drawing>
      </w: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AEAA51"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337376">
        <w:rPr>
          <w:rFonts w:cs="Arial"/>
          <w:b/>
          <w:color w:val="951B13"/>
          <w:sz w:val="58"/>
          <w:szCs w:val="48"/>
        </w:rPr>
        <w:t>Quản Lý Dự Án</w:t>
      </w:r>
      <w:r>
        <w:rPr>
          <w:rFonts w:cs="Arial"/>
          <w:b/>
          <w:color w:val="951B13"/>
          <w:sz w:val="58"/>
          <w:szCs w:val="48"/>
        </w:rPr>
        <w:fldChar w:fldCharType="end"/>
      </w:r>
    </w:p>
    <w:p w14:paraId="56AB61EB" w14:textId="40C9567D"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337376">
        <w:rPr>
          <w:b/>
          <w:i/>
          <w:sz w:val="42"/>
        </w:rPr>
        <w:t>Phần Mềm Quản Lý Nhân Viên</w:t>
      </w:r>
      <w:r>
        <w:rPr>
          <w:b/>
          <w:i/>
          <w:sz w:val="42"/>
        </w:rPr>
        <w:fldChar w:fldCharType="end"/>
      </w:r>
    </w:p>
    <w:p w14:paraId="0F5FE940" w14:textId="4FB0AD68" w:rsidR="00F34A9B" w:rsidRDefault="00F34A9B" w:rsidP="00337376"/>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26E19E30" w:rsidR="00F34A9B" w:rsidRPr="0017102C" w:rsidRDefault="00337376">
      <w:pPr>
        <w:pStyle w:val="NormalH"/>
        <w:rPr>
          <w:color w:val="951B13"/>
        </w:rPr>
      </w:pPr>
      <w:r>
        <w:rPr>
          <w:color w:val="951B13"/>
        </w:rPr>
        <w:lastRenderedPageBreak/>
        <w:t>MỤC LỤC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5A3060">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5A3060">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5A3060">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5A3060">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5A3060">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5A3060">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5A3060">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5A3060">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5A3060">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5A3060">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5A3060">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5A3060">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5A3060">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5A3060">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5A3060">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5A3060">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5A3060">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5A3060">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5A3060">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5A3060">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5A3060">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5A3060">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5A3060">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5A3060">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5A3060">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5A3060">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5A3060">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5A3060">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5A3060">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5A3060">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2"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3"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2B7CC5">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2B7CC5">
            <w:r w:rsidRPr="009A4C41">
              <w:t>Ngày lập</w:t>
            </w:r>
          </w:p>
        </w:tc>
        <w:tc>
          <w:tcPr>
            <w:tcW w:w="3095" w:type="dxa"/>
          </w:tcPr>
          <w:p w14:paraId="77227211" w14:textId="77777777" w:rsidR="00727431" w:rsidRPr="009A4C41" w:rsidRDefault="00727431" w:rsidP="002B7CC5">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2B7CC5">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2B7CC5">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2B7CC5">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D1CFFE9" w:rsidR="00727431" w:rsidRPr="009A4C41" w:rsidRDefault="00070872" w:rsidP="002B7CC5">
            <w:r>
              <w:t>21/12/2019</w:t>
            </w:r>
          </w:p>
        </w:tc>
        <w:tc>
          <w:tcPr>
            <w:tcW w:w="3095" w:type="dxa"/>
          </w:tcPr>
          <w:p w14:paraId="33CC2B2A" w14:textId="2BE51C6C" w:rsidR="00727431" w:rsidRPr="009A4C41" w:rsidRDefault="008C370B" w:rsidP="008C370B">
            <w:pPr>
              <w:cnfStyle w:val="000000000000" w:firstRow="0" w:lastRow="0" w:firstColumn="0" w:lastColumn="0" w:oddVBand="0" w:evenVBand="0" w:oddHBand="0" w:evenHBand="0" w:firstRowFirstColumn="0" w:firstRowLastColumn="0" w:lastRowFirstColumn="0" w:lastRowLastColumn="0"/>
            </w:pPr>
            <w:r>
              <w:t>Cập nhật chi phí</w:t>
            </w:r>
            <w:r w:rsidR="00070872">
              <w:t xml:space="preserve"> dự án</w:t>
            </w:r>
          </w:p>
        </w:tc>
        <w:tc>
          <w:tcPr>
            <w:tcW w:w="1148" w:type="dxa"/>
          </w:tcPr>
          <w:p w14:paraId="3AA0C2F9" w14:textId="0ECD667E" w:rsidR="00727431" w:rsidRPr="009A4C41" w:rsidRDefault="005F5B85" w:rsidP="002B7CC5">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162F3739" w:rsidR="00727431" w:rsidRPr="009A4C41" w:rsidRDefault="00070872" w:rsidP="008C370B">
            <w:pPr>
              <w:jc w:val="center"/>
              <w:cnfStyle w:val="000000000000" w:firstRow="0" w:lastRow="0" w:firstColumn="0" w:lastColumn="0" w:oddVBand="0" w:evenVBand="0" w:oddHBand="0" w:evenHBand="0" w:firstRowFirstColumn="0" w:firstRowLastColumn="0" w:lastRowFirstColumn="0" w:lastRowLastColumn="0"/>
            </w:pPr>
            <w:r>
              <w:t>Thịnh, Dũng, Lợi</w:t>
            </w:r>
          </w:p>
        </w:tc>
        <w:tc>
          <w:tcPr>
            <w:tcW w:w="1440" w:type="dxa"/>
          </w:tcPr>
          <w:p w14:paraId="645BC524" w14:textId="679E5DE7" w:rsidR="00727431" w:rsidRPr="009A4C41" w:rsidRDefault="00070872" w:rsidP="008C370B">
            <w:pPr>
              <w:jc w:val="center"/>
              <w:cnfStyle w:val="000000000000" w:firstRow="0" w:lastRow="0" w:firstColumn="0" w:lastColumn="0" w:oddVBand="0" w:evenVBand="0" w:oddHBand="0" w:evenHBand="0" w:firstRowFirstColumn="0" w:firstRowLastColumn="0" w:lastRowFirstColumn="0" w:lastRowLastColumn="0"/>
            </w:pPr>
            <w:r>
              <w:t>Thắng, Trường</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DCB201E" w:rsidR="00727431" w:rsidRPr="009A4C41" w:rsidRDefault="00070872" w:rsidP="002B7CC5">
            <w:r>
              <w:t>28/12/2019</w:t>
            </w:r>
          </w:p>
        </w:tc>
        <w:tc>
          <w:tcPr>
            <w:tcW w:w="3095" w:type="dxa"/>
          </w:tcPr>
          <w:p w14:paraId="1833F08E" w14:textId="75BE0A3B" w:rsidR="00727431" w:rsidRPr="009A4C41" w:rsidRDefault="008C370B" w:rsidP="002B7CC5">
            <w:pPr>
              <w:cnfStyle w:val="000000000000" w:firstRow="0" w:lastRow="0" w:firstColumn="0" w:lastColumn="0" w:oddVBand="0" w:evenVBand="0" w:oddHBand="0" w:evenHBand="0" w:firstRowFirstColumn="0" w:firstRowLastColumn="0" w:lastRowFirstColumn="0" w:lastRowLastColumn="0"/>
            </w:pPr>
            <w:r>
              <w:t>Cập nhật phân tích thiết kế</w:t>
            </w:r>
          </w:p>
        </w:tc>
        <w:tc>
          <w:tcPr>
            <w:tcW w:w="1148" w:type="dxa"/>
          </w:tcPr>
          <w:p w14:paraId="1BA03C5F" w14:textId="00AFFE1E" w:rsidR="00727431" w:rsidRPr="009A4C41" w:rsidRDefault="005F5B85" w:rsidP="002B7CC5">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2C663224" w:rsidR="00727431" w:rsidRPr="009A4C41" w:rsidRDefault="00070872" w:rsidP="008C370B">
            <w:pPr>
              <w:jc w:val="center"/>
              <w:cnfStyle w:val="000000000000" w:firstRow="0" w:lastRow="0" w:firstColumn="0" w:lastColumn="0" w:oddVBand="0" w:evenVBand="0" w:oddHBand="0" w:evenHBand="0" w:firstRowFirstColumn="0" w:firstRowLastColumn="0" w:lastRowFirstColumn="0" w:lastRowLastColumn="0"/>
            </w:pPr>
            <w:r>
              <w:t>Thịnh, Dũng, Lợi</w:t>
            </w:r>
          </w:p>
        </w:tc>
        <w:tc>
          <w:tcPr>
            <w:tcW w:w="1440" w:type="dxa"/>
          </w:tcPr>
          <w:p w14:paraId="38DAB92E" w14:textId="4185440E" w:rsidR="00727431" w:rsidRPr="009A4C41" w:rsidRDefault="00070872" w:rsidP="008C370B">
            <w:pPr>
              <w:jc w:val="center"/>
              <w:cnfStyle w:val="000000000000" w:firstRow="0" w:lastRow="0" w:firstColumn="0" w:lastColumn="0" w:oddVBand="0" w:evenVBand="0" w:oddHBand="0" w:evenHBand="0" w:firstRowFirstColumn="0" w:firstRowLastColumn="0" w:lastRowFirstColumn="0" w:lastRowLastColumn="0"/>
            </w:pPr>
            <w:r>
              <w:t>Thắng, Trường</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73638D6" w:rsidR="00727431" w:rsidRPr="009A4C41" w:rsidRDefault="00070872" w:rsidP="002B7CC5">
            <w:r>
              <w:t>04/01</w:t>
            </w:r>
            <w:r w:rsidR="00727431" w:rsidRPr="009A4C41">
              <w:t>/20</w:t>
            </w:r>
            <w:r>
              <w:t>20</w:t>
            </w:r>
          </w:p>
        </w:tc>
        <w:tc>
          <w:tcPr>
            <w:tcW w:w="3095" w:type="dxa"/>
          </w:tcPr>
          <w:p w14:paraId="3969F235" w14:textId="34361B58" w:rsidR="00727431" w:rsidRPr="009A4C41" w:rsidRDefault="008C370B" w:rsidP="002B7CC5">
            <w:pPr>
              <w:cnfStyle w:val="000000000000" w:firstRow="0" w:lastRow="0" w:firstColumn="0" w:lastColumn="0" w:oddVBand="0" w:evenVBand="0" w:oddHBand="0" w:evenHBand="0" w:firstRowFirstColumn="0" w:firstRowLastColumn="0" w:lastRowFirstColumn="0" w:lastRowLastColumn="0"/>
            </w:pPr>
            <w:r>
              <w:t>Cập nhật giám sát dự án</w:t>
            </w:r>
          </w:p>
        </w:tc>
        <w:tc>
          <w:tcPr>
            <w:tcW w:w="1148" w:type="dxa"/>
          </w:tcPr>
          <w:p w14:paraId="307DA07D" w14:textId="59570BA0" w:rsidR="00727431" w:rsidRPr="009A4C41" w:rsidRDefault="005F5B85" w:rsidP="002B7CC5">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08113F52" w:rsidR="00727431" w:rsidRPr="009A4C41" w:rsidRDefault="00070872" w:rsidP="008C370B">
            <w:pPr>
              <w:jc w:val="center"/>
              <w:cnfStyle w:val="000000000000" w:firstRow="0" w:lastRow="0" w:firstColumn="0" w:lastColumn="0" w:oddVBand="0" w:evenVBand="0" w:oddHBand="0" w:evenHBand="0" w:firstRowFirstColumn="0" w:firstRowLastColumn="0" w:lastRowFirstColumn="0" w:lastRowLastColumn="0"/>
            </w:pPr>
            <w:r>
              <w:t>Thịnh, Dũng, Lợi</w:t>
            </w:r>
          </w:p>
        </w:tc>
        <w:tc>
          <w:tcPr>
            <w:tcW w:w="1440" w:type="dxa"/>
          </w:tcPr>
          <w:p w14:paraId="567EB4C9" w14:textId="328C13F0" w:rsidR="00727431" w:rsidRPr="009A4C41" w:rsidRDefault="00070872" w:rsidP="008C370B">
            <w:pPr>
              <w:jc w:val="center"/>
              <w:cnfStyle w:val="000000000000" w:firstRow="0" w:lastRow="0" w:firstColumn="0" w:lastColumn="0" w:oddVBand="0" w:evenVBand="0" w:oddHBand="0" w:evenHBand="0" w:firstRowFirstColumn="0" w:firstRowLastColumn="0" w:lastRowFirstColumn="0" w:lastRowLastColumn="0"/>
            </w:pPr>
            <w:r>
              <w:t>Thắng, Trường</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2B7CC5"/>
        </w:tc>
        <w:tc>
          <w:tcPr>
            <w:tcW w:w="3095" w:type="dxa"/>
          </w:tcPr>
          <w:p w14:paraId="7B305CF3"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2B7CC5"/>
        </w:tc>
        <w:tc>
          <w:tcPr>
            <w:tcW w:w="3095" w:type="dxa"/>
          </w:tcPr>
          <w:p w14:paraId="40B3DC4F"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2B7CC5"/>
        </w:tc>
        <w:tc>
          <w:tcPr>
            <w:tcW w:w="3095" w:type="dxa"/>
          </w:tcPr>
          <w:p w14:paraId="362C017C"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2B7CC5"/>
        </w:tc>
        <w:tc>
          <w:tcPr>
            <w:tcW w:w="3095" w:type="dxa"/>
          </w:tcPr>
          <w:p w14:paraId="1F46DC41"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2B7CC5"/>
        </w:tc>
        <w:tc>
          <w:tcPr>
            <w:tcW w:w="3095" w:type="dxa"/>
          </w:tcPr>
          <w:p w14:paraId="663BAFC1"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2B7CC5"/>
        </w:tc>
        <w:tc>
          <w:tcPr>
            <w:tcW w:w="3095" w:type="dxa"/>
          </w:tcPr>
          <w:p w14:paraId="56D18A07"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2B7CC5"/>
        </w:tc>
        <w:tc>
          <w:tcPr>
            <w:tcW w:w="3095" w:type="dxa"/>
          </w:tcPr>
          <w:p w14:paraId="30A1B794"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2B7CC5">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5"/>
          <w:footerReference w:type="default" r:id="rId16"/>
          <w:footerReference w:type="first" r:id="rId17"/>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4727BDEC" w:rsidR="00BA730B" w:rsidRPr="000D16DE" w:rsidRDefault="000D16DE" w:rsidP="00BA730B">
      <w:pPr>
        <w:rPr>
          <w:iCs/>
        </w:rPr>
      </w:pPr>
      <w:r w:rsidRPr="000D16DE">
        <w:rPr>
          <w:iCs/>
        </w:rPr>
        <w:t>Xây dựng phần mềm quản lý nhân viên</w:t>
      </w:r>
    </w:p>
    <w:p w14:paraId="292D8DFA" w14:textId="13904858" w:rsidR="00BA730B" w:rsidRDefault="00BA730B" w:rsidP="00BA730B">
      <w:pPr>
        <w:pStyle w:val="Heading2"/>
      </w:pPr>
      <w:bookmarkStart w:id="2" w:name="_Toc25660380"/>
      <w:r>
        <w:t>Công cụ quản lý</w:t>
      </w:r>
      <w:bookmarkEnd w:id="2"/>
    </w:p>
    <w:p w14:paraId="7E6BB31E" w14:textId="4B12708B"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p>
    <w:p w14:paraId="1D746CF3" w14:textId="45E12173" w:rsidR="00CB204C" w:rsidRDefault="005A3060" w:rsidP="00587AEE">
      <w:hyperlink r:id="rId18" w:anchor="/plantaskboard?groupId=d3b01f83-d215-4702-8ded-b2c672987395&amp;planId=67cMwr59zUKfKwFvC0MRCskAA6GR" w:history="1">
        <w:r w:rsidR="00CB204C" w:rsidRPr="00CB204C">
          <w:rPr>
            <w:color w:val="0000FF"/>
            <w:u w:val="single"/>
          </w:rPr>
          <w:t>https://tasks.office.com/husteduvn.onmicrosoft.com/vi-VN/Home/Planner/#/plantaskboard?groupId=d3b01f83-d215-4702-8ded-b2c672987395&amp;planId=67cMwr59zUKfKwFvC0MRCskAA6GR</w:t>
        </w:r>
      </w:hyperlink>
    </w:p>
    <w:p w14:paraId="22420DD7" w14:textId="2C1F1D8A"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9" w:history="1">
        <w:r w:rsidR="00CB204C" w:rsidRPr="00CA1193">
          <w:rPr>
            <w:rStyle w:val="Hyperlink"/>
          </w:rPr>
          <w:t>https://github.com/tdungpfiev/ProjectManagement</w:t>
        </w:r>
      </w:hyperlink>
    </w:p>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3BC6D85F" w:rsidR="0058075C" w:rsidRPr="00B74641" w:rsidRDefault="000D16DE" w:rsidP="0058075C">
      <w:pPr>
        <w:rPr>
          <w:iCs/>
        </w:rPr>
      </w:pPr>
      <w:r w:rsidRPr="00B74641">
        <w:rPr>
          <w:iCs/>
        </w:rPr>
        <w:t>Anh: Đỗ Nam Trung</w:t>
      </w:r>
    </w:p>
    <w:p w14:paraId="6E2E88E8" w14:textId="4921FEDD" w:rsidR="000D16DE" w:rsidRPr="00B74641" w:rsidRDefault="000D16DE" w:rsidP="0058075C">
      <w:pPr>
        <w:rPr>
          <w:iCs/>
        </w:rPr>
      </w:pPr>
      <w:r w:rsidRPr="00B74641">
        <w:rPr>
          <w:iCs/>
        </w:rPr>
        <w:t>Phone: 096 123 6969</w:t>
      </w:r>
    </w:p>
    <w:p w14:paraId="5899BBEC" w14:textId="1CCB21B5" w:rsidR="000D16DE" w:rsidRPr="00B74641" w:rsidRDefault="000D16DE" w:rsidP="0058075C">
      <w:pPr>
        <w:rPr>
          <w:iCs/>
        </w:rPr>
      </w:pPr>
      <w:r w:rsidRPr="00B74641">
        <w:rPr>
          <w:iCs/>
        </w:rPr>
        <w:t>Email: trung.donam@gmail.com</w:t>
      </w:r>
    </w:p>
    <w:p w14:paraId="0EE106C2" w14:textId="2BEB27FD" w:rsidR="00587AEE" w:rsidRDefault="00587AEE" w:rsidP="00587AEE">
      <w:pPr>
        <w:pStyle w:val="Heading2"/>
      </w:pPr>
      <w:bookmarkStart w:id="5" w:name="_Toc25660383"/>
      <w:r>
        <w:t>Thông tin liên hệ phía công ty</w:t>
      </w:r>
      <w:bookmarkEnd w:id="5"/>
    </w:p>
    <w:p w14:paraId="325B59B4" w14:textId="13BD42BA" w:rsidR="0058075C" w:rsidRPr="00B74641" w:rsidRDefault="0058075C" w:rsidP="0058075C">
      <w:pPr>
        <w:rPr>
          <w:iCs/>
        </w:rPr>
      </w:pPr>
      <w:r w:rsidRPr="00B74641">
        <w:rPr>
          <w:iCs/>
        </w:rPr>
        <w:t xml:space="preserve">Lập trình viên:  </w:t>
      </w:r>
      <w:r w:rsidR="000D16DE" w:rsidRPr="00B74641">
        <w:rPr>
          <w:iCs/>
        </w:rPr>
        <w:t>Đào Trọng Thịnh</w:t>
      </w:r>
    </w:p>
    <w:p w14:paraId="12FC676D" w14:textId="5804FEFB" w:rsidR="000D16DE" w:rsidRPr="00B74641" w:rsidRDefault="000D16DE" w:rsidP="0058075C">
      <w:pPr>
        <w:rPr>
          <w:iCs/>
        </w:rPr>
      </w:pPr>
      <w:r w:rsidRPr="00B74641">
        <w:rPr>
          <w:iCs/>
        </w:rPr>
        <w:t>Phone:</w:t>
      </w:r>
      <w:r w:rsidR="00B74641" w:rsidRPr="00B74641">
        <w:rPr>
          <w:iCs/>
        </w:rPr>
        <w:t xml:space="preserve"> 035 123 4567</w:t>
      </w:r>
    </w:p>
    <w:p w14:paraId="0F26535B" w14:textId="488F7491" w:rsidR="000D16DE" w:rsidRPr="00B74641" w:rsidRDefault="000D16DE" w:rsidP="0058075C">
      <w:pPr>
        <w:rPr>
          <w:iCs/>
        </w:rPr>
      </w:pPr>
      <w:r w:rsidRPr="00B74641">
        <w:rPr>
          <w:iCs/>
        </w:rPr>
        <w:t>Email:</w:t>
      </w:r>
      <w:r w:rsidR="00B74641" w:rsidRPr="00B74641">
        <w:rPr>
          <w:iCs/>
        </w:rPr>
        <w:t>thinh.daotrong@gmail.com</w:t>
      </w:r>
    </w:p>
    <w:p w14:paraId="025AC51D" w14:textId="1E040775" w:rsidR="0058075C" w:rsidRPr="00B74641" w:rsidRDefault="00B74641" w:rsidP="0058075C">
      <w:pPr>
        <w:rPr>
          <w:iCs/>
        </w:rPr>
      </w:pPr>
      <w:r>
        <w:rPr>
          <w:iCs/>
        </w:rPr>
        <w:t>Thư ký</w:t>
      </w:r>
      <w:r w:rsidR="0058075C" w:rsidRPr="00B74641">
        <w:rPr>
          <w:iCs/>
        </w:rPr>
        <w:t xml:space="preserve">: </w:t>
      </w:r>
      <w:r w:rsidR="000D16DE" w:rsidRPr="00B74641">
        <w:rPr>
          <w:iCs/>
        </w:rPr>
        <w:t>Hồ Sỹ Lợi</w:t>
      </w:r>
    </w:p>
    <w:p w14:paraId="4277B033" w14:textId="5701F6A6" w:rsidR="00B74641" w:rsidRPr="00B74641" w:rsidRDefault="00B74641" w:rsidP="0058075C">
      <w:pPr>
        <w:rPr>
          <w:iCs/>
        </w:rPr>
      </w:pPr>
      <w:r w:rsidRPr="00B74641">
        <w:rPr>
          <w:iCs/>
        </w:rPr>
        <w:t>Phone: 098 765 4321</w:t>
      </w:r>
    </w:p>
    <w:p w14:paraId="04AF5FFC" w14:textId="01602FAD" w:rsidR="00B74641" w:rsidRPr="00B74641" w:rsidRDefault="00B74641" w:rsidP="0058075C">
      <w:pPr>
        <w:rPr>
          <w:iCs/>
        </w:rPr>
      </w:pPr>
      <w:r w:rsidRPr="00B74641">
        <w:rPr>
          <w:iCs/>
        </w:rPr>
        <w:t>Email: loi.hosy@gmail.com</w:t>
      </w:r>
    </w:p>
    <w:p w14:paraId="6683B2AA" w14:textId="6015A1B9" w:rsidR="000570B4" w:rsidRPr="000570B4" w:rsidRDefault="00587AEE" w:rsidP="00A17A47">
      <w:pPr>
        <w:pStyle w:val="Heading2"/>
      </w:pPr>
      <w:bookmarkStart w:id="6" w:name="_Toc25660384"/>
      <w:r>
        <w:t>Phân chia vai trò của thành viên dự án và khách hàng</w:t>
      </w:r>
      <w:bookmarkEnd w:id="6"/>
    </w:p>
    <w:tbl>
      <w:tblPr>
        <w:tblW w:w="471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850"/>
        <w:gridCol w:w="851"/>
        <w:gridCol w:w="850"/>
        <w:gridCol w:w="851"/>
        <w:gridCol w:w="1194"/>
        <w:gridCol w:w="964"/>
        <w:gridCol w:w="827"/>
      </w:tblGrid>
      <w:tr w:rsidR="000570B4" w:rsidRPr="000570B4" w14:paraId="268EE013" w14:textId="77777777" w:rsidTr="00561AE8">
        <w:trPr>
          <w:trHeight w:val="1460"/>
        </w:trPr>
        <w:tc>
          <w:tcPr>
            <w:tcW w:w="2093" w:type="dxa"/>
            <w:shd w:val="clear" w:color="auto" w:fill="F2F2F2" w:themeFill="background1" w:themeFillShade="F2"/>
            <w:vAlign w:val="center"/>
          </w:tcPr>
          <w:p w14:paraId="57588286" w14:textId="47EBCBAF" w:rsidR="000570B4" w:rsidRPr="000570B4" w:rsidRDefault="000570B4" w:rsidP="000570B4">
            <w:pPr>
              <w:jc w:val="left"/>
              <w:rPr>
                <w:b/>
                <w:iCs/>
              </w:rPr>
            </w:pPr>
            <w:r w:rsidRPr="000570B4">
              <w:rPr>
                <w:b/>
                <w:iCs/>
              </w:rPr>
              <w:br w:type="page"/>
              <w:t>Tên người thực hiện</w:t>
            </w:r>
          </w:p>
        </w:tc>
        <w:tc>
          <w:tcPr>
            <w:tcW w:w="850" w:type="dxa"/>
            <w:shd w:val="clear" w:color="auto" w:fill="F2F2F2" w:themeFill="background1" w:themeFillShade="F2"/>
            <w:vAlign w:val="center"/>
          </w:tcPr>
          <w:p w14:paraId="79943747" w14:textId="77777777" w:rsidR="000570B4" w:rsidRPr="000570B4" w:rsidRDefault="000570B4" w:rsidP="000570B4">
            <w:pPr>
              <w:jc w:val="left"/>
              <w:rPr>
                <w:b/>
                <w:iCs/>
              </w:rPr>
            </w:pPr>
            <w:r w:rsidRPr="000570B4">
              <w:rPr>
                <w:b/>
                <w:iCs/>
              </w:rPr>
              <w:t>Khảo sát</w:t>
            </w:r>
          </w:p>
        </w:tc>
        <w:tc>
          <w:tcPr>
            <w:tcW w:w="851" w:type="dxa"/>
            <w:shd w:val="clear" w:color="auto" w:fill="F2F2F2" w:themeFill="background1" w:themeFillShade="F2"/>
            <w:vAlign w:val="center"/>
          </w:tcPr>
          <w:p w14:paraId="46198E83" w14:textId="77777777" w:rsidR="000570B4" w:rsidRPr="000570B4" w:rsidRDefault="000570B4" w:rsidP="000570B4">
            <w:pPr>
              <w:jc w:val="left"/>
              <w:rPr>
                <w:b/>
                <w:iCs/>
              </w:rPr>
            </w:pPr>
            <w:r w:rsidRPr="000570B4">
              <w:rPr>
                <w:b/>
                <w:iCs/>
              </w:rPr>
              <w:t>Phân tích chức nắng</w:t>
            </w:r>
          </w:p>
        </w:tc>
        <w:tc>
          <w:tcPr>
            <w:tcW w:w="850" w:type="dxa"/>
            <w:shd w:val="clear" w:color="auto" w:fill="F2F2F2" w:themeFill="background1" w:themeFillShade="F2"/>
            <w:vAlign w:val="center"/>
          </w:tcPr>
          <w:p w14:paraId="5D7D0AD5" w14:textId="77777777" w:rsidR="000570B4" w:rsidRPr="000570B4" w:rsidRDefault="000570B4" w:rsidP="000570B4">
            <w:pPr>
              <w:jc w:val="left"/>
              <w:rPr>
                <w:b/>
                <w:iCs/>
              </w:rPr>
            </w:pPr>
            <w:r w:rsidRPr="000570B4">
              <w:rPr>
                <w:b/>
                <w:iCs/>
              </w:rPr>
              <w:t>Thiết kế cơ sở dữ liệu</w:t>
            </w:r>
          </w:p>
        </w:tc>
        <w:tc>
          <w:tcPr>
            <w:tcW w:w="851" w:type="dxa"/>
            <w:shd w:val="clear" w:color="auto" w:fill="F2F2F2" w:themeFill="background1" w:themeFillShade="F2"/>
            <w:vAlign w:val="center"/>
          </w:tcPr>
          <w:p w14:paraId="21158604" w14:textId="77777777" w:rsidR="000570B4" w:rsidRPr="000570B4" w:rsidRDefault="000570B4" w:rsidP="000570B4">
            <w:pPr>
              <w:jc w:val="left"/>
              <w:rPr>
                <w:b/>
                <w:iCs/>
              </w:rPr>
            </w:pPr>
            <w:r w:rsidRPr="000570B4">
              <w:rPr>
                <w:b/>
                <w:iCs/>
              </w:rPr>
              <w:t>Thiết kế giao diện</w:t>
            </w:r>
          </w:p>
        </w:tc>
        <w:tc>
          <w:tcPr>
            <w:tcW w:w="1194" w:type="dxa"/>
            <w:shd w:val="clear" w:color="auto" w:fill="F2F2F2" w:themeFill="background1" w:themeFillShade="F2"/>
            <w:vAlign w:val="center"/>
          </w:tcPr>
          <w:p w14:paraId="51C30BDD" w14:textId="77777777" w:rsidR="000570B4" w:rsidRPr="000570B4" w:rsidRDefault="000570B4" w:rsidP="000570B4">
            <w:pPr>
              <w:jc w:val="left"/>
              <w:rPr>
                <w:b/>
                <w:iCs/>
              </w:rPr>
            </w:pPr>
            <w:r w:rsidRPr="000570B4">
              <w:rPr>
                <w:b/>
                <w:iCs/>
              </w:rPr>
              <w:t>Lập trình và tích hợp hệ thống</w:t>
            </w:r>
          </w:p>
        </w:tc>
        <w:tc>
          <w:tcPr>
            <w:tcW w:w="964" w:type="dxa"/>
            <w:shd w:val="clear" w:color="auto" w:fill="F2F2F2" w:themeFill="background1" w:themeFillShade="F2"/>
            <w:vAlign w:val="center"/>
          </w:tcPr>
          <w:p w14:paraId="42AAF0E8" w14:textId="77777777" w:rsidR="000570B4" w:rsidRPr="000570B4" w:rsidRDefault="000570B4" w:rsidP="000570B4">
            <w:pPr>
              <w:jc w:val="left"/>
              <w:rPr>
                <w:b/>
                <w:iCs/>
              </w:rPr>
            </w:pPr>
            <w:r w:rsidRPr="000570B4">
              <w:rPr>
                <w:b/>
                <w:iCs/>
              </w:rPr>
              <w:t>Kiểm thử và sửa lỗi</w:t>
            </w:r>
          </w:p>
        </w:tc>
        <w:tc>
          <w:tcPr>
            <w:tcW w:w="827" w:type="dxa"/>
            <w:tcBorders>
              <w:top w:val="single" w:sz="4" w:space="0" w:color="auto"/>
              <w:bottom w:val="single" w:sz="4" w:space="0" w:color="auto"/>
              <w:right w:val="single" w:sz="4" w:space="0" w:color="auto"/>
            </w:tcBorders>
            <w:shd w:val="clear" w:color="auto" w:fill="F2F2F2" w:themeFill="background1" w:themeFillShade="F2"/>
            <w:vAlign w:val="center"/>
          </w:tcPr>
          <w:p w14:paraId="32E8C308" w14:textId="77777777" w:rsidR="000570B4" w:rsidRPr="000570B4" w:rsidRDefault="000570B4" w:rsidP="000570B4">
            <w:pPr>
              <w:jc w:val="left"/>
              <w:rPr>
                <w:b/>
                <w:iCs/>
              </w:rPr>
            </w:pPr>
            <w:r w:rsidRPr="000570B4">
              <w:rPr>
                <w:b/>
                <w:iCs/>
              </w:rPr>
              <w:t>Kết thúc dự án</w:t>
            </w:r>
          </w:p>
        </w:tc>
      </w:tr>
      <w:tr w:rsidR="000570B4" w:rsidRPr="000570B4" w14:paraId="1B7FDB48" w14:textId="77777777" w:rsidTr="00561AE8">
        <w:trPr>
          <w:trHeight w:val="607"/>
        </w:trPr>
        <w:tc>
          <w:tcPr>
            <w:tcW w:w="2093" w:type="dxa"/>
            <w:vAlign w:val="center"/>
          </w:tcPr>
          <w:p w14:paraId="52370E65" w14:textId="5AD6D039" w:rsidR="000570B4" w:rsidRPr="000570B4" w:rsidRDefault="000570B4" w:rsidP="000570B4">
            <w:pPr>
              <w:jc w:val="left"/>
              <w:rPr>
                <w:iCs/>
              </w:rPr>
            </w:pPr>
            <w:r w:rsidRPr="000570B4">
              <w:rPr>
                <w:iCs/>
              </w:rPr>
              <w:t>Phạm Trung Dũng</w:t>
            </w:r>
          </w:p>
        </w:tc>
        <w:tc>
          <w:tcPr>
            <w:tcW w:w="850" w:type="dxa"/>
            <w:vAlign w:val="center"/>
          </w:tcPr>
          <w:p w14:paraId="25301C33" w14:textId="77777777" w:rsidR="000570B4" w:rsidRPr="000570B4" w:rsidRDefault="000570B4" w:rsidP="000570B4">
            <w:pPr>
              <w:jc w:val="center"/>
              <w:rPr>
                <w:iCs/>
              </w:rPr>
            </w:pPr>
            <w:r w:rsidRPr="000570B4">
              <w:rPr>
                <w:iCs/>
              </w:rPr>
              <w:t>A,P</w:t>
            </w:r>
          </w:p>
        </w:tc>
        <w:tc>
          <w:tcPr>
            <w:tcW w:w="851" w:type="dxa"/>
            <w:vAlign w:val="center"/>
          </w:tcPr>
          <w:p w14:paraId="41B68C65" w14:textId="77777777" w:rsidR="000570B4" w:rsidRPr="000570B4" w:rsidRDefault="000570B4" w:rsidP="000570B4">
            <w:pPr>
              <w:jc w:val="center"/>
              <w:rPr>
                <w:iCs/>
              </w:rPr>
            </w:pPr>
            <w:r w:rsidRPr="000570B4">
              <w:rPr>
                <w:iCs/>
              </w:rPr>
              <w:t>A,P</w:t>
            </w:r>
          </w:p>
        </w:tc>
        <w:tc>
          <w:tcPr>
            <w:tcW w:w="850" w:type="dxa"/>
            <w:vAlign w:val="center"/>
          </w:tcPr>
          <w:p w14:paraId="1334DD8E" w14:textId="77777777" w:rsidR="000570B4" w:rsidRPr="000570B4" w:rsidRDefault="000570B4" w:rsidP="000570B4">
            <w:pPr>
              <w:jc w:val="center"/>
              <w:rPr>
                <w:iCs/>
              </w:rPr>
            </w:pPr>
            <w:r w:rsidRPr="000570B4">
              <w:rPr>
                <w:iCs/>
              </w:rPr>
              <w:t>A,C</w:t>
            </w:r>
          </w:p>
        </w:tc>
        <w:tc>
          <w:tcPr>
            <w:tcW w:w="851" w:type="dxa"/>
            <w:vAlign w:val="center"/>
          </w:tcPr>
          <w:p w14:paraId="6E244269" w14:textId="77777777" w:rsidR="000570B4" w:rsidRPr="000570B4" w:rsidRDefault="000570B4" w:rsidP="000570B4">
            <w:pPr>
              <w:jc w:val="center"/>
              <w:rPr>
                <w:iCs/>
              </w:rPr>
            </w:pPr>
            <w:r w:rsidRPr="000570B4">
              <w:rPr>
                <w:iCs/>
              </w:rPr>
              <w:t>A</w:t>
            </w:r>
          </w:p>
        </w:tc>
        <w:tc>
          <w:tcPr>
            <w:tcW w:w="1194" w:type="dxa"/>
            <w:vAlign w:val="center"/>
          </w:tcPr>
          <w:p w14:paraId="0014AE55" w14:textId="77777777" w:rsidR="000570B4" w:rsidRPr="000570B4" w:rsidRDefault="000570B4" w:rsidP="000570B4">
            <w:pPr>
              <w:jc w:val="center"/>
              <w:rPr>
                <w:iCs/>
              </w:rPr>
            </w:pPr>
            <w:r w:rsidRPr="000570B4">
              <w:rPr>
                <w:iCs/>
              </w:rPr>
              <w:t>A,R</w:t>
            </w:r>
          </w:p>
        </w:tc>
        <w:tc>
          <w:tcPr>
            <w:tcW w:w="964" w:type="dxa"/>
            <w:vAlign w:val="center"/>
          </w:tcPr>
          <w:p w14:paraId="3470B3D8" w14:textId="77777777" w:rsidR="000570B4" w:rsidRPr="000570B4" w:rsidRDefault="000570B4" w:rsidP="000570B4">
            <w:pPr>
              <w:jc w:val="center"/>
              <w:rPr>
                <w:iCs/>
              </w:rPr>
            </w:pPr>
            <w:r w:rsidRPr="000570B4">
              <w:rPr>
                <w:iCs/>
              </w:rPr>
              <w:t>A,I</w:t>
            </w:r>
          </w:p>
        </w:tc>
        <w:tc>
          <w:tcPr>
            <w:tcW w:w="827" w:type="dxa"/>
            <w:tcBorders>
              <w:top w:val="single" w:sz="4" w:space="0" w:color="auto"/>
              <w:bottom w:val="single" w:sz="4" w:space="0" w:color="auto"/>
              <w:right w:val="single" w:sz="4" w:space="0" w:color="auto"/>
            </w:tcBorders>
            <w:shd w:val="clear" w:color="auto" w:fill="auto"/>
            <w:vAlign w:val="center"/>
          </w:tcPr>
          <w:p w14:paraId="62B02B74" w14:textId="77777777" w:rsidR="000570B4" w:rsidRPr="000570B4" w:rsidRDefault="000570B4" w:rsidP="000570B4">
            <w:pPr>
              <w:jc w:val="center"/>
              <w:rPr>
                <w:iCs/>
              </w:rPr>
            </w:pPr>
            <w:r w:rsidRPr="000570B4">
              <w:rPr>
                <w:iCs/>
              </w:rPr>
              <w:t>P</w:t>
            </w:r>
          </w:p>
        </w:tc>
      </w:tr>
      <w:tr w:rsidR="000570B4" w:rsidRPr="000570B4" w14:paraId="1D097B37" w14:textId="77777777" w:rsidTr="00561AE8">
        <w:trPr>
          <w:trHeight w:val="573"/>
        </w:trPr>
        <w:tc>
          <w:tcPr>
            <w:tcW w:w="2093" w:type="dxa"/>
            <w:vAlign w:val="center"/>
          </w:tcPr>
          <w:p w14:paraId="130C2057" w14:textId="3C4CF054" w:rsidR="000570B4" w:rsidRPr="000570B4" w:rsidRDefault="000570B4" w:rsidP="000570B4">
            <w:pPr>
              <w:jc w:val="left"/>
              <w:rPr>
                <w:iCs/>
              </w:rPr>
            </w:pPr>
            <w:r w:rsidRPr="000570B4">
              <w:rPr>
                <w:iCs/>
              </w:rPr>
              <w:t>Hồ Sỹ Lợi</w:t>
            </w:r>
          </w:p>
        </w:tc>
        <w:tc>
          <w:tcPr>
            <w:tcW w:w="850" w:type="dxa"/>
            <w:vAlign w:val="center"/>
          </w:tcPr>
          <w:p w14:paraId="53417283" w14:textId="77777777" w:rsidR="000570B4" w:rsidRPr="000570B4" w:rsidRDefault="000570B4" w:rsidP="000570B4">
            <w:pPr>
              <w:jc w:val="center"/>
              <w:rPr>
                <w:iCs/>
              </w:rPr>
            </w:pPr>
            <w:r w:rsidRPr="000570B4">
              <w:rPr>
                <w:iCs/>
              </w:rPr>
              <w:t>P</w:t>
            </w:r>
          </w:p>
        </w:tc>
        <w:tc>
          <w:tcPr>
            <w:tcW w:w="851" w:type="dxa"/>
            <w:vAlign w:val="center"/>
          </w:tcPr>
          <w:p w14:paraId="10D2DB51" w14:textId="77777777" w:rsidR="000570B4" w:rsidRPr="000570B4" w:rsidRDefault="000570B4" w:rsidP="000570B4">
            <w:pPr>
              <w:jc w:val="center"/>
              <w:rPr>
                <w:iCs/>
              </w:rPr>
            </w:pPr>
            <w:r w:rsidRPr="000570B4">
              <w:rPr>
                <w:iCs/>
              </w:rPr>
              <w:t>P</w:t>
            </w:r>
          </w:p>
        </w:tc>
        <w:tc>
          <w:tcPr>
            <w:tcW w:w="850" w:type="dxa"/>
            <w:vAlign w:val="center"/>
          </w:tcPr>
          <w:p w14:paraId="04347019" w14:textId="77777777" w:rsidR="000570B4" w:rsidRPr="000570B4" w:rsidRDefault="000570B4" w:rsidP="000570B4">
            <w:pPr>
              <w:jc w:val="center"/>
              <w:rPr>
                <w:iCs/>
              </w:rPr>
            </w:pPr>
            <w:r w:rsidRPr="000570B4">
              <w:rPr>
                <w:iCs/>
              </w:rPr>
              <w:t>P</w:t>
            </w:r>
          </w:p>
        </w:tc>
        <w:tc>
          <w:tcPr>
            <w:tcW w:w="851" w:type="dxa"/>
            <w:vAlign w:val="center"/>
          </w:tcPr>
          <w:p w14:paraId="6ABD0F00" w14:textId="77777777" w:rsidR="000570B4" w:rsidRPr="000570B4" w:rsidRDefault="000570B4" w:rsidP="000570B4">
            <w:pPr>
              <w:jc w:val="center"/>
              <w:rPr>
                <w:iCs/>
              </w:rPr>
            </w:pPr>
            <w:r w:rsidRPr="000570B4">
              <w:rPr>
                <w:iCs/>
              </w:rPr>
              <w:t>C</w:t>
            </w:r>
          </w:p>
        </w:tc>
        <w:tc>
          <w:tcPr>
            <w:tcW w:w="1194" w:type="dxa"/>
            <w:vAlign w:val="center"/>
          </w:tcPr>
          <w:p w14:paraId="71F55B5F" w14:textId="77777777" w:rsidR="000570B4" w:rsidRPr="000570B4" w:rsidRDefault="000570B4" w:rsidP="000570B4">
            <w:pPr>
              <w:jc w:val="center"/>
              <w:rPr>
                <w:iCs/>
              </w:rPr>
            </w:pPr>
            <w:r w:rsidRPr="000570B4">
              <w:rPr>
                <w:iCs/>
              </w:rPr>
              <w:t>P</w:t>
            </w:r>
          </w:p>
        </w:tc>
        <w:tc>
          <w:tcPr>
            <w:tcW w:w="964" w:type="dxa"/>
            <w:vAlign w:val="center"/>
          </w:tcPr>
          <w:p w14:paraId="6CBF4CB0" w14:textId="77777777" w:rsidR="000570B4" w:rsidRPr="000570B4" w:rsidRDefault="000570B4" w:rsidP="000570B4">
            <w:pPr>
              <w:jc w:val="center"/>
              <w:rPr>
                <w:iCs/>
              </w:rPr>
            </w:pPr>
            <w:r w:rsidRPr="000570B4">
              <w:rPr>
                <w:iCs/>
              </w:rPr>
              <w:t>I</w:t>
            </w:r>
          </w:p>
        </w:tc>
        <w:tc>
          <w:tcPr>
            <w:tcW w:w="827" w:type="dxa"/>
            <w:tcBorders>
              <w:top w:val="single" w:sz="4" w:space="0" w:color="auto"/>
              <w:bottom w:val="single" w:sz="4" w:space="0" w:color="auto"/>
              <w:right w:val="single" w:sz="4" w:space="0" w:color="auto"/>
            </w:tcBorders>
            <w:shd w:val="clear" w:color="auto" w:fill="auto"/>
            <w:vAlign w:val="center"/>
          </w:tcPr>
          <w:p w14:paraId="01EDDB7A" w14:textId="77777777" w:rsidR="000570B4" w:rsidRPr="000570B4" w:rsidRDefault="000570B4" w:rsidP="000570B4">
            <w:pPr>
              <w:jc w:val="center"/>
              <w:rPr>
                <w:iCs/>
              </w:rPr>
            </w:pPr>
            <w:r w:rsidRPr="000570B4">
              <w:rPr>
                <w:iCs/>
              </w:rPr>
              <w:t>P</w:t>
            </w:r>
          </w:p>
        </w:tc>
      </w:tr>
      <w:tr w:rsidR="000570B4" w:rsidRPr="000570B4" w14:paraId="632A76CA" w14:textId="77777777" w:rsidTr="00561AE8">
        <w:trPr>
          <w:trHeight w:val="607"/>
        </w:trPr>
        <w:tc>
          <w:tcPr>
            <w:tcW w:w="2093" w:type="dxa"/>
            <w:vAlign w:val="center"/>
          </w:tcPr>
          <w:p w14:paraId="0FC8A0B0" w14:textId="38D8E4AE" w:rsidR="000570B4" w:rsidRPr="000570B4" w:rsidRDefault="000570B4" w:rsidP="000570B4">
            <w:pPr>
              <w:jc w:val="left"/>
              <w:rPr>
                <w:iCs/>
              </w:rPr>
            </w:pPr>
            <w:r w:rsidRPr="000570B4">
              <w:rPr>
                <w:iCs/>
              </w:rPr>
              <w:t>Đào Trọng Thịnh</w:t>
            </w:r>
          </w:p>
        </w:tc>
        <w:tc>
          <w:tcPr>
            <w:tcW w:w="850" w:type="dxa"/>
            <w:vAlign w:val="center"/>
          </w:tcPr>
          <w:p w14:paraId="1EC930CB" w14:textId="77777777" w:rsidR="000570B4" w:rsidRPr="000570B4" w:rsidRDefault="000570B4" w:rsidP="000570B4">
            <w:pPr>
              <w:jc w:val="center"/>
              <w:rPr>
                <w:iCs/>
              </w:rPr>
            </w:pPr>
            <w:r w:rsidRPr="000570B4">
              <w:rPr>
                <w:iCs/>
              </w:rPr>
              <w:t>P</w:t>
            </w:r>
          </w:p>
        </w:tc>
        <w:tc>
          <w:tcPr>
            <w:tcW w:w="851" w:type="dxa"/>
            <w:vAlign w:val="center"/>
          </w:tcPr>
          <w:p w14:paraId="27619FB5" w14:textId="77777777" w:rsidR="000570B4" w:rsidRPr="000570B4" w:rsidRDefault="000570B4" w:rsidP="000570B4">
            <w:pPr>
              <w:jc w:val="center"/>
              <w:rPr>
                <w:iCs/>
              </w:rPr>
            </w:pPr>
            <w:r w:rsidRPr="000570B4">
              <w:rPr>
                <w:iCs/>
              </w:rPr>
              <w:t>P</w:t>
            </w:r>
          </w:p>
        </w:tc>
        <w:tc>
          <w:tcPr>
            <w:tcW w:w="850" w:type="dxa"/>
            <w:vAlign w:val="center"/>
          </w:tcPr>
          <w:p w14:paraId="6738B2ED" w14:textId="77777777" w:rsidR="000570B4" w:rsidRPr="000570B4" w:rsidRDefault="000570B4" w:rsidP="000570B4">
            <w:pPr>
              <w:jc w:val="center"/>
              <w:rPr>
                <w:iCs/>
              </w:rPr>
            </w:pPr>
            <w:r w:rsidRPr="000570B4">
              <w:rPr>
                <w:iCs/>
              </w:rPr>
              <w:t>P</w:t>
            </w:r>
          </w:p>
        </w:tc>
        <w:tc>
          <w:tcPr>
            <w:tcW w:w="851" w:type="dxa"/>
            <w:vAlign w:val="center"/>
          </w:tcPr>
          <w:p w14:paraId="05351594" w14:textId="77777777" w:rsidR="000570B4" w:rsidRPr="000570B4" w:rsidRDefault="000570B4" w:rsidP="000570B4">
            <w:pPr>
              <w:jc w:val="center"/>
              <w:rPr>
                <w:iCs/>
              </w:rPr>
            </w:pPr>
            <w:r w:rsidRPr="000570B4">
              <w:rPr>
                <w:iCs/>
              </w:rPr>
              <w:t>C</w:t>
            </w:r>
          </w:p>
        </w:tc>
        <w:tc>
          <w:tcPr>
            <w:tcW w:w="1194" w:type="dxa"/>
            <w:vAlign w:val="center"/>
          </w:tcPr>
          <w:p w14:paraId="60897C52" w14:textId="77777777" w:rsidR="000570B4" w:rsidRPr="000570B4" w:rsidRDefault="000570B4" w:rsidP="000570B4">
            <w:pPr>
              <w:jc w:val="center"/>
              <w:rPr>
                <w:iCs/>
              </w:rPr>
            </w:pPr>
            <w:r w:rsidRPr="000570B4">
              <w:rPr>
                <w:iCs/>
              </w:rPr>
              <w:t>P</w:t>
            </w:r>
          </w:p>
        </w:tc>
        <w:tc>
          <w:tcPr>
            <w:tcW w:w="964" w:type="dxa"/>
            <w:vAlign w:val="center"/>
          </w:tcPr>
          <w:p w14:paraId="1573406A" w14:textId="77777777" w:rsidR="000570B4" w:rsidRPr="000570B4" w:rsidRDefault="000570B4" w:rsidP="000570B4">
            <w:pPr>
              <w:jc w:val="center"/>
              <w:rPr>
                <w:iCs/>
              </w:rPr>
            </w:pPr>
            <w:r w:rsidRPr="000570B4">
              <w:rPr>
                <w:iCs/>
              </w:rPr>
              <w:t>I</w:t>
            </w:r>
          </w:p>
        </w:tc>
        <w:tc>
          <w:tcPr>
            <w:tcW w:w="827" w:type="dxa"/>
            <w:tcBorders>
              <w:top w:val="single" w:sz="4" w:space="0" w:color="auto"/>
              <w:bottom w:val="single" w:sz="4" w:space="0" w:color="auto"/>
              <w:right w:val="single" w:sz="4" w:space="0" w:color="auto"/>
            </w:tcBorders>
            <w:shd w:val="clear" w:color="auto" w:fill="auto"/>
            <w:vAlign w:val="center"/>
          </w:tcPr>
          <w:p w14:paraId="017AE832" w14:textId="77777777" w:rsidR="000570B4" w:rsidRPr="000570B4" w:rsidRDefault="000570B4" w:rsidP="000570B4">
            <w:pPr>
              <w:jc w:val="center"/>
              <w:rPr>
                <w:iCs/>
              </w:rPr>
            </w:pPr>
            <w:r w:rsidRPr="000570B4">
              <w:rPr>
                <w:iCs/>
              </w:rPr>
              <w:t>P</w:t>
            </w:r>
          </w:p>
        </w:tc>
      </w:tr>
      <w:tr w:rsidR="000570B4" w:rsidRPr="000570B4" w14:paraId="582B6920" w14:textId="77777777" w:rsidTr="00561AE8">
        <w:trPr>
          <w:trHeight w:val="607"/>
        </w:trPr>
        <w:tc>
          <w:tcPr>
            <w:tcW w:w="2093" w:type="dxa"/>
            <w:vAlign w:val="center"/>
          </w:tcPr>
          <w:p w14:paraId="6F1C1F2A" w14:textId="6913BE04" w:rsidR="000570B4" w:rsidRPr="000570B4" w:rsidRDefault="00561AE8" w:rsidP="000570B4">
            <w:pPr>
              <w:jc w:val="left"/>
              <w:rPr>
                <w:iCs/>
              </w:rPr>
            </w:pPr>
            <w:r>
              <w:rPr>
                <w:iCs/>
              </w:rPr>
              <w:lastRenderedPageBreak/>
              <w:t>Nguyễn Ngọc Thắng</w:t>
            </w:r>
          </w:p>
        </w:tc>
        <w:tc>
          <w:tcPr>
            <w:tcW w:w="850" w:type="dxa"/>
            <w:vAlign w:val="center"/>
          </w:tcPr>
          <w:p w14:paraId="24E47643" w14:textId="77777777" w:rsidR="000570B4" w:rsidRPr="000570B4" w:rsidRDefault="000570B4" w:rsidP="000570B4">
            <w:pPr>
              <w:jc w:val="center"/>
              <w:rPr>
                <w:iCs/>
              </w:rPr>
            </w:pPr>
            <w:r w:rsidRPr="000570B4">
              <w:rPr>
                <w:iCs/>
              </w:rPr>
              <w:t>I</w:t>
            </w:r>
          </w:p>
        </w:tc>
        <w:tc>
          <w:tcPr>
            <w:tcW w:w="851" w:type="dxa"/>
            <w:vAlign w:val="center"/>
          </w:tcPr>
          <w:p w14:paraId="6B99A04F" w14:textId="77777777" w:rsidR="000570B4" w:rsidRPr="000570B4" w:rsidRDefault="000570B4" w:rsidP="000570B4">
            <w:pPr>
              <w:jc w:val="center"/>
              <w:rPr>
                <w:iCs/>
              </w:rPr>
            </w:pPr>
            <w:r w:rsidRPr="000570B4">
              <w:rPr>
                <w:iCs/>
              </w:rPr>
              <w:t>C</w:t>
            </w:r>
          </w:p>
        </w:tc>
        <w:tc>
          <w:tcPr>
            <w:tcW w:w="850" w:type="dxa"/>
            <w:vAlign w:val="center"/>
          </w:tcPr>
          <w:p w14:paraId="7FA7EAD6" w14:textId="77777777" w:rsidR="000570B4" w:rsidRPr="000570B4" w:rsidRDefault="000570B4" w:rsidP="000570B4">
            <w:pPr>
              <w:jc w:val="center"/>
              <w:rPr>
                <w:iCs/>
              </w:rPr>
            </w:pPr>
            <w:r w:rsidRPr="000570B4">
              <w:rPr>
                <w:iCs/>
              </w:rPr>
              <w:t>C</w:t>
            </w:r>
          </w:p>
        </w:tc>
        <w:tc>
          <w:tcPr>
            <w:tcW w:w="851" w:type="dxa"/>
            <w:vAlign w:val="center"/>
          </w:tcPr>
          <w:p w14:paraId="67E90269" w14:textId="77777777" w:rsidR="000570B4" w:rsidRPr="000570B4" w:rsidRDefault="000570B4" w:rsidP="000570B4">
            <w:pPr>
              <w:jc w:val="center"/>
              <w:rPr>
                <w:iCs/>
              </w:rPr>
            </w:pPr>
            <w:r w:rsidRPr="000570B4">
              <w:rPr>
                <w:iCs/>
              </w:rPr>
              <w:t>P</w:t>
            </w:r>
          </w:p>
        </w:tc>
        <w:tc>
          <w:tcPr>
            <w:tcW w:w="1194" w:type="dxa"/>
            <w:vAlign w:val="center"/>
          </w:tcPr>
          <w:p w14:paraId="710E5AEC" w14:textId="77777777" w:rsidR="000570B4" w:rsidRPr="000570B4" w:rsidRDefault="000570B4" w:rsidP="000570B4">
            <w:pPr>
              <w:jc w:val="center"/>
              <w:rPr>
                <w:iCs/>
              </w:rPr>
            </w:pPr>
            <w:r w:rsidRPr="000570B4">
              <w:rPr>
                <w:iCs/>
              </w:rPr>
              <w:t>P</w:t>
            </w:r>
          </w:p>
        </w:tc>
        <w:tc>
          <w:tcPr>
            <w:tcW w:w="964" w:type="dxa"/>
            <w:vAlign w:val="center"/>
          </w:tcPr>
          <w:p w14:paraId="4EC2F556" w14:textId="77777777" w:rsidR="000570B4" w:rsidRPr="000570B4" w:rsidRDefault="000570B4" w:rsidP="000570B4">
            <w:pPr>
              <w:jc w:val="center"/>
              <w:rPr>
                <w:iCs/>
              </w:rPr>
            </w:pPr>
            <w:r w:rsidRPr="000570B4">
              <w:rPr>
                <w:iCs/>
              </w:rPr>
              <w:t>P</w:t>
            </w:r>
          </w:p>
        </w:tc>
        <w:tc>
          <w:tcPr>
            <w:tcW w:w="827" w:type="dxa"/>
            <w:tcBorders>
              <w:top w:val="single" w:sz="4" w:space="0" w:color="auto"/>
              <w:bottom w:val="single" w:sz="4" w:space="0" w:color="auto"/>
              <w:right w:val="single" w:sz="4" w:space="0" w:color="auto"/>
            </w:tcBorders>
            <w:shd w:val="clear" w:color="auto" w:fill="auto"/>
            <w:vAlign w:val="center"/>
          </w:tcPr>
          <w:p w14:paraId="284AC9C6" w14:textId="77777777" w:rsidR="000570B4" w:rsidRPr="000570B4" w:rsidRDefault="000570B4" w:rsidP="000570B4">
            <w:pPr>
              <w:jc w:val="center"/>
              <w:rPr>
                <w:iCs/>
              </w:rPr>
            </w:pPr>
            <w:r w:rsidRPr="000570B4">
              <w:rPr>
                <w:iCs/>
              </w:rPr>
              <w:t>P</w:t>
            </w:r>
          </w:p>
        </w:tc>
      </w:tr>
      <w:tr w:rsidR="000570B4" w:rsidRPr="000570B4" w14:paraId="187B6D69" w14:textId="77777777" w:rsidTr="00561AE8">
        <w:trPr>
          <w:trHeight w:val="607"/>
        </w:trPr>
        <w:tc>
          <w:tcPr>
            <w:tcW w:w="2093" w:type="dxa"/>
            <w:vAlign w:val="center"/>
          </w:tcPr>
          <w:p w14:paraId="146CD34F" w14:textId="71284F3D" w:rsidR="000570B4" w:rsidRPr="000570B4" w:rsidRDefault="00561AE8" w:rsidP="000570B4">
            <w:pPr>
              <w:jc w:val="left"/>
              <w:rPr>
                <w:iCs/>
              </w:rPr>
            </w:pPr>
            <w:r>
              <w:rPr>
                <w:iCs/>
              </w:rPr>
              <w:t>Nguyễn Văn Trường</w:t>
            </w:r>
          </w:p>
        </w:tc>
        <w:tc>
          <w:tcPr>
            <w:tcW w:w="850" w:type="dxa"/>
            <w:vAlign w:val="center"/>
          </w:tcPr>
          <w:p w14:paraId="2DF339A5" w14:textId="77777777" w:rsidR="000570B4" w:rsidRPr="000570B4" w:rsidRDefault="000570B4" w:rsidP="000570B4">
            <w:pPr>
              <w:jc w:val="center"/>
              <w:rPr>
                <w:iCs/>
              </w:rPr>
            </w:pPr>
            <w:r w:rsidRPr="000570B4">
              <w:rPr>
                <w:iCs/>
              </w:rPr>
              <w:t>I</w:t>
            </w:r>
          </w:p>
        </w:tc>
        <w:tc>
          <w:tcPr>
            <w:tcW w:w="851" w:type="dxa"/>
            <w:vAlign w:val="center"/>
          </w:tcPr>
          <w:p w14:paraId="66F72E67" w14:textId="77777777" w:rsidR="000570B4" w:rsidRPr="000570B4" w:rsidRDefault="000570B4" w:rsidP="000570B4">
            <w:pPr>
              <w:jc w:val="center"/>
              <w:rPr>
                <w:iCs/>
              </w:rPr>
            </w:pPr>
            <w:r w:rsidRPr="000570B4">
              <w:rPr>
                <w:iCs/>
              </w:rPr>
              <w:t>C</w:t>
            </w:r>
          </w:p>
        </w:tc>
        <w:tc>
          <w:tcPr>
            <w:tcW w:w="850" w:type="dxa"/>
            <w:vAlign w:val="center"/>
          </w:tcPr>
          <w:p w14:paraId="33BC1FDA" w14:textId="77777777" w:rsidR="000570B4" w:rsidRPr="000570B4" w:rsidRDefault="000570B4" w:rsidP="000570B4">
            <w:pPr>
              <w:jc w:val="center"/>
              <w:rPr>
                <w:iCs/>
              </w:rPr>
            </w:pPr>
            <w:r w:rsidRPr="000570B4">
              <w:rPr>
                <w:iCs/>
              </w:rPr>
              <w:t>P</w:t>
            </w:r>
          </w:p>
        </w:tc>
        <w:tc>
          <w:tcPr>
            <w:tcW w:w="851" w:type="dxa"/>
            <w:vAlign w:val="center"/>
          </w:tcPr>
          <w:p w14:paraId="531EC064" w14:textId="77777777" w:rsidR="000570B4" w:rsidRPr="000570B4" w:rsidRDefault="000570B4" w:rsidP="000570B4">
            <w:pPr>
              <w:jc w:val="center"/>
              <w:rPr>
                <w:iCs/>
              </w:rPr>
            </w:pPr>
            <w:r w:rsidRPr="000570B4">
              <w:rPr>
                <w:iCs/>
              </w:rPr>
              <w:t>P</w:t>
            </w:r>
          </w:p>
        </w:tc>
        <w:tc>
          <w:tcPr>
            <w:tcW w:w="1194" w:type="dxa"/>
            <w:vAlign w:val="center"/>
          </w:tcPr>
          <w:p w14:paraId="5DC7A022" w14:textId="77777777" w:rsidR="000570B4" w:rsidRPr="000570B4" w:rsidRDefault="000570B4" w:rsidP="000570B4">
            <w:pPr>
              <w:jc w:val="center"/>
              <w:rPr>
                <w:iCs/>
              </w:rPr>
            </w:pPr>
            <w:r w:rsidRPr="000570B4">
              <w:rPr>
                <w:iCs/>
              </w:rPr>
              <w:t>I</w:t>
            </w:r>
          </w:p>
        </w:tc>
        <w:tc>
          <w:tcPr>
            <w:tcW w:w="964" w:type="dxa"/>
            <w:vAlign w:val="center"/>
          </w:tcPr>
          <w:p w14:paraId="4E571018" w14:textId="77777777" w:rsidR="000570B4" w:rsidRPr="000570B4" w:rsidRDefault="000570B4" w:rsidP="000570B4">
            <w:pPr>
              <w:jc w:val="center"/>
              <w:rPr>
                <w:iCs/>
              </w:rPr>
            </w:pPr>
            <w:r w:rsidRPr="000570B4">
              <w:rPr>
                <w:iCs/>
              </w:rPr>
              <w:t>P</w:t>
            </w:r>
          </w:p>
        </w:tc>
        <w:tc>
          <w:tcPr>
            <w:tcW w:w="827" w:type="dxa"/>
            <w:tcBorders>
              <w:top w:val="single" w:sz="4" w:space="0" w:color="auto"/>
              <w:bottom w:val="single" w:sz="4" w:space="0" w:color="auto"/>
              <w:right w:val="single" w:sz="4" w:space="0" w:color="auto"/>
            </w:tcBorders>
            <w:shd w:val="clear" w:color="auto" w:fill="auto"/>
            <w:vAlign w:val="center"/>
          </w:tcPr>
          <w:p w14:paraId="7D113717" w14:textId="77777777" w:rsidR="000570B4" w:rsidRPr="000570B4" w:rsidRDefault="000570B4" w:rsidP="000570B4">
            <w:pPr>
              <w:jc w:val="center"/>
              <w:rPr>
                <w:iCs/>
              </w:rPr>
            </w:pPr>
            <w:r w:rsidRPr="000570B4">
              <w:rPr>
                <w:iCs/>
              </w:rPr>
              <w:t>P</w:t>
            </w:r>
          </w:p>
        </w:tc>
      </w:tr>
      <w:tr w:rsidR="000570B4" w:rsidRPr="000570B4" w14:paraId="737A0858" w14:textId="77777777" w:rsidTr="00561AE8">
        <w:trPr>
          <w:trHeight w:val="607"/>
        </w:trPr>
        <w:tc>
          <w:tcPr>
            <w:tcW w:w="2093" w:type="dxa"/>
            <w:vAlign w:val="center"/>
          </w:tcPr>
          <w:p w14:paraId="522118F4" w14:textId="1EF9D0EE" w:rsidR="000570B4" w:rsidRPr="000570B4" w:rsidRDefault="000570B4" w:rsidP="000570B4">
            <w:pPr>
              <w:jc w:val="left"/>
              <w:rPr>
                <w:iCs/>
              </w:rPr>
            </w:pPr>
            <w:r w:rsidRPr="000570B4">
              <w:rPr>
                <w:iCs/>
              </w:rPr>
              <w:t>Mị Thị Nương</w:t>
            </w:r>
          </w:p>
        </w:tc>
        <w:tc>
          <w:tcPr>
            <w:tcW w:w="850" w:type="dxa"/>
            <w:vAlign w:val="center"/>
          </w:tcPr>
          <w:p w14:paraId="5AC7313D" w14:textId="77777777" w:rsidR="000570B4" w:rsidRPr="000570B4" w:rsidRDefault="000570B4" w:rsidP="000570B4">
            <w:pPr>
              <w:jc w:val="center"/>
              <w:rPr>
                <w:iCs/>
              </w:rPr>
            </w:pPr>
            <w:r w:rsidRPr="000570B4">
              <w:rPr>
                <w:iCs/>
              </w:rPr>
              <w:t>I</w:t>
            </w:r>
          </w:p>
        </w:tc>
        <w:tc>
          <w:tcPr>
            <w:tcW w:w="851" w:type="dxa"/>
            <w:vAlign w:val="center"/>
          </w:tcPr>
          <w:p w14:paraId="26B8E0E1" w14:textId="77777777" w:rsidR="000570B4" w:rsidRPr="000570B4" w:rsidRDefault="000570B4" w:rsidP="000570B4">
            <w:pPr>
              <w:jc w:val="center"/>
              <w:rPr>
                <w:iCs/>
              </w:rPr>
            </w:pPr>
            <w:r w:rsidRPr="000570B4">
              <w:rPr>
                <w:iCs/>
              </w:rPr>
              <w:t>C</w:t>
            </w:r>
          </w:p>
        </w:tc>
        <w:tc>
          <w:tcPr>
            <w:tcW w:w="850" w:type="dxa"/>
            <w:vAlign w:val="center"/>
          </w:tcPr>
          <w:p w14:paraId="1D97EAE9" w14:textId="77777777" w:rsidR="000570B4" w:rsidRPr="000570B4" w:rsidRDefault="000570B4" w:rsidP="000570B4">
            <w:pPr>
              <w:jc w:val="center"/>
              <w:rPr>
                <w:iCs/>
              </w:rPr>
            </w:pPr>
            <w:r w:rsidRPr="000570B4">
              <w:rPr>
                <w:iCs/>
              </w:rPr>
              <w:t>P</w:t>
            </w:r>
          </w:p>
        </w:tc>
        <w:tc>
          <w:tcPr>
            <w:tcW w:w="851" w:type="dxa"/>
            <w:vAlign w:val="center"/>
          </w:tcPr>
          <w:p w14:paraId="681BB7F2" w14:textId="77777777" w:rsidR="000570B4" w:rsidRPr="000570B4" w:rsidRDefault="000570B4" w:rsidP="000570B4">
            <w:pPr>
              <w:jc w:val="center"/>
              <w:rPr>
                <w:iCs/>
              </w:rPr>
            </w:pPr>
            <w:r w:rsidRPr="000570B4">
              <w:rPr>
                <w:iCs/>
              </w:rPr>
              <w:t>P</w:t>
            </w:r>
          </w:p>
        </w:tc>
        <w:tc>
          <w:tcPr>
            <w:tcW w:w="1194" w:type="dxa"/>
            <w:vAlign w:val="center"/>
          </w:tcPr>
          <w:p w14:paraId="0A6CADD0" w14:textId="77777777" w:rsidR="000570B4" w:rsidRPr="000570B4" w:rsidRDefault="000570B4" w:rsidP="000570B4">
            <w:pPr>
              <w:jc w:val="center"/>
              <w:rPr>
                <w:iCs/>
              </w:rPr>
            </w:pPr>
            <w:r w:rsidRPr="000570B4">
              <w:rPr>
                <w:iCs/>
              </w:rPr>
              <w:t>I</w:t>
            </w:r>
          </w:p>
        </w:tc>
        <w:tc>
          <w:tcPr>
            <w:tcW w:w="964" w:type="dxa"/>
            <w:vAlign w:val="center"/>
          </w:tcPr>
          <w:p w14:paraId="0654B173" w14:textId="77777777" w:rsidR="000570B4" w:rsidRPr="000570B4" w:rsidRDefault="000570B4" w:rsidP="000570B4">
            <w:pPr>
              <w:jc w:val="center"/>
              <w:rPr>
                <w:iCs/>
              </w:rPr>
            </w:pPr>
            <w:r w:rsidRPr="000570B4">
              <w:rPr>
                <w:iCs/>
              </w:rPr>
              <w:t>P</w:t>
            </w:r>
          </w:p>
        </w:tc>
        <w:tc>
          <w:tcPr>
            <w:tcW w:w="827" w:type="dxa"/>
            <w:tcBorders>
              <w:top w:val="single" w:sz="4" w:space="0" w:color="auto"/>
              <w:bottom w:val="single" w:sz="4" w:space="0" w:color="auto"/>
              <w:right w:val="single" w:sz="4" w:space="0" w:color="auto"/>
            </w:tcBorders>
            <w:shd w:val="clear" w:color="auto" w:fill="auto"/>
            <w:vAlign w:val="center"/>
          </w:tcPr>
          <w:p w14:paraId="7A2834AF" w14:textId="77777777" w:rsidR="000570B4" w:rsidRPr="000570B4" w:rsidRDefault="000570B4" w:rsidP="000570B4">
            <w:pPr>
              <w:jc w:val="center"/>
              <w:rPr>
                <w:iCs/>
              </w:rPr>
            </w:pPr>
            <w:r w:rsidRPr="000570B4">
              <w:rPr>
                <w:iCs/>
              </w:rPr>
              <w:t>P</w:t>
            </w:r>
          </w:p>
        </w:tc>
      </w:tr>
    </w:tbl>
    <w:p w14:paraId="2556CE8F" w14:textId="77777777" w:rsidR="000570B4" w:rsidRPr="000570B4" w:rsidRDefault="000570B4" w:rsidP="00A17A47">
      <w:pPr>
        <w:rPr>
          <w:iCs/>
        </w:rPr>
      </w:pPr>
    </w:p>
    <w:p w14:paraId="2DA1A80F" w14:textId="77777777" w:rsidR="000570B4" w:rsidRPr="000570B4" w:rsidRDefault="000570B4" w:rsidP="000570B4">
      <w:pPr>
        <w:rPr>
          <w:b/>
          <w:iCs/>
        </w:rPr>
      </w:pPr>
      <w:r w:rsidRPr="000570B4">
        <w:rPr>
          <w:b/>
          <w:iCs/>
        </w:rPr>
        <w:t>Chú thích:</w:t>
      </w:r>
    </w:p>
    <w:p w14:paraId="2DB920C4" w14:textId="77777777" w:rsidR="000570B4" w:rsidRPr="000570B4" w:rsidRDefault="000570B4" w:rsidP="000570B4">
      <w:pPr>
        <w:rPr>
          <w:iCs/>
        </w:rPr>
      </w:pPr>
      <w:r w:rsidRPr="000570B4">
        <w:rPr>
          <w:iCs/>
        </w:rPr>
        <w:t>Các kiểu trách nhiệm khác nhau trên công việc</w:t>
      </w:r>
    </w:p>
    <w:p w14:paraId="322AC676" w14:textId="77777777" w:rsidR="000570B4" w:rsidRPr="000570B4" w:rsidRDefault="000570B4" w:rsidP="000570B4">
      <w:pPr>
        <w:rPr>
          <w:iCs/>
        </w:rPr>
      </w:pPr>
      <w:r w:rsidRPr="000570B4">
        <w:rPr>
          <w:b/>
          <w:iCs/>
        </w:rPr>
        <w:t>A</w:t>
      </w:r>
      <w:r w:rsidRPr="000570B4">
        <w:rPr>
          <w:iCs/>
        </w:rPr>
        <w:t xml:space="preserve"> (Approving): Xét duyệt</w:t>
      </w:r>
    </w:p>
    <w:p w14:paraId="2E0C6CBE" w14:textId="77777777" w:rsidR="000570B4" w:rsidRPr="000570B4" w:rsidRDefault="000570B4" w:rsidP="000570B4">
      <w:pPr>
        <w:rPr>
          <w:iCs/>
        </w:rPr>
      </w:pPr>
      <w:r w:rsidRPr="000570B4">
        <w:rPr>
          <w:b/>
          <w:iCs/>
        </w:rPr>
        <w:t>P</w:t>
      </w:r>
      <w:r w:rsidRPr="000570B4">
        <w:rPr>
          <w:iCs/>
        </w:rPr>
        <w:t xml:space="preserve"> (Performing): Thực hiện</w:t>
      </w:r>
    </w:p>
    <w:p w14:paraId="2DB480A1" w14:textId="77777777" w:rsidR="000570B4" w:rsidRPr="000570B4" w:rsidRDefault="000570B4" w:rsidP="000570B4">
      <w:pPr>
        <w:rPr>
          <w:iCs/>
        </w:rPr>
      </w:pPr>
      <w:r w:rsidRPr="000570B4">
        <w:rPr>
          <w:b/>
          <w:iCs/>
        </w:rPr>
        <w:t>R</w:t>
      </w:r>
      <w:r w:rsidRPr="000570B4">
        <w:rPr>
          <w:iCs/>
        </w:rPr>
        <w:t xml:space="preserve"> (Reviewing): Thẩm định</w:t>
      </w:r>
    </w:p>
    <w:p w14:paraId="00B75E88" w14:textId="77777777" w:rsidR="000570B4" w:rsidRPr="000570B4" w:rsidRDefault="000570B4" w:rsidP="000570B4">
      <w:pPr>
        <w:rPr>
          <w:iCs/>
        </w:rPr>
      </w:pPr>
      <w:r w:rsidRPr="000570B4">
        <w:rPr>
          <w:b/>
          <w:iCs/>
        </w:rPr>
        <w:t>C</w:t>
      </w:r>
      <w:r w:rsidRPr="000570B4">
        <w:rPr>
          <w:iCs/>
        </w:rPr>
        <w:t xml:space="preserve"> (Contributing): Tham gia đóng góp</w:t>
      </w:r>
    </w:p>
    <w:p w14:paraId="0C81500B" w14:textId="70D0EBE9" w:rsidR="005325D6" w:rsidRPr="000570B4" w:rsidRDefault="000570B4" w:rsidP="005325D6">
      <w:pPr>
        <w:rPr>
          <w:iCs/>
        </w:rPr>
      </w:pPr>
      <w:r w:rsidRPr="000570B4">
        <w:rPr>
          <w:b/>
          <w:iCs/>
        </w:rPr>
        <w:t>I</w:t>
      </w:r>
      <w:r w:rsidRPr="000570B4">
        <w:rPr>
          <w:iCs/>
        </w:rPr>
        <w:t xml:space="preserve"> (Informing): Báo cho biết</w:t>
      </w:r>
    </w:p>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3BF1D290" w14:textId="0069347C" w:rsidR="000570B4" w:rsidRDefault="00FF6D01" w:rsidP="000570B4">
      <w:r>
        <w:t>Giao diện đẹp, thân thiện.</w:t>
      </w:r>
    </w:p>
    <w:p w14:paraId="5268253B" w14:textId="5F0F29AC" w:rsidR="00FF6D01" w:rsidRDefault="00FF6D01" w:rsidP="000570B4">
      <w:r>
        <w:t>Dễ sử dụng, thuận tiện trong việc quản trị, bảo trì.</w:t>
      </w:r>
    </w:p>
    <w:p w14:paraId="63BEA744" w14:textId="65A6424F" w:rsidR="00FF6D01" w:rsidRDefault="00FF6D01" w:rsidP="000570B4">
      <w:r>
        <w:t>Thông tin hiển thị chi tiết.</w:t>
      </w:r>
    </w:p>
    <w:p w14:paraId="063CCD8D" w14:textId="6A82D609" w:rsidR="00FF6D01" w:rsidRDefault="00FF6D01" w:rsidP="000570B4">
      <w:r>
        <w:t>Hoàn thành sản phẩm đúng thời gian quy định.</w:t>
      </w:r>
    </w:p>
    <w:p w14:paraId="0793E0A5" w14:textId="75C01DC6" w:rsidR="00FF6D01" w:rsidRPr="000570B4" w:rsidRDefault="00FF6D01" w:rsidP="000570B4">
      <w:r>
        <w:t>Tính bảo mật cao.</w:t>
      </w:r>
    </w:p>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Default="00AD13E4" w:rsidP="00A9178E">
      <w:pPr>
        <w:pStyle w:val="Heading2"/>
      </w:pPr>
      <w:bookmarkStart w:id="11" w:name="_Toc25660389"/>
      <w:r>
        <w:t>Phạm vi</w:t>
      </w:r>
      <w:r w:rsidR="00DD00D8">
        <w:t xml:space="preserve"> dự án</w:t>
      </w:r>
      <w:bookmarkEnd w:id="11"/>
    </w:p>
    <w:p w14:paraId="7B8C49FA" w14:textId="77777777" w:rsidR="00325FA3" w:rsidRPr="0015318F" w:rsidRDefault="00325FA3" w:rsidP="0015318F">
      <w:pPr>
        <w:pStyle w:val="ListParagraph"/>
        <w:numPr>
          <w:ilvl w:val="0"/>
          <w:numId w:val="48"/>
        </w:numPr>
        <w:rPr>
          <w:b/>
        </w:rPr>
      </w:pPr>
      <w:r w:rsidRPr="0015318F">
        <w:rPr>
          <w:b/>
        </w:rPr>
        <w:t>Tổng mức đầu tư:</w:t>
      </w:r>
    </w:p>
    <w:p w14:paraId="4FFEF3C8" w14:textId="77777777" w:rsidR="00325FA3" w:rsidRPr="00325FA3" w:rsidRDefault="00325FA3" w:rsidP="00325FA3">
      <w:r w:rsidRPr="00325FA3">
        <w:t>128.000.000VND(Một  trăm hai mươi tám  triệu đồng)</w:t>
      </w:r>
    </w:p>
    <w:p w14:paraId="02DB1228" w14:textId="77777777" w:rsidR="00325FA3" w:rsidRPr="0015318F" w:rsidRDefault="00325FA3" w:rsidP="0015318F">
      <w:pPr>
        <w:pStyle w:val="ListParagraph"/>
        <w:numPr>
          <w:ilvl w:val="0"/>
          <w:numId w:val="48"/>
        </w:numPr>
        <w:rPr>
          <w:b/>
        </w:rPr>
      </w:pPr>
      <w:r w:rsidRPr="0015318F">
        <w:rPr>
          <w:b/>
        </w:rPr>
        <w:t>Thời gian thực hiện dự án:</w:t>
      </w:r>
    </w:p>
    <w:p w14:paraId="29543B7C" w14:textId="77777777" w:rsidR="00325FA3" w:rsidRPr="00325FA3" w:rsidRDefault="00325FA3" w:rsidP="00325FA3">
      <w:r w:rsidRPr="00325FA3">
        <w:t xml:space="preserve">Tổng thời gian: </w:t>
      </w:r>
      <w:r w:rsidRPr="00325FA3">
        <w:rPr>
          <w:b/>
        </w:rPr>
        <w:t>22 ngày (</w:t>
      </w:r>
      <w:r w:rsidRPr="00325FA3">
        <w:t>Trừ thứ 7 và chủ nhật không làm việc)</w:t>
      </w:r>
    </w:p>
    <w:p w14:paraId="1F7ACB4F" w14:textId="68FFBB3A" w:rsidR="00325FA3" w:rsidRPr="00325FA3" w:rsidRDefault="00325FA3" w:rsidP="00325FA3">
      <w:r w:rsidRPr="00325FA3">
        <w:tab/>
      </w:r>
      <w:r w:rsidRPr="00325FA3">
        <w:tab/>
        <w:t>Thời gian bắt đầu dự án:</w:t>
      </w:r>
      <w:r>
        <w:rPr>
          <w:b/>
        </w:rPr>
        <w:t>24/12</w:t>
      </w:r>
      <w:r w:rsidRPr="00325FA3">
        <w:rPr>
          <w:b/>
        </w:rPr>
        <w:t>/2019</w:t>
      </w:r>
    </w:p>
    <w:p w14:paraId="6DB63E84" w14:textId="32EEAC45" w:rsidR="00325FA3" w:rsidRPr="00325FA3" w:rsidRDefault="00325FA3" w:rsidP="00325FA3">
      <w:pPr>
        <w:rPr>
          <w:b/>
        </w:rPr>
      </w:pPr>
      <w:r w:rsidRPr="00325FA3">
        <w:rPr>
          <w:b/>
        </w:rPr>
        <w:tab/>
      </w:r>
      <w:r w:rsidRPr="00325FA3">
        <w:rPr>
          <w:b/>
        </w:rPr>
        <w:tab/>
      </w:r>
      <w:r w:rsidRPr="00325FA3">
        <w:t>Thời gian kết thúc dự án</w:t>
      </w:r>
      <w:r>
        <w:rPr>
          <w:b/>
        </w:rPr>
        <w:t>: 24/01/2020</w:t>
      </w:r>
    </w:p>
    <w:p w14:paraId="0389332F" w14:textId="77777777" w:rsidR="00325FA3" w:rsidRPr="0015318F" w:rsidRDefault="00325FA3" w:rsidP="0015318F">
      <w:pPr>
        <w:pStyle w:val="ListParagraph"/>
        <w:numPr>
          <w:ilvl w:val="0"/>
          <w:numId w:val="48"/>
        </w:numPr>
        <w:rPr>
          <w:b/>
        </w:rPr>
      </w:pPr>
      <w:r w:rsidRPr="0015318F">
        <w:rPr>
          <w:b/>
        </w:rPr>
        <w:t>Mục đích đầu tư dự án:</w:t>
      </w:r>
    </w:p>
    <w:p w14:paraId="417D54D6" w14:textId="6BB8FDD4" w:rsidR="00325FA3" w:rsidRDefault="00325FA3" w:rsidP="00325FA3">
      <w:r w:rsidRPr="00325FA3">
        <w:t xml:space="preserve">Xây dựng một phần mềm để “quản lý nhân viên cho công ty cổ phần </w:t>
      </w:r>
      <w:r>
        <w:t>BK</w:t>
      </w:r>
      <w:r w:rsidRPr="00325FA3">
        <w:t>”  nhằm nâng cao chất lượng quản lý một cách có hệ thống, nâng cao năng xuất lao động con người, tìm kiếm, lưu trữ và báo cáo thống kê thông tin một cách dễ dàng và chính xác.</w:t>
      </w:r>
    </w:p>
    <w:p w14:paraId="7839BDBC" w14:textId="77777777" w:rsidR="0015318F" w:rsidRPr="00325FA3" w:rsidRDefault="0015318F" w:rsidP="00325FA3">
      <w:pPr>
        <w:rPr>
          <w:b/>
        </w:rPr>
      </w:pPr>
    </w:p>
    <w:p w14:paraId="002C6984" w14:textId="77777777" w:rsidR="00325FA3" w:rsidRPr="0015318F" w:rsidRDefault="00325FA3" w:rsidP="0015318F">
      <w:pPr>
        <w:pStyle w:val="ListParagraph"/>
        <w:numPr>
          <w:ilvl w:val="0"/>
          <w:numId w:val="48"/>
        </w:numPr>
        <w:rPr>
          <w:b/>
        </w:rPr>
      </w:pPr>
      <w:r w:rsidRPr="0015318F">
        <w:rPr>
          <w:b/>
        </w:rPr>
        <w:lastRenderedPageBreak/>
        <w:t>Mục tiêu cần thực hiện của dự án:</w:t>
      </w:r>
    </w:p>
    <w:p w14:paraId="42D8A347" w14:textId="77777777" w:rsidR="00325FA3" w:rsidRPr="00325FA3" w:rsidRDefault="00325FA3" w:rsidP="00325FA3">
      <w:pPr>
        <w:rPr>
          <w:b/>
        </w:rPr>
      </w:pPr>
      <w:r w:rsidRPr="00325FA3">
        <w:rPr>
          <w:b/>
        </w:rPr>
        <w:sym w:font="Wingdings" w:char="F040"/>
      </w:r>
      <w:r w:rsidRPr="00325FA3">
        <w:rPr>
          <w:b/>
        </w:rPr>
        <w:t xml:space="preserve"> Yêu cầu về phía người sử dụng: </w:t>
      </w:r>
    </w:p>
    <w:p w14:paraId="0BFCA8B9" w14:textId="77777777" w:rsidR="00325FA3" w:rsidRPr="00325FA3" w:rsidRDefault="00325FA3" w:rsidP="0015318F">
      <w:pPr>
        <w:ind w:left="720"/>
      </w:pPr>
      <w:r w:rsidRPr="00325FA3">
        <w:t>- Giao diện đẹp, thân thiện phù hợp với yêu cầu khách hàng.</w:t>
      </w:r>
    </w:p>
    <w:p w14:paraId="76E17F78" w14:textId="77777777" w:rsidR="00325FA3" w:rsidRPr="00325FA3" w:rsidRDefault="00325FA3" w:rsidP="0015318F">
      <w:pPr>
        <w:ind w:left="720"/>
      </w:pPr>
      <w:r w:rsidRPr="00325FA3">
        <w:t>- Dễ sử dụng với các đối tượng người dùng, thuận tiện trong quản trị, dễ bảo trì.</w:t>
      </w:r>
    </w:p>
    <w:p w14:paraId="43E41CA0" w14:textId="77777777" w:rsidR="00325FA3" w:rsidRPr="00325FA3" w:rsidRDefault="00325FA3" w:rsidP="0015318F">
      <w:pPr>
        <w:ind w:left="720"/>
      </w:pPr>
      <w:r w:rsidRPr="00325FA3">
        <w:t xml:space="preserve">- Thông tin hiển thị chi tiết. </w:t>
      </w:r>
    </w:p>
    <w:p w14:paraId="212AED89" w14:textId="77777777" w:rsidR="00325FA3" w:rsidRPr="00325FA3" w:rsidRDefault="00325FA3" w:rsidP="0015318F">
      <w:pPr>
        <w:ind w:left="720"/>
      </w:pPr>
      <w:r w:rsidRPr="00325FA3">
        <w:t>- Hoàn thành sản phẩm đúng thời gian quy định.</w:t>
      </w:r>
    </w:p>
    <w:p w14:paraId="06E75838" w14:textId="77777777" w:rsidR="00325FA3" w:rsidRPr="00325FA3" w:rsidRDefault="00325FA3" w:rsidP="00325FA3">
      <w:pPr>
        <w:rPr>
          <w:b/>
        </w:rPr>
      </w:pPr>
      <w:r w:rsidRPr="00325FA3">
        <w:rPr>
          <w:b/>
        </w:rPr>
        <w:sym w:font="Wingdings" w:char="F040"/>
      </w:r>
      <w:r w:rsidRPr="00325FA3">
        <w:rPr>
          <w:b/>
        </w:rPr>
        <w:t xml:space="preserve"> Yêu cầu về chức năng:</w:t>
      </w:r>
    </w:p>
    <w:p w14:paraId="74301FB4" w14:textId="77777777" w:rsidR="00325FA3" w:rsidRPr="00325FA3" w:rsidRDefault="00325FA3" w:rsidP="0015318F">
      <w:pPr>
        <w:ind w:left="720"/>
      </w:pPr>
      <w:r w:rsidRPr="00325FA3">
        <w:t>- Dễ dàng tùy chỉnh, thay đổi các modul, có khả năng tích hợp nhiều thành phần.</w:t>
      </w:r>
    </w:p>
    <w:p w14:paraId="753D218A" w14:textId="77777777" w:rsidR="00325FA3" w:rsidRPr="00325FA3" w:rsidRDefault="00325FA3" w:rsidP="0015318F">
      <w:pPr>
        <w:ind w:left="720"/>
        <w:jc w:val="left"/>
      </w:pPr>
      <w:r w:rsidRPr="00325FA3">
        <w:t>- Có tính hiệu quả cao.</w:t>
      </w:r>
      <w:r w:rsidRPr="00325FA3">
        <w:br/>
        <w:t>- Có tính bảo mật cao.</w:t>
      </w:r>
    </w:p>
    <w:p w14:paraId="453CB394" w14:textId="77777777" w:rsidR="00325FA3" w:rsidRPr="00325FA3" w:rsidRDefault="00325FA3" w:rsidP="00325FA3">
      <w:pPr>
        <w:rPr>
          <w:b/>
        </w:rPr>
      </w:pPr>
      <w:r w:rsidRPr="00325FA3">
        <w:rPr>
          <w:b/>
        </w:rPr>
        <w:sym w:font="Wingdings" w:char="F040"/>
      </w:r>
      <w:r w:rsidRPr="00325FA3">
        <w:rPr>
          <w:b/>
        </w:rPr>
        <w:t xml:space="preserve"> Các module yêu cầu cho phần mềm:</w:t>
      </w:r>
    </w:p>
    <w:p w14:paraId="44C205C3" w14:textId="77777777" w:rsidR="00325FA3" w:rsidRPr="00325FA3" w:rsidRDefault="00325FA3" w:rsidP="0015318F">
      <w:pPr>
        <w:ind w:left="720"/>
        <w:rPr>
          <w:b/>
        </w:rPr>
      </w:pPr>
      <w:r w:rsidRPr="00325FA3">
        <w:t>- Module quản lý khách hàng</w:t>
      </w:r>
    </w:p>
    <w:p w14:paraId="6263F13D" w14:textId="77777777" w:rsidR="00325FA3" w:rsidRPr="00325FA3" w:rsidRDefault="00325FA3" w:rsidP="0015318F">
      <w:pPr>
        <w:ind w:left="720"/>
        <w:jc w:val="left"/>
      </w:pPr>
      <w:r w:rsidRPr="00325FA3">
        <w:t>- Module quản lý thông tin đại lý</w:t>
      </w:r>
      <w:r w:rsidRPr="00325FA3">
        <w:br/>
        <w:t>- Module quản lý người dung</w:t>
      </w:r>
    </w:p>
    <w:p w14:paraId="2F2AA47A" w14:textId="77777777" w:rsidR="00325FA3" w:rsidRPr="00325FA3" w:rsidRDefault="00325FA3" w:rsidP="0015318F">
      <w:pPr>
        <w:ind w:left="720"/>
      </w:pPr>
      <w:r w:rsidRPr="00325FA3">
        <w:t>- Module quản lý thông tin hợp đồng</w:t>
      </w:r>
    </w:p>
    <w:p w14:paraId="11F4A4B4" w14:textId="77777777" w:rsidR="00325FA3" w:rsidRPr="00325FA3" w:rsidRDefault="00325FA3" w:rsidP="0015318F">
      <w:pPr>
        <w:ind w:left="720"/>
      </w:pPr>
      <w:r w:rsidRPr="00325FA3">
        <w:t>- Module quản lý nhân viên</w:t>
      </w:r>
    </w:p>
    <w:p w14:paraId="715F52B2" w14:textId="77777777" w:rsidR="00325FA3" w:rsidRPr="00325FA3" w:rsidRDefault="00325FA3" w:rsidP="0015318F">
      <w:pPr>
        <w:ind w:left="720"/>
      </w:pPr>
      <w:r w:rsidRPr="00325FA3">
        <w:t>- Module liên hệ</w:t>
      </w:r>
    </w:p>
    <w:p w14:paraId="70F4778A" w14:textId="77777777" w:rsidR="00325FA3" w:rsidRPr="00325FA3" w:rsidRDefault="00325FA3" w:rsidP="0015318F">
      <w:pPr>
        <w:ind w:left="720"/>
      </w:pPr>
      <w:r w:rsidRPr="00325FA3">
        <w:t>- Module thông báo</w:t>
      </w:r>
    </w:p>
    <w:p w14:paraId="22721D53" w14:textId="77777777" w:rsidR="00325FA3" w:rsidRDefault="00325FA3" w:rsidP="0015318F">
      <w:pPr>
        <w:ind w:left="720"/>
        <w:rPr>
          <w:b/>
        </w:rPr>
      </w:pPr>
      <w:r w:rsidRPr="00325FA3">
        <w:t>- Module quản trị hệ thố</w:t>
      </w:r>
      <w:r>
        <w:t>ng</w:t>
      </w:r>
    </w:p>
    <w:p w14:paraId="067CAFB6" w14:textId="17B01A63" w:rsidR="00325FA3" w:rsidRPr="00325FA3" w:rsidRDefault="00325FA3" w:rsidP="0015318F">
      <w:pPr>
        <w:pStyle w:val="ListParagraph"/>
        <w:numPr>
          <w:ilvl w:val="0"/>
          <w:numId w:val="48"/>
        </w:numPr>
      </w:pPr>
      <w:r w:rsidRPr="0015318F">
        <w:rPr>
          <w:b/>
        </w:rPr>
        <w:t>Công cụ và môi trường phát triển dự án:</w:t>
      </w:r>
    </w:p>
    <w:p w14:paraId="786D8805" w14:textId="77777777" w:rsidR="00325FA3" w:rsidRPr="00325FA3" w:rsidRDefault="00325FA3" w:rsidP="00325FA3">
      <w:pPr>
        <w:numPr>
          <w:ilvl w:val="0"/>
          <w:numId w:val="43"/>
        </w:numPr>
      </w:pPr>
      <w:r w:rsidRPr="00325FA3">
        <w:t>Công cụ làm việc của các thành viên trong nhóm: máy tính cấu hình cao, các phần mềm hỗ trợ có bản quyền đầy đủ.</w:t>
      </w:r>
    </w:p>
    <w:p w14:paraId="1D081CC8" w14:textId="77777777" w:rsidR="00325FA3" w:rsidRPr="00325FA3" w:rsidRDefault="00325FA3" w:rsidP="00325FA3">
      <w:pPr>
        <w:numPr>
          <w:ilvl w:val="0"/>
          <w:numId w:val="44"/>
        </w:numPr>
      </w:pPr>
      <w:r w:rsidRPr="00325FA3">
        <w:t xml:space="preserve">Các phần mềm công cụ : </w:t>
      </w:r>
    </w:p>
    <w:p w14:paraId="5B44ECF6" w14:textId="77777777" w:rsidR="00325FA3" w:rsidRPr="00325FA3" w:rsidRDefault="00325FA3" w:rsidP="00325FA3">
      <w:pPr>
        <w:ind w:left="1800"/>
        <w:rPr>
          <w:i/>
        </w:rPr>
      </w:pPr>
      <w:r w:rsidRPr="00325FA3">
        <w:rPr>
          <w:i/>
        </w:rPr>
        <w:t>Visual Studio  2010</w:t>
      </w:r>
    </w:p>
    <w:p w14:paraId="7E437E11" w14:textId="77777777" w:rsidR="00325FA3" w:rsidRPr="00325FA3" w:rsidRDefault="00325FA3" w:rsidP="00325FA3">
      <w:pPr>
        <w:ind w:left="1800"/>
        <w:rPr>
          <w:i/>
        </w:rPr>
      </w:pPr>
      <w:r w:rsidRPr="00325FA3">
        <w:rPr>
          <w:i/>
        </w:rPr>
        <w:t>SQL Server 2008</w:t>
      </w:r>
    </w:p>
    <w:p w14:paraId="7E48572C" w14:textId="77777777" w:rsidR="00325FA3" w:rsidRPr="00325FA3" w:rsidRDefault="00325FA3" w:rsidP="00325FA3">
      <w:pPr>
        <w:ind w:left="1800"/>
        <w:rPr>
          <w:i/>
        </w:rPr>
      </w:pPr>
      <w:r w:rsidRPr="00325FA3">
        <w:rPr>
          <w:i/>
        </w:rPr>
        <w:t>MS Office</w:t>
      </w:r>
    </w:p>
    <w:p w14:paraId="38451CB6" w14:textId="77777777" w:rsidR="00325FA3" w:rsidRPr="00325FA3" w:rsidRDefault="00325FA3" w:rsidP="00325FA3">
      <w:pPr>
        <w:ind w:left="1800"/>
        <w:rPr>
          <w:i/>
        </w:rPr>
      </w:pPr>
      <w:r w:rsidRPr="00325FA3">
        <w:rPr>
          <w:i/>
        </w:rPr>
        <w:t>MS Project</w:t>
      </w:r>
    </w:p>
    <w:p w14:paraId="4E6B30FB" w14:textId="77777777" w:rsidR="00325FA3" w:rsidRPr="00325FA3" w:rsidRDefault="00325FA3" w:rsidP="00325FA3">
      <w:pPr>
        <w:numPr>
          <w:ilvl w:val="0"/>
          <w:numId w:val="45"/>
        </w:numPr>
      </w:pPr>
      <w:r w:rsidRPr="00325FA3">
        <w:t>Môi trường Test:</w:t>
      </w:r>
    </w:p>
    <w:p w14:paraId="0142F63D" w14:textId="77777777" w:rsidR="00325FA3" w:rsidRPr="00325FA3" w:rsidRDefault="00325FA3" w:rsidP="00325FA3">
      <w:pPr>
        <w:ind w:left="1800"/>
        <w:rPr>
          <w:i/>
        </w:rPr>
      </w:pPr>
      <w:r w:rsidRPr="00325FA3">
        <w:rPr>
          <w:i/>
        </w:rPr>
        <w:t>Máy tính dùng cho test có cấu hình tương đương với khách hàng</w:t>
      </w:r>
    </w:p>
    <w:p w14:paraId="00ED289A" w14:textId="77777777" w:rsidR="00325FA3" w:rsidRPr="00325FA3" w:rsidRDefault="00325FA3" w:rsidP="00325FA3">
      <w:pPr>
        <w:ind w:left="1800"/>
        <w:rPr>
          <w:i/>
        </w:rPr>
      </w:pPr>
      <w:r w:rsidRPr="00325FA3">
        <w:rPr>
          <w:i/>
        </w:rPr>
        <w:t>Tài liệu các quy trình test</w:t>
      </w:r>
    </w:p>
    <w:p w14:paraId="253B5664" w14:textId="77777777" w:rsidR="00325FA3" w:rsidRPr="00325FA3" w:rsidRDefault="00325FA3" w:rsidP="00325FA3">
      <w:pPr>
        <w:ind w:left="1800"/>
        <w:rPr>
          <w:i/>
        </w:rPr>
      </w:pPr>
      <w:r w:rsidRPr="00325FA3">
        <w:rPr>
          <w:i/>
        </w:rPr>
        <w:t>Các nền test Windows XP/Win 7</w:t>
      </w:r>
    </w:p>
    <w:p w14:paraId="495B7235" w14:textId="015ED075" w:rsidR="00325FA3" w:rsidRDefault="00325FA3" w:rsidP="0015318F">
      <w:pPr>
        <w:ind w:left="1800"/>
        <w:rPr>
          <w:b/>
          <w:i/>
        </w:rPr>
      </w:pPr>
      <w:r w:rsidRPr="00325FA3">
        <w:rPr>
          <w:i/>
        </w:rPr>
        <w:t>Cơ sở dữ liệu sử dụng  SQL Server 2008</w:t>
      </w:r>
    </w:p>
    <w:p w14:paraId="2D6FBF18" w14:textId="77777777" w:rsidR="0015318F" w:rsidRDefault="0015318F" w:rsidP="0015318F">
      <w:pPr>
        <w:ind w:left="1800"/>
        <w:rPr>
          <w:b/>
          <w:i/>
        </w:rPr>
      </w:pPr>
    </w:p>
    <w:p w14:paraId="3302C41A" w14:textId="77777777" w:rsidR="0015318F" w:rsidRDefault="0015318F" w:rsidP="0015318F">
      <w:pPr>
        <w:ind w:left="1800"/>
        <w:rPr>
          <w:b/>
          <w:i/>
        </w:rPr>
      </w:pPr>
    </w:p>
    <w:p w14:paraId="0C29EA42" w14:textId="77777777" w:rsidR="0015318F" w:rsidRPr="0015318F" w:rsidRDefault="0015318F" w:rsidP="0015318F">
      <w:pPr>
        <w:ind w:left="1800"/>
        <w:rPr>
          <w:b/>
          <w:i/>
        </w:rPr>
      </w:pPr>
    </w:p>
    <w:p w14:paraId="51906836" w14:textId="543D8E3B" w:rsidR="00802E21" w:rsidRDefault="00802E21" w:rsidP="00F16A81">
      <w:pPr>
        <w:pStyle w:val="Heading1"/>
      </w:pPr>
      <w:bookmarkStart w:id="12" w:name="_Toc25660390"/>
      <w:r>
        <w:lastRenderedPageBreak/>
        <w:t>Giao tiếp/Trao đổi thông tin</w:t>
      </w:r>
      <w:bookmarkEnd w:id="12"/>
    </w:p>
    <w:p w14:paraId="664338BA" w14:textId="469B48E3" w:rsidR="00FF6D01" w:rsidRPr="00017919" w:rsidRDefault="00FF6D01" w:rsidP="00802E21">
      <w:pPr>
        <w:rPr>
          <w:iCs/>
        </w:rPr>
      </w:pPr>
      <w:r w:rsidRPr="00017919">
        <w:rPr>
          <w:iCs/>
        </w:rPr>
        <w:t>Họp nội bộ:</w:t>
      </w:r>
    </w:p>
    <w:p w14:paraId="18C06C4F" w14:textId="277B6E5F" w:rsidR="00FF6D01" w:rsidRPr="00017919" w:rsidRDefault="00FF6D01" w:rsidP="00017919">
      <w:pPr>
        <w:pStyle w:val="ListParagraph"/>
        <w:numPr>
          <w:ilvl w:val="0"/>
          <w:numId w:val="40"/>
        </w:numPr>
        <w:rPr>
          <w:iCs/>
        </w:rPr>
      </w:pPr>
      <w:r w:rsidRPr="00017919">
        <w:rPr>
          <w:iCs/>
        </w:rPr>
        <w:t>Thời gian: 9h30 Thứ 3 hàng tuần</w:t>
      </w:r>
      <w:r w:rsidR="00017919" w:rsidRPr="00017919">
        <w:rPr>
          <w:iCs/>
        </w:rPr>
        <w:t>, 15h Thứ 6 hàng tuần</w:t>
      </w:r>
    </w:p>
    <w:p w14:paraId="75B50330" w14:textId="52729FD3" w:rsidR="00FF6D01" w:rsidRPr="00017919" w:rsidRDefault="00FF6D01" w:rsidP="00802E21">
      <w:pPr>
        <w:rPr>
          <w:iCs/>
        </w:rPr>
      </w:pPr>
      <w:r w:rsidRPr="00017919">
        <w:rPr>
          <w:iCs/>
        </w:rPr>
        <w:t>Họp với khách hàng:</w:t>
      </w:r>
    </w:p>
    <w:p w14:paraId="743BD68A" w14:textId="147C87FD" w:rsidR="007B1AD0" w:rsidRPr="0015318F" w:rsidRDefault="00FF6D01" w:rsidP="0015318F">
      <w:pPr>
        <w:pStyle w:val="ListParagraph"/>
        <w:numPr>
          <w:ilvl w:val="0"/>
          <w:numId w:val="40"/>
        </w:numPr>
        <w:rPr>
          <w:iCs/>
        </w:rPr>
      </w:pPr>
      <w:r w:rsidRPr="00017919">
        <w:rPr>
          <w:iCs/>
        </w:rPr>
        <w:t>Thời gian: 9h30 Thứ 2 hàng tuần</w:t>
      </w:r>
      <w:bookmarkStart w:id="13" w:name="_Toc25660391"/>
    </w:p>
    <w:p w14:paraId="201D3D5C" w14:textId="0D28E091" w:rsidR="00E31DB9" w:rsidRDefault="00E31DB9" w:rsidP="00F16A81">
      <w:pPr>
        <w:pStyle w:val="Heading1"/>
      </w:pPr>
      <w:r>
        <w:t>Ước lượng</w:t>
      </w:r>
      <w:r w:rsidR="0011003A">
        <w:t xml:space="preserve"> chung</w:t>
      </w:r>
      <w:bookmarkEnd w:id="13"/>
    </w:p>
    <w:p w14:paraId="486E4519" w14:textId="499DB9D2" w:rsidR="00464FA9" w:rsidRDefault="00464FA9" w:rsidP="00E31DB9">
      <w:pPr>
        <w:pStyle w:val="Heading2"/>
      </w:pPr>
      <w:bookmarkStart w:id="14" w:name="_Toc25660392"/>
      <w:r>
        <w:t>Ước lượng tính năng</w:t>
      </w:r>
      <w:bookmarkEnd w:id="14"/>
      <w:r w:rsidR="007B1AD0">
        <w:t>/công việc</w:t>
      </w:r>
    </w:p>
    <w:p w14:paraId="42EE9417" w14:textId="55B41849" w:rsidR="007B1AD0" w:rsidRDefault="007B1AD0" w:rsidP="007B1AD0">
      <w:r>
        <w:t>Các công việc trong dự án:</w:t>
      </w:r>
    </w:p>
    <w:p w14:paraId="791491DE" w14:textId="1F469EEF" w:rsidR="007B1AD0" w:rsidRDefault="007B1AD0" w:rsidP="007B1AD0">
      <w:pPr>
        <w:pStyle w:val="ListParagraph"/>
        <w:numPr>
          <w:ilvl w:val="0"/>
          <w:numId w:val="40"/>
        </w:numPr>
      </w:pPr>
      <w:r>
        <w:t>Bắt đầu dự án</w:t>
      </w:r>
    </w:p>
    <w:p w14:paraId="061CF098" w14:textId="45AE47F2" w:rsidR="007B1AD0" w:rsidRDefault="007B1AD0" w:rsidP="007B1AD0">
      <w:pPr>
        <w:pStyle w:val="ListParagraph"/>
        <w:numPr>
          <w:ilvl w:val="0"/>
          <w:numId w:val="40"/>
        </w:numPr>
      </w:pPr>
      <w:r>
        <w:t>Khảo sát yêu cầu</w:t>
      </w:r>
    </w:p>
    <w:p w14:paraId="734C0024" w14:textId="2092BA26" w:rsidR="007B1AD0" w:rsidRDefault="007B1AD0" w:rsidP="007B1AD0">
      <w:pPr>
        <w:pStyle w:val="ListParagraph"/>
        <w:numPr>
          <w:ilvl w:val="0"/>
          <w:numId w:val="40"/>
        </w:numPr>
      </w:pPr>
      <w:r>
        <w:t>Phần tích yêu cầu</w:t>
      </w:r>
    </w:p>
    <w:p w14:paraId="4A0AEF7F" w14:textId="5A21C19E" w:rsidR="007B1AD0" w:rsidRDefault="007B1AD0" w:rsidP="007B1AD0">
      <w:pPr>
        <w:pStyle w:val="ListParagraph"/>
        <w:numPr>
          <w:ilvl w:val="0"/>
          <w:numId w:val="40"/>
        </w:numPr>
      </w:pPr>
      <w:r>
        <w:t>Thiết kế</w:t>
      </w:r>
    </w:p>
    <w:p w14:paraId="37FC0392" w14:textId="1484B143" w:rsidR="007B1AD0" w:rsidRDefault="007B1AD0" w:rsidP="007B1AD0">
      <w:pPr>
        <w:pStyle w:val="ListParagraph"/>
        <w:numPr>
          <w:ilvl w:val="0"/>
          <w:numId w:val="40"/>
        </w:numPr>
      </w:pPr>
      <w:r>
        <w:t>Xây dựng chương trình</w:t>
      </w:r>
    </w:p>
    <w:p w14:paraId="5C0DB279" w14:textId="74F575C6" w:rsidR="007B1AD0" w:rsidRDefault="007B1AD0" w:rsidP="007B1AD0">
      <w:pPr>
        <w:pStyle w:val="ListParagraph"/>
        <w:numPr>
          <w:ilvl w:val="0"/>
          <w:numId w:val="40"/>
        </w:numPr>
      </w:pPr>
      <w:r>
        <w:t>Triển khai</w:t>
      </w:r>
    </w:p>
    <w:p w14:paraId="0E0BC79C" w14:textId="5FEBB44C" w:rsidR="007B1AD0" w:rsidRPr="007B1AD0" w:rsidRDefault="007B1AD0" w:rsidP="007B1AD0">
      <w:pPr>
        <w:widowControl/>
        <w:suppressAutoHyphens w:val="0"/>
        <w:spacing w:after="0" w:line="240" w:lineRule="auto"/>
        <w:jc w:val="left"/>
      </w:pPr>
      <w:r>
        <w:br w:type="page"/>
      </w:r>
    </w:p>
    <w:bookmarkStart w:id="15" w:name="_Toc25660393"/>
    <w:p w14:paraId="1407AACD" w14:textId="61776D15" w:rsidR="005E102F" w:rsidRPr="00514AFA" w:rsidRDefault="00514AFA" w:rsidP="00B34199">
      <w:pPr>
        <w:pStyle w:val="Heading2"/>
      </w:pPr>
      <w:r w:rsidRPr="00B65165">
        <w:rPr>
          <w:rFonts w:cs="Times New Roman"/>
          <w:b w:val="0"/>
          <w:noProof/>
          <w:sz w:val="28"/>
          <w:szCs w:val="28"/>
          <w:lang w:eastAsia="en-US" w:bidi="ar-SA"/>
        </w:rPr>
        <w:lastRenderedPageBreak/>
        <mc:AlternateContent>
          <mc:Choice Requires="wpg">
            <w:drawing>
              <wp:anchor distT="0" distB="0" distL="114300" distR="114300" simplePos="0" relativeHeight="251662336" behindDoc="0" locked="0" layoutInCell="1" allowOverlap="1" wp14:anchorId="433C55F2" wp14:editId="59EDC70B">
                <wp:simplePos x="0" y="0"/>
                <wp:positionH relativeFrom="column">
                  <wp:posOffset>-355296</wp:posOffset>
                </wp:positionH>
                <wp:positionV relativeFrom="paragraph">
                  <wp:posOffset>399746</wp:posOffset>
                </wp:positionV>
                <wp:extent cx="6304280" cy="8078708"/>
                <wp:effectExtent l="0" t="19050" r="20320" b="1778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4280" cy="8078708"/>
                          <a:chOff x="812" y="2462"/>
                          <a:chExt cx="10484" cy="11362"/>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2462"/>
                            <a:ext cx="10484" cy="11362"/>
                            <a:chOff x="812" y="2462"/>
                            <a:chExt cx="10484" cy="11362"/>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2462"/>
                              <a:ext cx="10484" cy="11362"/>
                              <a:chOff x="812" y="2462"/>
                              <a:chExt cx="10484" cy="11362"/>
                            </a:xfrm>
                          </wpg:grpSpPr>
                          <wps:wsp>
                            <wps:cNvPr id="200" name="Rectangle 206"/>
                            <wps:cNvSpPr>
                              <a:spLocks noChangeArrowheads="1"/>
                            </wps:cNvSpPr>
                            <wps:spPr bwMode="auto">
                              <a:xfrm>
                                <a:off x="3531" y="2462"/>
                                <a:ext cx="5281" cy="593"/>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08444EC" w14:textId="5E5A2CE9" w:rsidR="00514C72" w:rsidRPr="00B65165" w:rsidRDefault="00514C72" w:rsidP="00BD07D6">
                                  <w:pPr>
                                    <w:spacing w:before="20" w:after="20"/>
                                    <w:jc w:val="center"/>
                                    <w:rPr>
                                      <w:rFonts w:cs="Times New Roman"/>
                                      <w:b/>
                                    </w:rPr>
                                  </w:pPr>
                                  <w:r w:rsidRPr="00B65165">
                                    <w:rPr>
                                      <w:rFonts w:cs="Times New Roman"/>
                                      <w:b/>
                                    </w:rPr>
                                    <w:t>Dự án xây dự</w:t>
                                  </w:r>
                                  <w:r>
                                    <w:rPr>
                                      <w:rFonts w:cs="Times New Roman"/>
                                      <w:b/>
                                    </w:rPr>
                                    <w:t>ng</w:t>
                                  </w:r>
                                  <w:r w:rsidRPr="00B65165">
                                    <w:rPr>
                                      <w:rFonts w:cs="Times New Roman"/>
                                      <w:b/>
                                    </w:rPr>
                                    <w:t xml:space="preserve"> phần mềm quản lý </w:t>
                                  </w:r>
                                  <w:r>
                                    <w:rPr>
                                      <w:rFonts w:cs="Times New Roman"/>
                                      <w:b/>
                                    </w:rPr>
                                    <w:t>nhân viên</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80" cy="5090"/>
                                <a:chOff x="617" y="4350"/>
                                <a:chExt cx="1680" cy="509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D54F52B" w14:textId="77777777" w:rsidR="00514C72" w:rsidRPr="00B65165" w:rsidRDefault="00514C72" w:rsidP="00BD07D6">
                                    <w:pPr>
                                      <w:spacing w:before="20" w:after="20"/>
                                      <w:jc w:val="center"/>
                                      <w:rPr>
                                        <w:rFonts w:cs="Times New Roman"/>
                                        <w:b/>
                                      </w:rPr>
                                    </w:pPr>
                                    <w:r w:rsidRPr="00B65165">
                                      <w:rPr>
                                        <w:rFonts w:cs="Times New Roman"/>
                                        <w:b/>
                                      </w:rPr>
                                      <w:t>Bắt đầu dự án</w:t>
                                    </w:r>
                                  </w:p>
                                  <w:p w14:paraId="5F4E2798" w14:textId="77777777" w:rsidR="00514C72" w:rsidRPr="00B65165" w:rsidRDefault="00514C72" w:rsidP="00BD07D6">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23" cy="4265"/>
                                  <a:chOff x="774" y="5175"/>
                                  <a:chExt cx="1523" cy="426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451DC2B" w14:textId="77777777" w:rsidR="00514C72" w:rsidRPr="00B65165" w:rsidRDefault="00514C72" w:rsidP="00BD07D6">
                                      <w:pPr>
                                        <w:spacing w:before="20" w:after="20"/>
                                        <w:jc w:val="center"/>
                                        <w:rPr>
                                          <w:rFonts w:cs="Times New Roman"/>
                                          <w:b/>
                                        </w:rPr>
                                      </w:pPr>
                                      <w:r w:rsidRPr="00B65165">
                                        <w:rPr>
                                          <w:rFonts w:cs="Times New Roman"/>
                                          <w:b/>
                                        </w:rPr>
                                        <w:t>Nhận dự án</w:t>
                                      </w:r>
                                    </w:p>
                                    <w:p w14:paraId="63783150" w14:textId="77777777" w:rsidR="00514C72" w:rsidRPr="00B65165" w:rsidRDefault="00514C72" w:rsidP="00BD07D6">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508C626" w14:textId="77777777" w:rsidR="00514C72" w:rsidRPr="00B65165" w:rsidRDefault="00514C72" w:rsidP="00BD07D6">
                                      <w:pPr>
                                        <w:spacing w:before="20" w:after="20"/>
                                        <w:jc w:val="center"/>
                                        <w:rPr>
                                          <w:rFonts w:cs="Times New Roman"/>
                                          <w:b/>
                                        </w:rPr>
                                      </w:pPr>
                                      <w:r w:rsidRPr="00B65165">
                                        <w:rPr>
                                          <w:rFonts w:cs="Times New Roman"/>
                                          <w:b/>
                                        </w:rPr>
                                        <w:t>Lập kế hoạch dự án</w:t>
                                      </w:r>
                                    </w:p>
                                    <w:p w14:paraId="0CA64B7E" w14:textId="77777777" w:rsidR="00514C72" w:rsidRPr="00B65165" w:rsidRDefault="00514C72" w:rsidP="00BD07D6">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01" y="8078"/>
                                    <a:ext cx="1270" cy="1362"/>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2AAD047" w14:textId="633FCFF6" w:rsidR="00514C72" w:rsidRPr="00B65165" w:rsidRDefault="00514C72" w:rsidP="00BD07D6">
                                      <w:pPr>
                                        <w:spacing w:before="20" w:after="20"/>
                                        <w:jc w:val="center"/>
                                        <w:rPr>
                                          <w:rFonts w:cs="Times New Roman"/>
                                          <w:b/>
                                        </w:rPr>
                                      </w:pPr>
                                      <w:r w:rsidRPr="00B65165">
                                        <w:rPr>
                                          <w:rFonts w:cs="Times New Roman"/>
                                          <w:b/>
                                        </w:rPr>
                                        <w:t>Chuẩn bị tài nguyên và nh</w:t>
                                      </w:r>
                                      <w:r>
                                        <w:rPr>
                                          <w:rFonts w:cs="Times New Roman"/>
                                          <w:b/>
                                        </w:rPr>
                                        <w:t xml:space="preserve">ân </w:t>
                                      </w:r>
                                      <w:r w:rsidRPr="00B65165">
                                        <w:rPr>
                                          <w:rFonts w:cs="Times New Roman"/>
                                          <w:b/>
                                        </w:rPr>
                                        <w:t>lực</w:t>
                                      </w:r>
                                    </w:p>
                                    <w:p w14:paraId="4E0513C7" w14:textId="77777777" w:rsidR="00514C72" w:rsidRPr="00B65165" w:rsidRDefault="00514C72" w:rsidP="00BD07D6">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159"/>
                                <a:chOff x="2390" y="4350"/>
                                <a:chExt cx="1742" cy="5159"/>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3D486EB" w14:textId="77777777" w:rsidR="00514C72" w:rsidRPr="00B65165" w:rsidRDefault="00514C72" w:rsidP="00BD07D6">
                                    <w:pPr>
                                      <w:spacing w:before="20" w:after="20"/>
                                      <w:jc w:val="center"/>
                                      <w:rPr>
                                        <w:rFonts w:cs="Times New Roman"/>
                                        <w:b/>
                                      </w:rPr>
                                    </w:pPr>
                                    <w:r w:rsidRPr="00B65165">
                                      <w:rPr>
                                        <w:rFonts w:cs="Times New Roman"/>
                                        <w:b/>
                                      </w:rPr>
                                      <w:t>Khảo sát yêu cầu</w:t>
                                    </w:r>
                                  </w:p>
                                  <w:p w14:paraId="7B48C61A" w14:textId="77777777" w:rsidR="00514C72" w:rsidRPr="00B65165" w:rsidRDefault="00514C72" w:rsidP="00BD07D6">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4334"/>
                                  <a:chOff x="2609" y="5175"/>
                                  <a:chExt cx="1523" cy="4334"/>
                                </a:xfrm>
                              </wpg:grpSpPr>
                              <wps:wsp>
                                <wps:cNvPr id="216" name="Rectangle 222"/>
                                <wps:cNvSpPr>
                                  <a:spLocks noChangeArrowheads="1"/>
                                </wps:cNvSpPr>
                                <wps:spPr bwMode="auto">
                                  <a:xfrm>
                                    <a:off x="2862" y="5470"/>
                                    <a:ext cx="1270" cy="131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1E4C064" w14:textId="77777777" w:rsidR="00514C72" w:rsidRPr="00B65165" w:rsidRDefault="00514C72" w:rsidP="00BD07D6">
                                      <w:pPr>
                                        <w:spacing w:before="20" w:after="20"/>
                                        <w:jc w:val="center"/>
                                        <w:rPr>
                                          <w:rFonts w:cs="Times New Roman"/>
                                          <w:b/>
                                        </w:rPr>
                                      </w:pPr>
                                      <w:r w:rsidRPr="00B65165">
                                        <w:rPr>
                                          <w:rFonts w:cs="Times New Roman"/>
                                          <w:b/>
                                        </w:rPr>
                                        <w:t>Thu thập yêu cầu phía khách hàng</w:t>
                                      </w:r>
                                    </w:p>
                                    <w:p w14:paraId="2FB59A37" w14:textId="77777777" w:rsidR="00514C72" w:rsidRPr="00B65165" w:rsidRDefault="00514C72" w:rsidP="00BD07D6">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050"/>
                                    <a:ext cx="1270" cy="10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4E9FA4F" w14:textId="77777777" w:rsidR="00514C72" w:rsidRPr="00B65165" w:rsidRDefault="00514C72" w:rsidP="00BD07D6">
                                      <w:pPr>
                                        <w:spacing w:before="20" w:after="20"/>
                                        <w:jc w:val="center"/>
                                        <w:rPr>
                                          <w:rFonts w:cs="Times New Roman"/>
                                          <w:b/>
                                        </w:rPr>
                                      </w:pPr>
                                      <w:r w:rsidRPr="00B65165">
                                        <w:rPr>
                                          <w:rFonts w:cs="Times New Roman"/>
                                          <w:b/>
                                        </w:rPr>
                                        <w:t>Tổng kết các yêu cầu</w:t>
                                      </w:r>
                                    </w:p>
                                    <w:p w14:paraId="7F3489BA" w14:textId="77777777" w:rsidR="00514C72" w:rsidRPr="00B65165" w:rsidRDefault="00514C72" w:rsidP="00BD07D6">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62" y="8332"/>
                                    <a:ext cx="1270" cy="117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BCCA2BA" w14:textId="377045F0" w:rsidR="00514C72" w:rsidRPr="00B65165" w:rsidRDefault="00514C72" w:rsidP="00514AFA">
                                      <w:pPr>
                                        <w:spacing w:before="20" w:after="20"/>
                                        <w:jc w:val="center"/>
                                        <w:rPr>
                                          <w:rFonts w:cs="Times New Roman"/>
                                          <w:b/>
                                        </w:rPr>
                                      </w:pPr>
                                      <w:r w:rsidRPr="00B65165">
                                        <w:rPr>
                                          <w:rFonts w:cs="Times New Roman"/>
                                          <w:b/>
                                        </w:rPr>
                                        <w:t>Đề xuất giải pháp cho dự án</w:t>
                                      </w:r>
                                    </w:p>
                                    <w:p w14:paraId="248BABC3" w14:textId="77777777" w:rsidR="00514C72" w:rsidRPr="00B65165" w:rsidRDefault="00514C72" w:rsidP="00BD07D6">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V="1">
                                    <a:off x="2609" y="5175"/>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wps:cNvCnPr>
                                <wps:spPr bwMode="auto">
                                  <a:xfrm>
                                    <a:off x="2609" y="873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01" cy="9448"/>
                                <a:chOff x="4132" y="4350"/>
                                <a:chExt cx="1701" cy="9448"/>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D492ACA" w14:textId="77777777" w:rsidR="00514C72" w:rsidRPr="00B65165" w:rsidRDefault="00514C72" w:rsidP="00BD07D6">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10" y="5175"/>
                                  <a:ext cx="1523" cy="8623"/>
                                  <a:chOff x="4310" y="5175"/>
                                  <a:chExt cx="1523" cy="8623"/>
                                </a:xfrm>
                              </wpg:grpSpPr>
                              <wps:wsp>
                                <wps:cNvPr id="226" name="Rectangle 232"/>
                                <wps:cNvSpPr>
                                  <a:spLocks noChangeArrowheads="1"/>
                                </wps:cNvSpPr>
                                <wps:spPr bwMode="auto">
                                  <a:xfrm>
                                    <a:off x="4563" y="5470"/>
                                    <a:ext cx="1270" cy="140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AFB3DC9" w14:textId="77777777" w:rsidR="00514C72" w:rsidRPr="00B65165" w:rsidRDefault="00514C72" w:rsidP="00BD07D6">
                                      <w:pPr>
                                        <w:spacing w:before="20" w:after="20"/>
                                        <w:jc w:val="center"/>
                                        <w:rPr>
                                          <w:rFonts w:cs="Times New Roman"/>
                                          <w:b/>
                                        </w:rPr>
                                      </w:pPr>
                                      <w:r w:rsidRPr="00B65165">
                                        <w:rPr>
                                          <w:rFonts w:cs="Times New Roman"/>
                                          <w:b/>
                                        </w:rPr>
                                        <w:t xml:space="preserve">Liệt kê </w:t>
                                      </w:r>
                                    </w:p>
                                    <w:p w14:paraId="337DF68D" w14:textId="77777777" w:rsidR="00514C72" w:rsidRPr="00B65165" w:rsidRDefault="00514C72" w:rsidP="00BD07D6">
                                      <w:pPr>
                                        <w:spacing w:before="20" w:after="20"/>
                                        <w:jc w:val="center"/>
                                        <w:rPr>
                                          <w:rFonts w:cs="Times New Roman"/>
                                          <w:b/>
                                        </w:rPr>
                                      </w:pPr>
                                      <w:r w:rsidRPr="00B65165">
                                        <w:rPr>
                                          <w:rFonts w:cs="Times New Roman"/>
                                          <w:b/>
                                        </w:rPr>
                                        <w:t xml:space="preserve">và nhóm </w:t>
                                      </w:r>
                                    </w:p>
                                    <w:p w14:paraId="02685159" w14:textId="77777777" w:rsidR="00514C72" w:rsidRPr="00B65165" w:rsidRDefault="00514C72" w:rsidP="00BD07D6">
                                      <w:pPr>
                                        <w:spacing w:before="20" w:after="20"/>
                                        <w:jc w:val="center"/>
                                        <w:rPr>
                                          <w:rFonts w:cs="Times New Roman"/>
                                          <w:b/>
                                        </w:rPr>
                                      </w:pPr>
                                      <w:r w:rsidRPr="00B65165">
                                        <w:rPr>
                                          <w:rFonts w:cs="Times New Roman"/>
                                          <w:b/>
                                        </w:rPr>
                                        <w:t>các yêu cầu</w:t>
                                      </w:r>
                                    </w:p>
                                    <w:p w14:paraId="770579CD" w14:textId="77777777" w:rsidR="00514C72" w:rsidRPr="00B65165" w:rsidRDefault="00514C72" w:rsidP="00BD07D6">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63" y="7050"/>
                                    <a:ext cx="1270" cy="1282"/>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81EAFB4" w14:textId="77777777" w:rsidR="00514C72" w:rsidRPr="00B65165" w:rsidRDefault="00514C72" w:rsidP="00BD07D6">
                                      <w:pPr>
                                        <w:spacing w:before="20" w:after="20"/>
                                        <w:jc w:val="center"/>
                                        <w:rPr>
                                          <w:rFonts w:cs="Times New Roman"/>
                                          <w:b/>
                                        </w:rPr>
                                      </w:pPr>
                                      <w:r w:rsidRPr="00B65165">
                                        <w:rPr>
                                          <w:rFonts w:cs="Times New Roman"/>
                                          <w:b/>
                                        </w:rPr>
                                        <w:t>Phân tích chức năng của hệ thống</w:t>
                                      </w:r>
                                    </w:p>
                                    <w:p w14:paraId="3C474AF5" w14:textId="77777777" w:rsidR="00514C72" w:rsidRPr="00B65165" w:rsidRDefault="00514C72" w:rsidP="00BD07D6">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63" y="8446"/>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613662F" w14:textId="77777777" w:rsidR="00514C72" w:rsidRPr="00B65165" w:rsidRDefault="00514C72" w:rsidP="00BD07D6">
                                      <w:pPr>
                                        <w:spacing w:before="20" w:after="20"/>
                                        <w:jc w:val="center"/>
                                        <w:rPr>
                                          <w:rFonts w:cs="Times New Roman"/>
                                          <w:b/>
                                        </w:rPr>
                                      </w:pPr>
                                      <w:r w:rsidRPr="00B65165">
                                        <w:rPr>
                                          <w:rFonts w:cs="Times New Roman"/>
                                          <w:b/>
                                        </w:rPr>
                                        <w:t>Vẽ biểu đồ usecase</w:t>
                                      </w:r>
                                    </w:p>
                                    <w:p w14:paraId="0143D000" w14:textId="77777777" w:rsidR="00514C72" w:rsidRPr="00B65165" w:rsidRDefault="00514C72" w:rsidP="00BD07D6">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8F48F3" w14:textId="77777777" w:rsidR="00514C72" w:rsidRPr="00B65165" w:rsidRDefault="00514C72" w:rsidP="00BD07D6">
                                      <w:pPr>
                                        <w:spacing w:before="20" w:after="20"/>
                                        <w:jc w:val="center"/>
                                        <w:rPr>
                                          <w:rFonts w:cs="Times New Roman"/>
                                          <w:b/>
                                        </w:rPr>
                                      </w:pPr>
                                      <w:r w:rsidRPr="00B65165">
                                        <w:rPr>
                                          <w:rFonts w:cs="Times New Roman"/>
                                          <w:b/>
                                        </w:rPr>
                                        <w:t>Đặc tả yêu cầu hệ thống</w:t>
                                      </w:r>
                                    </w:p>
                                    <w:p w14:paraId="10EE478E" w14:textId="77777777" w:rsidR="00514C72" w:rsidRPr="00B65165" w:rsidRDefault="00514C72" w:rsidP="00BD07D6">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062"/>
                                    <a:ext cx="1270" cy="134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03BD72F" w14:textId="77777777" w:rsidR="00514C72" w:rsidRPr="00B65165" w:rsidRDefault="00514C72" w:rsidP="00BD07D6">
                                      <w:pPr>
                                        <w:spacing w:before="20" w:after="20"/>
                                        <w:jc w:val="center"/>
                                        <w:rPr>
                                          <w:rFonts w:cs="Times New Roman"/>
                                          <w:b/>
                                        </w:rPr>
                                      </w:pPr>
                                      <w:r w:rsidRPr="00B65165">
                                        <w:rPr>
                                          <w:rFonts w:cs="Times New Roman"/>
                                          <w:b/>
                                        </w:rPr>
                                        <w:t>Tổng hợp đặc tả yêu cầu của hệ thống</w:t>
                                      </w:r>
                                    </w:p>
                                    <w:p w14:paraId="32BAF7EF" w14:textId="77777777" w:rsidR="00514C72" w:rsidRPr="00B65165" w:rsidRDefault="00514C72" w:rsidP="00BD07D6">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63" y="12694"/>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9C66374" w14:textId="77777777" w:rsidR="00514C72" w:rsidRPr="00B65165" w:rsidRDefault="00514C72" w:rsidP="00BD07D6">
                                      <w:pPr>
                                        <w:spacing w:before="20" w:after="20"/>
                                        <w:jc w:val="center"/>
                                        <w:rPr>
                                          <w:rFonts w:cs="Times New Roman"/>
                                          <w:b/>
                                        </w:rPr>
                                      </w:pPr>
                                      <w:r w:rsidRPr="00B65165">
                                        <w:rPr>
                                          <w:rFonts w:cs="Times New Roman"/>
                                          <w:b/>
                                        </w:rPr>
                                        <w:t>Viết tài liệu  đặc tả yêu cầu</w:t>
                                      </w:r>
                                    </w:p>
                                    <w:p w14:paraId="5AE2303E" w14:textId="77777777" w:rsidR="00514C72" w:rsidRPr="00B65165" w:rsidRDefault="00514C72" w:rsidP="00BD07D6">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wps:cNvCnPr>
                                <wps:spPr bwMode="auto">
                                  <a:xfrm>
                                    <a:off x="5134" y="10504"/>
                                    <a:ext cx="0" cy="34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10" y="10835"/>
                                    <a:ext cx="837" cy="2451"/>
                                    <a:chOff x="3819" y="11316"/>
                                    <a:chExt cx="1328" cy="1701"/>
                                  </a:xfrm>
                                </wpg:grpSpPr>
                                <wps:wsp>
                                  <wps:cNvPr id="240" name="AutoShape 246"/>
                                  <wps:cNvCnPr>
                                    <a:cxnSpLocks noChangeShapeType="1"/>
                                  </wps:cNvCnPr>
                                  <wps:spPr bwMode="auto">
                                    <a:xfrm flipH="1">
                                      <a:off x="3819" y="11322"/>
                                      <a:ext cx="1328"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a:off x="3819" y="11316"/>
                                      <a:ext cx="0" cy="170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84E39DF" w14:textId="506B1778" w:rsidR="00514C72" w:rsidRPr="00514AFA" w:rsidRDefault="00514C72" w:rsidP="00514AFA">
                                    <w:pPr>
                                      <w:autoSpaceDE w:val="0"/>
                                      <w:autoSpaceDN w:val="0"/>
                                      <w:adjustRightInd w:val="0"/>
                                      <w:spacing w:before="20" w:after="20"/>
                                      <w:ind w:left="20"/>
                                      <w:jc w:val="center"/>
                                      <w:rPr>
                                        <w:rFonts w:cs="Times New Roman"/>
                                        <w:b/>
                                        <w:color w:val="000000"/>
                                        <w:spacing w:val="-2"/>
                                      </w:rPr>
                                    </w:pPr>
                                    <w:r w:rsidRPr="00B65165">
                                      <w:rPr>
                                        <w:rFonts w:cs="Times New Roman"/>
                                        <w:b/>
                                        <w:color w:val="000000"/>
                                        <w:spacing w:val="-2"/>
                                      </w:rPr>
                                      <w:t>Xây dựng chương</w:t>
                                    </w:r>
                                    <w:r>
                                      <w:rPr>
                                        <w:rFonts w:cs="Times New Roman"/>
                                        <w:b/>
                                        <w:color w:val="000000"/>
                                        <w:spacing w:val="-2"/>
                                      </w:rPr>
                                      <w:t xml:space="preserve"> </w:t>
                                    </w:r>
                                    <w:r w:rsidRPr="00B65165">
                                      <w:rPr>
                                        <w:rFonts w:cs="Times New Roman"/>
                                        <w:b/>
                                        <w:color w:val="000000"/>
                                        <w:spacing w:val="-2"/>
                                      </w:rPr>
                                      <w:t>trình</w:t>
                                    </w:r>
                                  </w:p>
                                  <w:p w14:paraId="1C0F180D" w14:textId="77777777" w:rsidR="00514C72" w:rsidRPr="00B65165" w:rsidRDefault="00514C72" w:rsidP="00514AFA">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A1A5DC1" w14:textId="77777777" w:rsidR="00514C72" w:rsidRPr="00B65165" w:rsidRDefault="00514C72" w:rsidP="00BD07D6">
                                      <w:pPr>
                                        <w:spacing w:before="20" w:after="20"/>
                                        <w:jc w:val="center"/>
                                        <w:rPr>
                                          <w:rFonts w:cs="Times New Roman"/>
                                          <w:b/>
                                        </w:rPr>
                                      </w:pPr>
                                      <w:r w:rsidRPr="00B65165">
                                        <w:rPr>
                                          <w:rFonts w:cs="Times New Roman"/>
                                          <w:b/>
                                        </w:rPr>
                                        <w:t>Lập trình</w:t>
                                      </w:r>
                                    </w:p>
                                    <w:p w14:paraId="308B5CFA" w14:textId="77777777" w:rsidR="00514C72" w:rsidRPr="00B65165" w:rsidRDefault="00514C72" w:rsidP="00BD07D6">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D7AAE92" w14:textId="77777777" w:rsidR="00514C72" w:rsidRPr="00B65165" w:rsidRDefault="00514C72" w:rsidP="00BD07D6">
                                      <w:pPr>
                                        <w:spacing w:before="20" w:after="20"/>
                                        <w:jc w:val="center"/>
                                        <w:rPr>
                                          <w:rFonts w:cs="Times New Roman"/>
                                          <w:b/>
                                        </w:rPr>
                                      </w:pPr>
                                      <w:r w:rsidRPr="00B65165">
                                        <w:rPr>
                                          <w:rFonts w:cs="Times New Roman"/>
                                          <w:b/>
                                        </w:rPr>
                                        <w:t>Test đơn vị</w:t>
                                      </w:r>
                                    </w:p>
                                    <w:p w14:paraId="16880962" w14:textId="77777777" w:rsidR="00514C72" w:rsidRPr="00B65165" w:rsidRDefault="00514C72" w:rsidP="00BD07D6">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BDCAF1E" w14:textId="77777777" w:rsidR="00514C72" w:rsidRPr="00B65165" w:rsidRDefault="00514C72" w:rsidP="00BD07D6">
                                      <w:pPr>
                                        <w:spacing w:before="20" w:after="20"/>
                                        <w:jc w:val="center"/>
                                        <w:rPr>
                                          <w:rFonts w:cs="Times New Roman"/>
                                          <w:b/>
                                        </w:rPr>
                                      </w:pPr>
                                      <w:r w:rsidRPr="00B65165">
                                        <w:rPr>
                                          <w:rFonts w:cs="Times New Roman"/>
                                          <w:b/>
                                        </w:rPr>
                                        <w:t>Test tích hợp</w:t>
                                      </w:r>
                                    </w:p>
                                    <w:p w14:paraId="5C370CC8" w14:textId="77777777" w:rsidR="00514C72" w:rsidRPr="00B65165" w:rsidRDefault="00514C72" w:rsidP="00BD07D6">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6F22A4D" w14:textId="77777777" w:rsidR="00514C72" w:rsidRPr="00B65165" w:rsidRDefault="00514C72" w:rsidP="00BD07D6">
                                      <w:pPr>
                                        <w:spacing w:before="20" w:after="20"/>
                                        <w:jc w:val="center"/>
                                        <w:rPr>
                                          <w:rFonts w:cs="Times New Roman"/>
                                          <w:b/>
                                        </w:rPr>
                                      </w:pPr>
                                      <w:r w:rsidRPr="00B65165">
                                        <w:rPr>
                                          <w:rFonts w:cs="Times New Roman"/>
                                          <w:b/>
                                        </w:rPr>
                                        <w:t>Test hệ thống</w:t>
                                      </w:r>
                                    </w:p>
                                    <w:p w14:paraId="534D970D" w14:textId="77777777" w:rsidR="00514C72" w:rsidRPr="00B65165" w:rsidRDefault="00514C72" w:rsidP="00BD07D6">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25" cy="5236"/>
                                <a:chOff x="9987" y="4350"/>
                                <a:chExt cx="1725" cy="5236"/>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2A8A7B6" w14:textId="77777777" w:rsidR="00514C72" w:rsidRPr="00B65165" w:rsidRDefault="00514C72" w:rsidP="00BD07D6">
                                    <w:pPr>
                                      <w:spacing w:before="20" w:after="20"/>
                                      <w:jc w:val="center"/>
                                      <w:rPr>
                                        <w:rFonts w:cs="Times New Roman"/>
                                        <w:b/>
                                      </w:rPr>
                                    </w:pPr>
                                    <w:r w:rsidRPr="00B65165">
                                      <w:rPr>
                                        <w:rFonts w:cs="Times New Roman"/>
                                        <w:b/>
                                        <w:color w:val="000000"/>
                                        <w:spacing w:val="-2"/>
                                      </w:rPr>
                                      <w:t>Triển khai</w:t>
                                    </w:r>
                                  </w:p>
                                  <w:p w14:paraId="7B36D0B9" w14:textId="77777777" w:rsidR="00514C72" w:rsidRPr="00B65165" w:rsidRDefault="00514C72" w:rsidP="00BD07D6">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23" cy="4405"/>
                                  <a:chOff x="10189" y="5181"/>
                                  <a:chExt cx="1523" cy="4405"/>
                                </a:xfrm>
                              </wpg:grpSpPr>
                              <wps:wsp>
                                <wps:cNvPr id="257" name="Rectangle 263"/>
                                <wps:cNvSpPr>
                                  <a:spLocks noChangeArrowheads="1"/>
                                </wps:cNvSpPr>
                                <wps:spPr bwMode="auto">
                                  <a:xfrm>
                                    <a:off x="10442" y="5470"/>
                                    <a:ext cx="1270" cy="131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F240B9" w14:textId="77777777" w:rsidR="00514C72" w:rsidRPr="00B65165" w:rsidRDefault="00514C72" w:rsidP="00BD07D6">
                                      <w:pPr>
                                        <w:spacing w:before="20" w:after="20"/>
                                        <w:jc w:val="center"/>
                                        <w:rPr>
                                          <w:rFonts w:cs="Times New Roman"/>
                                          <w:b/>
                                        </w:rPr>
                                      </w:pPr>
                                      <w:r w:rsidRPr="00B65165">
                                        <w:rPr>
                                          <w:rFonts w:cs="Times New Roman"/>
                                          <w:b/>
                                        </w:rPr>
                                        <w:t>Bàn giao sản phẩm cho khách hàng</w:t>
                                      </w:r>
                                    </w:p>
                                    <w:p w14:paraId="68A9A1E4" w14:textId="77777777" w:rsidR="00514C72" w:rsidRPr="00B65165" w:rsidRDefault="00514C72" w:rsidP="00BD07D6">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005"/>
                                    <a:ext cx="1270" cy="1082"/>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B499DF" w14:textId="77777777" w:rsidR="00514C72" w:rsidRPr="00B65165" w:rsidRDefault="00514C72" w:rsidP="00514AFA">
                                      <w:pPr>
                                        <w:spacing w:before="20" w:after="20"/>
                                        <w:jc w:val="left"/>
                                        <w:rPr>
                                          <w:rFonts w:cs="Times New Roman"/>
                                          <w:b/>
                                        </w:rPr>
                                      </w:pPr>
                                      <w:r w:rsidRPr="00B65165">
                                        <w:rPr>
                                          <w:rFonts w:cs="Times New Roman"/>
                                          <w:b/>
                                        </w:rPr>
                                        <w:t>Lập biên bản bàn giao</w:t>
                                      </w:r>
                                    </w:p>
                                    <w:p w14:paraId="017FD07D" w14:textId="77777777" w:rsidR="00514C72" w:rsidRPr="00B65165" w:rsidRDefault="00514C72" w:rsidP="00514AFA">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42" y="8261"/>
                                    <a:ext cx="1270" cy="13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A50D6B4" w14:textId="2A294472" w:rsidR="00514C72" w:rsidRPr="00B65165" w:rsidRDefault="00514C72" w:rsidP="00514AFA">
                                      <w:pPr>
                                        <w:spacing w:before="20" w:after="20"/>
                                        <w:jc w:val="left"/>
                                        <w:rPr>
                                          <w:rFonts w:cs="Times New Roman"/>
                                          <w:b/>
                                        </w:rPr>
                                      </w:pPr>
                                      <w:r w:rsidRPr="00B65165">
                                        <w:rPr>
                                          <w:rFonts w:cs="Times New Roman"/>
                                          <w:b/>
                                        </w:rPr>
                                        <w:t>Lập biên bản thanh lý hợ</w:t>
                                      </w:r>
                                      <w:r>
                                        <w:rPr>
                                          <w:rFonts w:cs="Times New Roman"/>
                                          <w:b/>
                                        </w:rPr>
                                        <w:t xml:space="preserve">p </w:t>
                                      </w:r>
                                      <w:r w:rsidRPr="00B65165">
                                        <w:rPr>
                                          <w:rFonts w:cs="Times New Roman"/>
                                          <w:b/>
                                        </w:rPr>
                                        <w:t>đồng</w:t>
                                      </w:r>
                                    </w:p>
                                    <w:p w14:paraId="6A49AF03" w14:textId="77777777" w:rsidR="00514C72" w:rsidRPr="00B65165" w:rsidRDefault="00514C72" w:rsidP="00BD07D6">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7CBF2BD" w14:textId="77777777" w:rsidR="00514C72" w:rsidRPr="00B65165" w:rsidRDefault="00514C72" w:rsidP="00BD07D6">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562BFEAC" w14:textId="77777777" w:rsidR="00514C72" w:rsidRPr="00B65165" w:rsidRDefault="00514C72" w:rsidP="00BD07D6">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180" y="5175"/>
                                  <a:ext cx="1549" cy="8649"/>
                                  <a:chOff x="6141" y="5175"/>
                                  <a:chExt cx="1549" cy="8649"/>
                                </a:xfrm>
                              </wpg:grpSpPr>
                              <wps:wsp>
                                <wps:cNvPr id="271" name="Rectangle 277"/>
                                <wps:cNvSpPr>
                                  <a:spLocks noChangeArrowheads="1"/>
                                </wps:cNvSpPr>
                                <wps:spPr bwMode="auto">
                                  <a:xfrm>
                                    <a:off x="6420" y="5470"/>
                                    <a:ext cx="1270" cy="112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0D5E74B" w14:textId="77777777" w:rsidR="00514C72" w:rsidRPr="00B65165" w:rsidRDefault="00514C72" w:rsidP="00BD07D6">
                                      <w:pPr>
                                        <w:spacing w:before="20" w:after="20"/>
                                        <w:jc w:val="center"/>
                                        <w:rPr>
                                          <w:rFonts w:cs="Times New Roman"/>
                                          <w:b/>
                                        </w:rPr>
                                      </w:pPr>
                                      <w:r w:rsidRPr="00B65165">
                                        <w:rPr>
                                          <w:rFonts w:cs="Times New Roman"/>
                                          <w:b/>
                                        </w:rPr>
                                        <w:t>Thiết kế tổng thể hệ thống</w:t>
                                      </w:r>
                                    </w:p>
                                    <w:p w14:paraId="59172E24" w14:textId="77777777" w:rsidR="00514C72" w:rsidRPr="00B65165" w:rsidRDefault="00514C72" w:rsidP="00BD07D6">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101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9520BB1" w14:textId="77777777" w:rsidR="00514C72" w:rsidRPr="00B65165" w:rsidRDefault="00514C72" w:rsidP="00BD07D6">
                                      <w:pPr>
                                        <w:spacing w:before="20" w:after="20"/>
                                        <w:jc w:val="center"/>
                                        <w:rPr>
                                          <w:rFonts w:cs="Times New Roman"/>
                                          <w:b/>
                                        </w:rPr>
                                      </w:pPr>
                                      <w:r w:rsidRPr="00B65165">
                                        <w:rPr>
                                          <w:rFonts w:cs="Times New Roman"/>
                                          <w:b/>
                                        </w:rPr>
                                        <w:t>Thiết kế chi tiết dữ liệu</w:t>
                                      </w:r>
                                    </w:p>
                                    <w:p w14:paraId="0B9785BB" w14:textId="77777777" w:rsidR="00514C72" w:rsidRPr="00B65165" w:rsidRDefault="00514C72" w:rsidP="00BD07D6">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020"/>
                                    <a:ext cx="1270" cy="156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F21726" w14:textId="77777777" w:rsidR="00514C72" w:rsidRPr="00B65165" w:rsidRDefault="00514C72" w:rsidP="00BD07D6">
                                      <w:pPr>
                                        <w:spacing w:before="20" w:after="20"/>
                                        <w:jc w:val="center"/>
                                        <w:rPr>
                                          <w:rFonts w:cs="Times New Roman"/>
                                          <w:b/>
                                        </w:rPr>
                                      </w:pPr>
                                      <w:r w:rsidRPr="00B65165">
                                        <w:rPr>
                                          <w:rFonts w:cs="Times New Roman"/>
                                          <w:b/>
                                        </w:rPr>
                                        <w:t>Thiết kế chi tiết chức năng của hệ thống</w:t>
                                      </w:r>
                                    </w:p>
                                    <w:p w14:paraId="386ED9D5" w14:textId="77777777" w:rsidR="00514C72" w:rsidRPr="00B65165" w:rsidRDefault="00514C72" w:rsidP="00BD07D6">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V="1">
                                    <a:off x="6167"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420" y="9744"/>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FA78FBB" w14:textId="77777777" w:rsidR="00514C72" w:rsidRPr="00B65165" w:rsidRDefault="00514C72" w:rsidP="00BD07D6">
                                      <w:pPr>
                                        <w:spacing w:before="20" w:after="20"/>
                                        <w:jc w:val="center"/>
                                        <w:rPr>
                                          <w:rFonts w:cs="Times New Roman"/>
                                          <w:b/>
                                        </w:rPr>
                                      </w:pPr>
                                      <w:r w:rsidRPr="00B65165">
                                        <w:rPr>
                                          <w:rFonts w:cs="Times New Roman"/>
                                          <w:b/>
                                        </w:rPr>
                                        <w:t xml:space="preserve">Đặc tả </w:t>
                                      </w:r>
                                    </w:p>
                                    <w:p w14:paraId="2A41BA1F" w14:textId="77777777" w:rsidR="00514C72" w:rsidRPr="00B65165" w:rsidRDefault="00514C72" w:rsidP="00BD07D6">
                                      <w:pPr>
                                        <w:spacing w:before="20" w:after="20"/>
                                        <w:jc w:val="center"/>
                                        <w:rPr>
                                          <w:rFonts w:cs="Times New Roman"/>
                                          <w:b/>
                                        </w:rPr>
                                      </w:pPr>
                                      <w:r w:rsidRPr="00B65165">
                                        <w:rPr>
                                          <w:rFonts w:cs="Times New Roman"/>
                                          <w:b/>
                                        </w:rPr>
                                        <w:t>thiết kế</w:t>
                                      </w:r>
                                    </w:p>
                                    <w:p w14:paraId="368E1227" w14:textId="77777777" w:rsidR="00514C72" w:rsidRPr="00B65165" w:rsidRDefault="00514C72" w:rsidP="00BD07D6">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wps:cNvCnPr>
                                <wps:spPr bwMode="auto">
                                  <a:xfrm>
                                    <a:off x="6167"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35B2250" w14:textId="77777777" w:rsidR="00514C72" w:rsidRPr="00B65165" w:rsidRDefault="00514C72" w:rsidP="00BD07D6">
                                      <w:pPr>
                                        <w:spacing w:before="20" w:after="20"/>
                                        <w:jc w:val="center"/>
                                        <w:rPr>
                                          <w:rFonts w:cs="Times New Roman"/>
                                          <w:b/>
                                        </w:rPr>
                                      </w:pPr>
                                      <w:r w:rsidRPr="00B65165">
                                        <w:rPr>
                                          <w:rFonts w:cs="Times New Roman"/>
                                          <w:b/>
                                        </w:rPr>
                                        <w:t>Tổng hợp mô tả thiết kế</w:t>
                                      </w:r>
                                    </w:p>
                                    <w:p w14:paraId="5A3FF6C2" w14:textId="77777777" w:rsidR="00514C72" w:rsidRPr="00B65165" w:rsidRDefault="00514C72" w:rsidP="00BD07D6">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2EA43F2" w14:textId="77777777" w:rsidR="00514C72" w:rsidRPr="00B65165" w:rsidRDefault="00514C72" w:rsidP="00BD07D6">
                                      <w:pPr>
                                        <w:spacing w:before="20" w:after="20"/>
                                        <w:jc w:val="center"/>
                                        <w:rPr>
                                          <w:rFonts w:cs="Times New Roman"/>
                                          <w:b/>
                                        </w:rPr>
                                      </w:pPr>
                                      <w:r w:rsidRPr="00B65165">
                                        <w:rPr>
                                          <w:rFonts w:cs="Times New Roman"/>
                                          <w:b/>
                                        </w:rPr>
                                        <w:t>Viết tài liệu đặc tả thiết kế</w:t>
                                      </w:r>
                                    </w:p>
                                    <w:p w14:paraId="503D8217" w14:textId="77777777" w:rsidR="00514C72" w:rsidRPr="00B65165" w:rsidRDefault="00514C72" w:rsidP="00BD07D6">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6991" y="10759"/>
                                    <a:ext cx="0" cy="34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41" y="11064"/>
                                    <a:ext cx="837" cy="2253"/>
                                    <a:chOff x="3778" y="11453"/>
                                    <a:chExt cx="1328" cy="1563"/>
                                  </a:xfrm>
                                </wpg:grpSpPr>
                                <wps:wsp>
                                  <wps:cNvPr id="285" name="AutoShape 291"/>
                                  <wps:cNvCnPr>
                                    <a:cxnSpLocks noChangeShapeType="1"/>
                                  </wps:cNvCnPr>
                                  <wps:spPr bwMode="auto">
                                    <a:xfrm flipH="1">
                                      <a:off x="3778" y="11462"/>
                                      <a:ext cx="1328"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453"/>
                                      <a:ext cx="38" cy="156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id="Group 193" o:spid="_x0000_s1026" style="position:absolute;left:0;text-align:left;margin-left:-28pt;margin-top:31.5pt;width:496.4pt;height:636.1pt;z-index:251662336" coordorigin="812,2462" coordsize="10484,11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XIcAAAADcAAAADwAAAGRycy9kb3ducmV2LnhtbERPTYvCMBC9L/gfwgje1lRdRGuj6ILg&#10;xcOqF29DMzalzaQ22Vr/vVlY8DaP9znZpre16Kj1pWMFk3ECgjh3uuRCweW8/1yA8AFZY+2YFDzJ&#10;w2Y9+Mgw1e7BP9SdQiFiCPsUFZgQmlRKnxuy6MeuIY7czbUWQ4RtIXWLjxhuazlNkrm0WHJsMNjQ&#10;t6G8Ov1aBbbR9n50Rl+rclbv6HDb7pJOqdGw365ABOrDW/zvPug4f/kFf8/EC+T6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RnFyHAAAAA3AAAAA8AAAAAAAAAAAAAAAAA&#10;oQIAAGRycy9kb3ducmV2LnhtbFBLBQYAAAAABAAEAPkAAACOAwAAAAA=&#10;" strokeweight="1.5pt"/>
                <v:shape id="AutoShape 201" o:spid="_x0000_s1028" type="#_x0000_t32" style="position:absolute;left:4383;top:13272;width:22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uyusAAAADcAAAADwAAAGRycy9kb3ducmV2LnhtbERPTYvCMBC9L/gfwgje1lRlRWuj6ILg&#10;xcOqF29DMzalzaQ22Vr/vVlY8DaP9znZpre16Kj1pWMFk3ECgjh3uuRCweW8/1yA8AFZY+2YFDzJ&#10;w2Y9+Mgw1e7BP9SdQiFiCPsUFZgQmlRKnxuy6MeuIY7czbUWQ4RtIXWLjxhuazlNkrm0WHJsMNjQ&#10;t6G8Ov1aBbbR9n50Rl+rclbv6HDb7pJOqdGw365ABOrDW/zvPug4f/kFf8/EC+T6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rsrrAAAAA3AAAAA8AAAAAAAAAAAAAAAAA&#10;oQIAAGRycy9kb3ducmV2LnhtbFBLBQYAAAAABAAEAPkAAACOAwAAAAA=&#10;" strokeweight="1.5pt"/>
                <v:group id="Group 202" o:spid="_x0000_s1029" style="position:absolute;left:812;top:2462;width:10484;height:11362" coordorigin="812,2462" coordsize="10484,113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shape id="AutoShape 203" o:spid="_x0000_s1030" type="#_x0000_t32" style="position:absolute;left:1694;top:3772;width:0;height:5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WJVsAAAADcAAAADwAAAGRycy9kb3ducmV2LnhtbERPTYvCMBC9L/gfwgje1lSFVWuj6ILg&#10;xcOqF29DMzalzaQ22Vr/vVlY8DaP9znZpre16Kj1pWMFk3ECgjh3uuRCweW8/1yA8AFZY+2YFDzJ&#10;w2Y9+Mgw1e7BP9SdQiFiCPsUFZgQmlRKnxuy6MeuIY7czbUWQ4RtIXWLjxhuazlNki9pseTYYLCh&#10;b0N5dfq1Cmyj7f3ojL5W5aze0eG23SWdUqNhv12BCNSHt/jffdBx/nIOf8/EC+T6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S1iVbAAAAA3AAAAA8AAAAAAAAAAAAAAAAA&#10;oQIAAGRycy9kb3ducmV2LnhtbFBLBQYAAAAABAAEAPkAAACOAwAAAAA=&#10;" strokeweight="1.5pt"/>
                  <v:shape id="AutoShape 204" o:spid="_x0000_s1031" type="#_x0000_t32" style="position:absolute;left:10455;top:3755;width:0;height:5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odJMMAAADcAAAADwAAAGRycy9kb3ducmV2LnhtbESPQYvCMBCF7wv+hzCCtzV1hUWrUVQQ&#10;vOxh1Yu3oRmbYjOpTbbWf79zELzN8N68981y3ftaddTGKrCByTgDRVwEW3Fp4Hzaf85AxYRssQ5M&#10;Bp4UYb0afCwxt+HBv9QdU6kkhGOOBlxKTa51LBx5jOPQEIt2Da3HJGtbatviQ8J9rb+y7Ft7rFga&#10;HDa0c1Tcjn/egG+sv/8EZy+3alpv6XDdbLPOmNGw3yxAJerT2/y6PljBnwutPCMT6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qHSTDAAAA3AAAAA8AAAAAAAAAAAAA&#10;AAAAoQIAAGRycy9kb3ducmV2LnhtbFBLBQYAAAAABAAEAPkAAACRAwAAAAA=&#10;" strokeweight="1.5pt"/>
                  <v:group id="Group 205" o:spid="_x0000_s1032" style="position:absolute;left:812;top:2462;width:10484;height:11362" coordorigin="812,2462" coordsize="10484,113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rect id="Rectangle 206" o:spid="_x0000_s1033" style="position:absolute;left:3531;top:2462;width:5281;height: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uKMMA&#10;AADcAAAADwAAAGRycy9kb3ducmV2LnhtbESPQYvCMBSE7wv+h/AEb9vUHkSqUZaFFUEEt3rx9mje&#10;tqXNS2liW/31ZkHwOMzMN8x6O5pG9NS5yrKCeRSDIM6trrhQcDn/fC5BOI+ssbFMCu7kYLuZfKwx&#10;1XbgX+ozX4gAYZeigtL7NpXS5SUZdJFtiYP3ZzuDPsiukLrDIcBNI5M4XkiDFYeFElv6Limvs5tR&#10;EJ+rrK/d4zDUy6bYJdfjKRm0UrPp+LUC4Wn07/CrvdcKAhH+z4Qj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uKMMAAADcAAAADwAAAAAAAAAAAAAAAACYAgAAZHJzL2Rv&#10;d25yZXYueG1sUEsFBgAAAAAEAAQA9QAAAIgDAAAAAA==&#10;" strokeweight="2.5pt">
                      <v:shadow color="#868686"/>
                      <v:textbox>
                        <w:txbxContent>
                          <w:p w14:paraId="708444EC" w14:textId="5E5A2CE9" w:rsidR="00FA5DF8" w:rsidRPr="00B65165" w:rsidRDefault="00FA5DF8" w:rsidP="00BD07D6">
                            <w:pPr>
                              <w:spacing w:before="20" w:after="20"/>
                              <w:jc w:val="center"/>
                              <w:rPr>
                                <w:rFonts w:cs="Times New Roman"/>
                                <w:b/>
                              </w:rPr>
                            </w:pPr>
                            <w:r w:rsidRPr="00B65165">
                              <w:rPr>
                                <w:rFonts w:cs="Times New Roman"/>
                                <w:b/>
                              </w:rPr>
                              <w:t>Dự án xây dự</w:t>
                            </w:r>
                            <w:r>
                              <w:rPr>
                                <w:rFonts w:cs="Times New Roman"/>
                                <w:b/>
                              </w:rPr>
                              <w:t>ng</w:t>
                            </w:r>
                            <w:r w:rsidRPr="00B65165">
                              <w:rPr>
                                <w:rFonts w:cs="Times New Roman"/>
                                <w:b/>
                              </w:rPr>
                              <w:t xml:space="preserve"> phần mềm quản lý </w:t>
                            </w:r>
                            <w:r>
                              <w:rPr>
                                <w:rFonts w:cs="Times New Roman"/>
                                <w:b/>
                              </w:rPr>
                              <w:t>nhân viên</w:t>
                            </w:r>
                          </w:p>
                        </w:txbxContent>
                      </v:textbox>
                    </v:rect>
                    <v:shape id="AutoShape 207" o:spid="_x0000_s1034" type="#_x0000_t32" style="position:absolute;left:6180;top:3055;width:0;height:6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AQsEAAADcAAAADwAAAGRycy9kb3ducmV2LnhtbESPzarCMBSE9xd8h3AEd5qocJFqFBUE&#10;Ny782bg7NMem2JzUJtb69ka4cJfDzHzDLFadq0RLTSg9axiPFAji3JuSCw2X8244AxEissHKM2l4&#10;U4DVsvezwMz4Fx+pPcVCJAiHDDXYGOtMypBbchhGviZO3s03DmOSTSFNg68Ed5WcKPUrHZacFizW&#10;tLWU309Pp8HVxj0O3prrvZxWG9rf1hvVaj3od+s5iEhd/A//tfdGw0SN4XsmHQG5/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P0BCwQAAANwAAAAPAAAAAAAAAAAAAAAA&#10;AKECAABkcnMvZG93bnJldi54bWxQSwUGAAAAAAQABAD5AAAAjwMAAAAA&#10;" strokeweight="1.5pt"/>
                    <v:shape id="AutoShape 208" o:spid="_x0000_s1035" type="#_x0000_t32" style="position:absolute;left:1681;top:3750;width:87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eNcMAAADcAAAADwAAAGRycy9kb3ducmV2LnhtbESPQWsCMRSE7wX/Q3iCt5q4Qilbo6hQ&#10;2IuHbnvp7bF5boKbl3UT1+2/N4VCj8PMfMNsdpPvxEhDdIE1rJYKBHETjONWw9fn+/MriJiQDXaB&#10;ScMPRdhtZ08bLE248weNdWpFhnAsUYNNqS+ljI0lj3EZeuLsncPgMWU5tNIMeM9w38lCqRfp0XFe&#10;sNjT0VJzqW9eg++Nv56CNd8Xt+4OVJ33BzVqvZhP+zcQiab0H/5rV0ZDoQr4PZOPgN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t3jXDAAAA3AAAAA8AAAAAAAAAAAAA&#10;AAAAoQIAAGRycy9kb3ducmV2LnhtbFBLBQYAAAAABAAEAPkAAACRAwAAAAA=&#10;" strokeweight="1.5pt"/>
                    <v:group id="Group 209" o:spid="_x0000_s1036" style="position:absolute;left:812;top:4350;width:1680;height:5090" coordorigin="617,4350" coordsize="1680,5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rect id="Rectangle 210" o:spid="_x0000_s1037" style="position:absolute;left:617;top:4350;width:1610;height: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iIzcQA&#10;AADcAAAADwAAAGRycy9kb3ducmV2LnhtbESPQWsCMRSE74L/ITyhF6lZpUjdGkUFwUsLWhd6fGxe&#10;N4ublzWJuv33jSB4HGbmG2a+7GwjruRD7VjBeJSBIC6drrlScPzevr6DCBFZY+OYFPxRgOWi35tj&#10;rt2N93Q9xEokCIccFZgY21zKUBqyGEauJU7er/MWY5K+ktrjLcFtIydZNpUWa04LBlvaGCpPh4tV&#10;IIerTfFjP11Xf43XxXk382atlXoZdKsPEJG6+Aw/2jutYJK9wf1MOg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YiM3EAAAA3AAAAA8AAAAAAAAAAAAAAAAAmAIAAGRycy9k&#10;b3ducmV2LnhtbFBLBQYAAAAABAAEAPUAAACJAwAAAAA=&#10;" strokeweight="1.5pt">
                        <v:shadow color="#868686"/>
                        <v:textbox inset=".5mm,.5mm,.5mm,.5mm">
                          <w:txbxContent>
                            <w:p w14:paraId="1D54F52B" w14:textId="77777777" w:rsidR="00FA5DF8" w:rsidRPr="00B65165" w:rsidRDefault="00FA5DF8" w:rsidP="00BD07D6">
                              <w:pPr>
                                <w:spacing w:before="20" w:after="20"/>
                                <w:jc w:val="center"/>
                                <w:rPr>
                                  <w:rFonts w:cs="Times New Roman"/>
                                  <w:b/>
                                </w:rPr>
                              </w:pPr>
                              <w:r w:rsidRPr="00B65165">
                                <w:rPr>
                                  <w:rFonts w:cs="Times New Roman"/>
                                  <w:b/>
                                </w:rPr>
                                <w:t>Bắt đầu dự án</w:t>
                              </w:r>
                            </w:p>
                            <w:p w14:paraId="5F4E2798" w14:textId="77777777" w:rsidR="00FA5DF8" w:rsidRPr="00B65165" w:rsidRDefault="00FA5DF8" w:rsidP="00BD07D6">
                              <w:pPr>
                                <w:spacing w:before="20" w:after="20"/>
                                <w:jc w:val="center"/>
                                <w:rPr>
                                  <w:rFonts w:cs="Times New Roman"/>
                                  <w:b/>
                                </w:rPr>
                              </w:pPr>
                              <w:r w:rsidRPr="00B65165">
                                <w:rPr>
                                  <w:rFonts w:cs="Times New Roman"/>
                                  <w:b/>
                                </w:rPr>
                                <w:t>1.0</w:t>
                              </w:r>
                            </w:p>
                          </w:txbxContent>
                        </v:textbox>
                      </v:rect>
                      <v:group id="Group 211" o:spid="_x0000_s1038" style="position:absolute;left:774;top:5175;width:1523;height:4265" coordorigin="774,5175" coordsize="1523,42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rect id="Rectangle 212" o:spid="_x0000_s1039" style="position:absolute;left:1027;top:5710;width:1270;height: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azIcMA&#10;AADcAAAADwAAAGRycy9kb3ducmV2LnhtbESPQWsCMRSE70L/Q3iCF6lZPYhdjaKC4EVBrdDjY/Pc&#10;LG5etknU7b9vBMHjMDPfMLNFa2txJx8qxwqGgwwEceF0xaWC79PmcwIiRGSNtWNS8EcBFvOPzgxz&#10;7R58oPsxliJBOOSowMTY5FKGwpDFMHANcfIuzluMSfpSao+PBLe1HGXZWFqsOC0YbGhtqLgeb1aB&#10;7C/X5x+7c221H67Ov9svb1ZaqV63XU5BRGrjO/xqb7WCUTaG55l0BO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azIcMAAADcAAAADwAAAAAAAAAAAAAAAACYAgAAZHJzL2Rv&#10;d25yZXYueG1sUEsFBgAAAAAEAAQA9QAAAIgDAAAAAA==&#10;" strokeweight="1.5pt">
                          <v:shadow color="#868686"/>
                          <v:textbox inset=".5mm,.5mm,.5mm,.5mm">
                            <w:txbxContent>
                              <w:p w14:paraId="5451DC2B" w14:textId="77777777" w:rsidR="00FA5DF8" w:rsidRPr="00B65165" w:rsidRDefault="00FA5DF8" w:rsidP="00BD07D6">
                                <w:pPr>
                                  <w:spacing w:before="20" w:after="20"/>
                                  <w:jc w:val="center"/>
                                  <w:rPr>
                                    <w:rFonts w:cs="Times New Roman"/>
                                    <w:b/>
                                  </w:rPr>
                                </w:pPr>
                                <w:r w:rsidRPr="00B65165">
                                  <w:rPr>
                                    <w:rFonts w:cs="Times New Roman"/>
                                    <w:b/>
                                  </w:rPr>
                                  <w:t>Nhận dự án</w:t>
                                </w:r>
                              </w:p>
                              <w:p w14:paraId="63783150" w14:textId="77777777" w:rsidR="00FA5DF8" w:rsidRPr="00B65165" w:rsidRDefault="00FA5DF8" w:rsidP="00BD07D6">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oWusQA&#10;AADcAAAADwAAAGRycy9kb3ducmV2LnhtbESPQWsCMRSE74L/ITyhF6lZPdS6NYoKgpcWtC70+Ni8&#10;bhY3L2sSdfvvG0HwOMzMN8x82dlGXMmH2rGC8SgDQVw6XXOl4Pi9fX0HESKyxsYxKfijAMtFvzfH&#10;XLsb7+l6iJVIEA45KjAxtrmUoTRkMYxcS5y8X+ctxiR9JbXHW4LbRk6y7E1arDktGGxpY6g8HS5W&#10;gRyuNsWP/XRd/TVeF+fdzJu1Vupl0K0+QETq4jP8aO+0gkk2hfuZd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KFrrEAAAA3AAAAA8AAAAAAAAAAAAAAAAAmAIAAGRycy9k&#10;b3ducmV2LnhtbFBLBQYAAAAABAAEAPUAAACJAwAAAAA=&#10;" strokeweight="1.5pt">
                          <v:shadow color="#868686"/>
                          <v:textbox inset=".5mm,.5mm,.5mm,.5mm">
                            <w:txbxContent>
                              <w:p w14:paraId="1508C626" w14:textId="77777777" w:rsidR="00FA5DF8" w:rsidRPr="00B65165" w:rsidRDefault="00FA5DF8" w:rsidP="00BD07D6">
                                <w:pPr>
                                  <w:spacing w:before="20" w:after="20"/>
                                  <w:jc w:val="center"/>
                                  <w:rPr>
                                    <w:rFonts w:cs="Times New Roman"/>
                                    <w:b/>
                                  </w:rPr>
                                </w:pPr>
                                <w:r w:rsidRPr="00B65165">
                                  <w:rPr>
                                    <w:rFonts w:cs="Times New Roman"/>
                                    <w:b/>
                                  </w:rPr>
                                  <w:t>Lập kế hoạch dự án</w:t>
                                </w:r>
                              </w:p>
                              <w:p w14:paraId="0CA64B7E" w14:textId="77777777" w:rsidR="00FA5DF8" w:rsidRPr="00B65165" w:rsidRDefault="00FA5DF8" w:rsidP="00BD07D6">
                                <w:pPr>
                                  <w:spacing w:before="20" w:after="20"/>
                                  <w:jc w:val="center"/>
                                  <w:rPr>
                                    <w:rFonts w:cs="Times New Roman"/>
                                    <w:b/>
                                  </w:rPr>
                                </w:pPr>
                                <w:r w:rsidRPr="00B65165">
                                  <w:rPr>
                                    <w:rFonts w:cs="Times New Roman"/>
                                    <w:b/>
                                  </w:rPr>
                                  <w:t>1.2</w:t>
                                </w:r>
                              </w:p>
                            </w:txbxContent>
                          </v:textbox>
                        </v:rect>
                        <v:rect id="Rectangle 214" o:spid="_x0000_s1041" style="position:absolute;left:1001;top:8078;width:1270;height:1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WCyMEA&#10;AADcAAAADwAAAGRycy9kb3ducmV2LnhtbERPy4rCMBTdC/MP4Q64kTHVhYzVKCoIbhR8FGZ5aa5N&#10;meamk0Stf28WwiwP5z1fdrYRd/KhdqxgNMxAEJdO11wpuJy3X98gQkTW2DgmBU8KsFx89OaYa/fg&#10;I91PsRIphEOOCkyMbS5lKA1ZDEPXEifu6rzFmKCvpPb4SOG2keMsm0iLNacGgy1tDJW/p5tVIAer&#10;TfFj966rD6N18beberPWSvU/u9UMRKQu/ovf7p1WMM7S2nQmHQG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VgsjBAAAA3AAAAA8AAAAAAAAAAAAAAAAAmAIAAGRycy9kb3du&#10;cmV2LnhtbFBLBQYAAAAABAAEAPUAAACGAwAAAAA=&#10;" strokeweight="1.5pt">
                          <v:shadow color="#868686"/>
                          <v:textbox inset=".5mm,.5mm,.5mm,.5mm">
                            <w:txbxContent>
                              <w:p w14:paraId="62AAD047" w14:textId="633FCFF6" w:rsidR="00FA5DF8" w:rsidRPr="00B65165" w:rsidRDefault="00FA5DF8" w:rsidP="00BD07D6">
                                <w:pPr>
                                  <w:spacing w:before="20" w:after="20"/>
                                  <w:jc w:val="center"/>
                                  <w:rPr>
                                    <w:rFonts w:cs="Times New Roman"/>
                                    <w:b/>
                                  </w:rPr>
                                </w:pPr>
                                <w:r w:rsidRPr="00B65165">
                                  <w:rPr>
                                    <w:rFonts w:cs="Times New Roman"/>
                                    <w:b/>
                                  </w:rPr>
                                  <w:t>Chuẩn bị tài nguyên và nh</w:t>
                                </w:r>
                                <w:r>
                                  <w:rPr>
                                    <w:rFonts w:cs="Times New Roman"/>
                                    <w:b/>
                                  </w:rPr>
                                  <w:t xml:space="preserve">ân </w:t>
                                </w:r>
                                <w:r w:rsidRPr="00B65165">
                                  <w:rPr>
                                    <w:rFonts w:cs="Times New Roman"/>
                                    <w:b/>
                                  </w:rPr>
                                  <w:t>lực</w:t>
                                </w:r>
                              </w:p>
                              <w:p w14:paraId="4E0513C7" w14:textId="77777777" w:rsidR="00FA5DF8" w:rsidRPr="00B65165" w:rsidRDefault="00FA5DF8" w:rsidP="00BD07D6">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MhOcIAAADcAAAADwAAAGRycy9kb3ducmV2LnhtbESPQWsCMRSE7wX/Q3gFbzVRodqtUURQ&#10;vHYVvD42r5ttNy+7m6jrvzeC4HGYmW+Yxap3tbhQFyrPGsYjBYK48KbiUsPxsP2YgwgR2WDtmTTc&#10;KMBqOXhbYGb8lX/oksdSJAiHDDXYGJtMylBYchhGviFO3q/vHMYku1KaDq8J7mo5UepTOqw4LVhs&#10;aGOp+M/PTsP0+Nce1Gk2Pu1a2+7wHPZ5O9d6+N6vv0FE6uMr/GzvjYaJ+oLHmXQE5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JMhOcIAAADcAAAADwAAAAAAAAAAAAAA&#10;AAChAgAAZHJzL2Rvd25yZXYueG1sUEsFBgAAAAAEAAQA+QAAAJADAAAAAA==&#10;" strokeweight="1.5pt"/>
                        <v:shape id="AutoShape 216" o:spid="_x0000_s1043" type="#_x0000_t32" style="position:absolute;left:774;top:6086;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pzBLwAAADcAAAADwAAAGRycy9kb3ducmV2LnhtbERPuwrCMBTdBf8hXMHNpiqIVKOoILg4&#10;+FjcLs21KTY3tYm1/r0ZBMfDeS/Xna1ES40vHSsYJykI4tzpkgsF18t+NAfhA7LGyjEp+JCH9arf&#10;W2Km3ZtP1J5DIWII+wwVmBDqTEqfG7LoE1cTR+7uGoshwqaQusF3DLeVnKTpTFosOTYYrGlnKH+c&#10;X1aBrbV9Hp3Rt0c5rbZ0uG+2aavUcNBtFiACdeEv/rkPWsFkHOfHM/EIyNU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apzBLwAAADcAAAADwAAAAAAAAAAAAAAAAChAgAA&#10;ZHJzL2Rvd25yZXYueG1sUEsFBgAAAAAEAAQA+QAAAIoDAAAAAA==&#10;" strokeweight="1.5pt"/>
                        <v:shape id="AutoShape 217" o:spid="_x0000_s1044" type="#_x0000_t32" style="position:absolute;left:774;top:7268;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bWn8IAAADcAAAADwAAAGRycy9kb3ducmV2LnhtbESPT4vCMBTE7wv7HcJb8KZpFUSqqeiC&#10;4MWDfy7eHs2zKW1eapOt9dsbQdjjMDO/YVbrwTaip85XjhWkkwQEceF0xaWCy3k3XoDwAVlj45gU&#10;PMnDOv/+WmGm3YOP1J9CKSKEfYYKTAhtJqUvDFn0E9cSR+/mOoshyq6UusNHhNtGTpNkLi1WHBcM&#10;tvRrqKhPf1aBbbW9H5zR17qaNVva3zbbpFdq9DNsliACDeE//GnvtYJpmsL7TDwCM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ubWn8IAAADcAAAADwAAAAAAAAAAAAAA&#10;AAChAgAAZHJzL2Rvd25yZXYueG1sUEsFBgAAAAAEAAQA+QAAAJADAAAAAA==&#10;" strokeweight="1.5pt"/>
                        <v:shape id="AutoShape 218" o:spid="_x0000_s1045" type="#_x0000_t32" style="position:absolute;left:774;top:8450;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I6MMAAADcAAAADwAAAGRycy9kb3ducmV2LnhtbESPQWvCQBSE74L/YXlCb83GCKXErCEK&#10;BS8eanvx9si+ZIPZtzG7xvTfdwsFj8PMfMMU5Wx7MdHoO8cK1kkKgrh2uuNWwffXx+s7CB+QNfaO&#10;ScEPeSh3y0WBuXYP/qTpHFoRIexzVGBCGHIpfW3Iok/cQBy9xo0WQ5RjK/WIjwi3vczS9E1a7Dgu&#10;GBzoYKi+nu9WgR20vZ2c0Zdrt+n3dGyqfTop9bKaqy2IQHN4hv/bR60gW2fwdyYeAbn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0SOjDAAAA3AAAAA8AAAAAAAAAAAAA&#10;AAAAoQIAAGRycy9kb3ducmV2LnhtbFBLBQYAAAAABAAEAPkAAACRAwAAAAA=&#10;" strokeweight="1.5pt"/>
                      </v:group>
                    </v:group>
                    <v:group id="Group 219" o:spid="_x0000_s1046" style="position:absolute;left:2507;top:4350;width:1742;height:5159" coordorigin="2390,4350" coordsize="1742,51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rect id="Rectangle 220" o:spid="_x0000_s1047" style="position:absolute;left:2390;top:4350;width:1577;height: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EeEMQA&#10;AADcAAAADwAAAGRycy9kb3ducmV2LnhtbESPQWsCMRSE74L/ITyhF9HsSpG6GkWFgpcWtAoeH5vn&#10;ZnHzsiapbv99Uyh4HGbmG2ax6mwj7uRD7VhBPs5AEJdO11wpOH69j95AhIissXFMCn4owGrZ7y2w&#10;0O7Be7ofYiUShEOBCkyMbSFlKA1ZDGPXEifv4rzFmKSvpPb4SHDbyEmWTaXFmtOCwZa2hsrr4dsq&#10;kMP19nS2H66rP/PN6babebPRSr0MuvUcRKQuPsP/7Z1WMMlf4e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BHhDEAAAA3AAAAA8AAAAAAAAAAAAAAAAAmAIAAGRycy9k&#10;b3ducmV2LnhtbFBLBQYAAAAABAAEAPUAAACJAwAAAAA=&#10;" strokeweight="1.5pt">
                        <v:shadow color="#868686"/>
                        <v:textbox inset=".5mm,.5mm,.5mm,.5mm">
                          <w:txbxContent>
                            <w:p w14:paraId="33D486EB" w14:textId="77777777" w:rsidR="00FA5DF8" w:rsidRPr="00B65165" w:rsidRDefault="00FA5DF8" w:rsidP="00BD07D6">
                              <w:pPr>
                                <w:spacing w:before="20" w:after="20"/>
                                <w:jc w:val="center"/>
                                <w:rPr>
                                  <w:rFonts w:cs="Times New Roman"/>
                                  <w:b/>
                                </w:rPr>
                              </w:pPr>
                              <w:r w:rsidRPr="00B65165">
                                <w:rPr>
                                  <w:rFonts w:cs="Times New Roman"/>
                                  <w:b/>
                                </w:rPr>
                                <w:t>Khảo sát yêu cầu</w:t>
                              </w:r>
                            </w:p>
                            <w:p w14:paraId="7B48C61A" w14:textId="77777777" w:rsidR="00FA5DF8" w:rsidRPr="00B65165" w:rsidRDefault="00FA5DF8" w:rsidP="00BD07D6">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4334" coordorigin="2609,5175" coordsize="1523,4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rect id="Rectangle 222" o:spid="_x0000_s1049" style="position:absolute;left:2862;top:5470;width:1270;height:13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8l/MUA&#10;AADcAAAADwAAAGRycy9kb3ducmV2LnhtbESPT2sCMRTE74LfIbxCL1Kz60F0NbuoUPDSQv0DPT42&#10;z83SzcuapLr99k2h4HGYmd8w62qwnbiRD61jBfk0A0FcO91yo+B0fH1ZgAgRWWPnmBT8UICqHI/W&#10;WGh35w+6HWIjEoRDgQpMjH0hZagNWQxT1xMn7+K8xZikb6T2eE9w28lZls2lxZbTgsGedobqr8O3&#10;VSAnm9350765oX3Pt+frfunNViv1/DRsViAiDfER/m/vtYJZPoe/M+kIy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XyX8xQAAANwAAAAPAAAAAAAAAAAAAAAAAJgCAABkcnMv&#10;ZG93bnJldi54bWxQSwUGAAAAAAQABAD1AAAAigMAAAAA&#10;" strokeweight="1.5pt">
                          <v:shadow color="#868686"/>
                          <v:textbox inset=".5mm,.5mm,.5mm,.5mm">
                            <w:txbxContent>
                              <w:p w14:paraId="31E4C064" w14:textId="77777777" w:rsidR="00FA5DF8" w:rsidRPr="00B65165" w:rsidRDefault="00FA5DF8" w:rsidP="00BD07D6">
                                <w:pPr>
                                  <w:spacing w:before="20" w:after="20"/>
                                  <w:jc w:val="center"/>
                                  <w:rPr>
                                    <w:rFonts w:cs="Times New Roman"/>
                                    <w:b/>
                                  </w:rPr>
                                </w:pPr>
                                <w:r w:rsidRPr="00B65165">
                                  <w:rPr>
                                    <w:rFonts w:cs="Times New Roman"/>
                                    <w:b/>
                                  </w:rPr>
                                  <w:t>Thu thập yêu cầu phía khách hàng</w:t>
                                </w:r>
                              </w:p>
                              <w:p w14:paraId="2FB59A37" w14:textId="77777777" w:rsidR="00FA5DF8" w:rsidRPr="00B65165" w:rsidRDefault="00FA5DF8" w:rsidP="00BD07D6">
                                <w:pPr>
                                  <w:spacing w:before="20" w:after="20"/>
                                  <w:jc w:val="center"/>
                                  <w:rPr>
                                    <w:rFonts w:cs="Times New Roman"/>
                                    <w:b/>
                                  </w:rPr>
                                </w:pPr>
                                <w:r w:rsidRPr="00B65165">
                                  <w:rPr>
                                    <w:rFonts w:cs="Times New Roman"/>
                                    <w:b/>
                                  </w:rPr>
                                  <w:t>2.1</w:t>
                                </w:r>
                              </w:p>
                            </w:txbxContent>
                          </v:textbox>
                        </v:rect>
                        <v:rect id="Rectangle 223" o:spid="_x0000_s1050" style="position:absolute;left:2862;top:7050;width:1270;height:1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OAZ8QA&#10;AADcAAAADwAAAGRycy9kb3ducmV2LnhtbESPQWsCMRSE74L/ITyhF9Hseqh1NYoKBS8taBU8PjbP&#10;zeLmZU1S3f77plDwOMzMN8xi1dlG3MmH2rGCfJyBIC6drrlScPx6H72BCBFZY+OYFPxQgNWy31tg&#10;od2D93Q/xEokCIcCFZgY20LKUBqyGMauJU7exXmLMUlfSe3xkeC2kZMse5UWa04LBlvaGiqvh2+r&#10;QA7X29PZfriu/sw3p9tu5s1GK/Uy6NZzEJG6+Az/t3dawSSfwt+Zd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TgGfEAAAA3AAAAA8AAAAAAAAAAAAAAAAAmAIAAGRycy9k&#10;b3ducmV2LnhtbFBLBQYAAAAABAAEAPUAAACJAwAAAAA=&#10;" strokeweight="1.5pt">
                          <v:shadow color="#868686"/>
                          <v:textbox inset=".5mm,.5mm,.5mm,.5mm">
                            <w:txbxContent>
                              <w:p w14:paraId="64E9FA4F" w14:textId="77777777" w:rsidR="00FA5DF8" w:rsidRPr="00B65165" w:rsidRDefault="00FA5DF8" w:rsidP="00BD07D6">
                                <w:pPr>
                                  <w:spacing w:before="20" w:after="20"/>
                                  <w:jc w:val="center"/>
                                  <w:rPr>
                                    <w:rFonts w:cs="Times New Roman"/>
                                    <w:b/>
                                  </w:rPr>
                                </w:pPr>
                                <w:r w:rsidRPr="00B65165">
                                  <w:rPr>
                                    <w:rFonts w:cs="Times New Roman"/>
                                    <w:b/>
                                  </w:rPr>
                                  <w:t>Tổng kết các yêu cầu</w:t>
                                </w:r>
                              </w:p>
                              <w:p w14:paraId="7F3489BA" w14:textId="77777777" w:rsidR="00FA5DF8" w:rsidRPr="00B65165" w:rsidRDefault="00FA5DF8" w:rsidP="00BD07D6">
                                <w:pPr>
                                  <w:spacing w:before="20" w:after="20"/>
                                  <w:jc w:val="center"/>
                                  <w:rPr>
                                    <w:rFonts w:cs="Times New Roman"/>
                                    <w:b/>
                                  </w:rPr>
                                </w:pPr>
                                <w:r w:rsidRPr="00B65165">
                                  <w:rPr>
                                    <w:rFonts w:cs="Times New Roman"/>
                                    <w:b/>
                                  </w:rPr>
                                  <w:t>2.2</w:t>
                                </w:r>
                              </w:p>
                            </w:txbxContent>
                          </v:textbox>
                        </v:rect>
                        <v:rect id="Rectangle 224" o:spid="_x0000_s1051" style="position:absolute;left:2862;top:8332;width:1270;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wUFcEA&#10;AADcAAAADwAAAGRycy9kb3ducmV2LnhtbERPy4rCMBTdC/5DuAOzEU3rQrRjFBUENyP4ApeX5k5T&#10;prmpSdTO308WgsvDec+XnW3Eg3yoHSvIRxkI4tLpmisF59N2OAURIrLGxjEp+KMAy0W/N8dCuycf&#10;6HGMlUghHApUYGJsCylDachiGLmWOHE/zluMCfpKao/PFG4bOc6yibRYc2ow2NLGUPl7vFsFcrDa&#10;XK7223X1Pl9fbruZN2ut1OdHt/oCEamLb/HLvdMKxnlam86kI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MFBXBAAAA3AAAAA8AAAAAAAAAAAAAAAAAmAIAAGRycy9kb3du&#10;cmV2LnhtbFBLBQYAAAAABAAEAPUAAACGAwAAAAA=&#10;" strokeweight="1.5pt">
                          <v:shadow color="#868686"/>
                          <v:textbox inset=".5mm,.5mm,.5mm,.5mm">
                            <w:txbxContent>
                              <w:p w14:paraId="6BCCA2BA" w14:textId="377045F0" w:rsidR="00FA5DF8" w:rsidRPr="00B65165" w:rsidRDefault="00FA5DF8" w:rsidP="00514AFA">
                                <w:pPr>
                                  <w:spacing w:before="20" w:after="20"/>
                                  <w:jc w:val="center"/>
                                  <w:rPr>
                                    <w:rFonts w:cs="Times New Roman"/>
                                    <w:b/>
                                  </w:rPr>
                                </w:pPr>
                                <w:r w:rsidRPr="00B65165">
                                  <w:rPr>
                                    <w:rFonts w:cs="Times New Roman"/>
                                    <w:b/>
                                  </w:rPr>
                                  <w:t>Đề xuất giải pháp cho dự án</w:t>
                                </w:r>
                              </w:p>
                              <w:p w14:paraId="248BABC3" w14:textId="77777777" w:rsidR="00FA5DF8" w:rsidRPr="00B65165" w:rsidRDefault="00FA5DF8" w:rsidP="00BD07D6">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0;height:3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q35MIAAADcAAAADwAAAGRycy9kb3ducmV2LnhtbESPQYvCMBSE7wv+h/AEb2taBVerUWRh&#10;xatV8Pponk21eWmbqPXfm4WFPQ4z8w2z2vS2Fg/qfOVYQTpOQBAXTldcKjgdfz7nIHxA1lg7JgUv&#10;8rBZDz5WmGn35AM98lCKCGGfoQITQpNJ6QtDFv3YNcTRu7jOYoiyK6Xu8BnhtpaTJJlJixXHBYMN&#10;fRsqbvndKpieru0xOX+l511r2h3e/T5v50qNhv12CSJQH/7Df+29VjBJF/B7Jh4BuX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Uq35MIAAADcAAAADwAAAAAAAAAAAAAA&#10;AAChAgAAZHJzL2Rvd25yZXYueG1sUEsFBgAAAAAEAAQA+QAAAJADAAAAAA==&#10;" strokeweight="1.5pt"/>
                        <v:shape id="AutoShape 226" o:spid="_x0000_s1053" type="#_x0000_t32" style="position:absolute;left:2609;top:6086;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a5ubwAAADcAAAADwAAAGRycy9kb3ducmV2LnhtbERPuwrCMBTdBf8hXMFNUyuIVKOoILg4&#10;+FjcLs21KTY3tYm1/r0ZBMfDeS/Xna1ES40vHSuYjBMQxLnTJRcKrpf9aA7CB2SNlWNS8CEP61W/&#10;t8RMuzefqD2HQsQQ9hkqMCHUmZQ+N2TRj11NHLm7ayyGCJtC6gbfMdxWMk2SmbRYcmwwWNPOUP44&#10;v6wCW2v7PDqjb49yWm3pcN9sk1ap4aDbLEAE6sJf/HMftII0jfPjmXgE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8a5ubwAAADcAAAADwAAAAAAAAAAAAAAAAChAgAA&#10;ZHJzL2Rvd25yZXYueG1sUEsFBgAAAAAEAAQA+QAAAIoDAAAAAA==&#10;" strokeweight="1.5pt"/>
                        <v:shape id="AutoShape 227" o:spid="_x0000_s1054" type="#_x0000_t32" style="position:absolute;left:2609;top:7534;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cIsMAAADcAAAADwAAAGRycy9kb3ducmV2LnhtbESPQWvCQBSE74L/YXlCb83GCKXErCEK&#10;BS8eanvx9si+ZIPZtzG7xvTfdwsFj8PMfMMU5Wx7MdHoO8cK1kkKgrh2uuNWwffXx+s7CB+QNfaO&#10;ScEPeSh3y0WBuXYP/qTpHFoRIexzVGBCGHIpfW3Iok/cQBy9xo0WQ5RjK/WIjwi3vczS9E1a7Dgu&#10;GBzoYKi+nu9WgR20vZ2c0Zdrt+n3dGyqfTop9bKaqy2IQHN4hv/bR60gy9bwdyYeAbn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KHCLDAAAA3AAAAA8AAAAAAAAAAAAA&#10;AAAAoQIAAGRycy9kb3ducmV2LnhtbFBLBQYAAAAABAAEAPkAAACRAwAAAAA=&#10;" strokeweight="1.5pt"/>
                        <v:shape id="AutoShape 228" o:spid="_x0000_s1055" type="#_x0000_t32" style="position:absolute;left:2609;top:8730;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iCVcAAAADcAAAADwAAAGRycy9kb3ducmV2LnhtbESPzarCMBSE9xd8h3AEd5paQaQaRQXB&#10;jQt/Nu4OzbEpNie1ibW+vRGEuxxm5htmsepsJVpqfOlYwXiUgCDOnS65UHA574YzED4ga6wck4I3&#10;eVgte38LzLR78ZHaUyhEhLDPUIEJoc6k9Lkhi37kauLo3VxjMUTZFFI3+IpwW8k0SabSYslxwWBN&#10;W0P5/fS0Cmyt7ePgjL7ey0m1of1tvUlapQb9bj0HEagL/+Ffe68VpGkK3zPxCMjl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xYglXAAAAA3AAAAA8AAAAAAAAAAAAAAAAA&#10;oQIAAGRycy9kb3ducmV2LnhtbFBLBQYAAAAABAAEAPkAAACOAwAAAAA=&#10;" strokeweight="1.5pt"/>
                      </v:group>
                    </v:group>
                    <v:group id="Group 229" o:spid="_x0000_s1056" style="position:absolute;left:4184;top:4350;width:1701;height:9448" coordorigin="4132,4350" coordsize="1701,9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rect id="Rectangle 230" o:spid="_x0000_s1057" style="position:absolute;left:4132;top:4350;width:1701;height: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3UrcUA&#10;AADcAAAADwAAAGRycy9kb3ducmV2LnhtbESPT2sCMRTE7wW/Q3hCL0WzLlJ0NYoKBS8W6h/w+Ng8&#10;N4ublzVJdfvtm0LB4zAzv2Hmy8424k4+1I4VjIYZCOLS6ZorBcfDx2ACIkRkjY1jUvBDAZaL3ssc&#10;C+0e/EX3faxEgnAoUIGJsS2kDKUhi2HoWuLkXZy3GJP0ldQeHwluG5ln2bu0WHNaMNjSxlB53X9b&#10;BfJttTmd7c519edofbptp96stVKv/W41AxGpi8/wf3urFeT5GP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rdStxQAAANwAAAAPAAAAAAAAAAAAAAAAAJgCAABkcnMv&#10;ZG93bnJldi54bWxQSwUGAAAAAAQABAD1AAAAigMAAAAA&#10;" strokeweight="1.5pt">
                        <v:shadow color="#868686"/>
                        <v:textbox inset=".5mm,.5mm,.5mm,.5mm">
                          <w:txbxContent>
                            <w:p w14:paraId="1D492ACA" w14:textId="77777777" w:rsidR="00FA5DF8" w:rsidRPr="00B65165" w:rsidRDefault="00FA5DF8" w:rsidP="00BD07D6">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10;top:5175;width:1523;height:8623" coordorigin="4310,5175" coordsize="1523,86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rect id="Rectangle 232" o:spid="_x0000_s1059" style="position:absolute;left:4563;top:5470;width:1270;height:1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PvQcQA&#10;AADcAAAADwAAAGRycy9kb3ducmV2LnhtbESPT2sCMRTE7wW/Q3iCl6JZ9yB1NYoKBS8W6h/w+Ng8&#10;N4ublzVJdf32plDocZiZ3zDzZWcbcScfascKxqMMBHHpdM2VguPhc/gBIkRkjY1jUvCkAMtF722O&#10;hXYP/qb7PlYiQTgUqMDE2BZShtKQxTByLXHyLs5bjEn6SmqPjwS3jcyzbCIt1pwWDLa0MVRe9z9W&#10;gXxfbU5nu3Nd/TVen27bqTdrrdSg361mICJ18T/8195qBXk+gd8z6QjI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z70HEAAAA3AAAAA8AAAAAAAAAAAAAAAAAmAIAAGRycy9k&#10;b3ducmV2LnhtbFBLBQYAAAAABAAEAPUAAACJAwAAAAA=&#10;" strokeweight="1.5pt">
                          <v:shadow color="#868686"/>
                          <v:textbox inset=".5mm,.5mm,.5mm,.5mm">
                            <w:txbxContent>
                              <w:p w14:paraId="1AFB3DC9" w14:textId="77777777" w:rsidR="00FA5DF8" w:rsidRPr="00B65165" w:rsidRDefault="00FA5DF8" w:rsidP="00BD07D6">
                                <w:pPr>
                                  <w:spacing w:before="20" w:after="20"/>
                                  <w:jc w:val="center"/>
                                  <w:rPr>
                                    <w:rFonts w:cs="Times New Roman"/>
                                    <w:b/>
                                  </w:rPr>
                                </w:pPr>
                                <w:r w:rsidRPr="00B65165">
                                  <w:rPr>
                                    <w:rFonts w:cs="Times New Roman"/>
                                    <w:b/>
                                  </w:rPr>
                                  <w:t xml:space="preserve">Liệt kê </w:t>
                                </w:r>
                              </w:p>
                              <w:p w14:paraId="337DF68D" w14:textId="77777777" w:rsidR="00FA5DF8" w:rsidRPr="00B65165" w:rsidRDefault="00FA5DF8" w:rsidP="00BD07D6">
                                <w:pPr>
                                  <w:spacing w:before="20" w:after="20"/>
                                  <w:jc w:val="center"/>
                                  <w:rPr>
                                    <w:rFonts w:cs="Times New Roman"/>
                                    <w:b/>
                                  </w:rPr>
                                </w:pPr>
                                <w:r w:rsidRPr="00B65165">
                                  <w:rPr>
                                    <w:rFonts w:cs="Times New Roman"/>
                                    <w:b/>
                                  </w:rPr>
                                  <w:t xml:space="preserve">và nhóm </w:t>
                                </w:r>
                              </w:p>
                              <w:p w14:paraId="02685159" w14:textId="77777777" w:rsidR="00FA5DF8" w:rsidRPr="00B65165" w:rsidRDefault="00FA5DF8" w:rsidP="00BD07D6">
                                <w:pPr>
                                  <w:spacing w:before="20" w:after="20"/>
                                  <w:jc w:val="center"/>
                                  <w:rPr>
                                    <w:rFonts w:cs="Times New Roman"/>
                                    <w:b/>
                                  </w:rPr>
                                </w:pPr>
                                <w:r w:rsidRPr="00B65165">
                                  <w:rPr>
                                    <w:rFonts w:cs="Times New Roman"/>
                                    <w:b/>
                                  </w:rPr>
                                  <w:t>các yêu cầu</w:t>
                                </w:r>
                              </w:p>
                              <w:p w14:paraId="770579CD" w14:textId="77777777" w:rsidR="00FA5DF8" w:rsidRPr="00B65165" w:rsidRDefault="00FA5DF8" w:rsidP="00BD07D6">
                                <w:pPr>
                                  <w:spacing w:before="20" w:after="20"/>
                                  <w:jc w:val="center"/>
                                  <w:rPr>
                                    <w:rFonts w:cs="Times New Roman"/>
                                    <w:b/>
                                  </w:rPr>
                                </w:pPr>
                                <w:r w:rsidRPr="00B65165">
                                  <w:rPr>
                                    <w:rFonts w:cs="Times New Roman"/>
                                    <w:b/>
                                  </w:rPr>
                                  <w:t>3.1</w:t>
                                </w:r>
                              </w:p>
                            </w:txbxContent>
                          </v:textbox>
                        </v:rect>
                        <v:rect id="Rectangle 233" o:spid="_x0000_s1060" style="position:absolute;left:4563;top:7050;width:1270;height:1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9K2sUA&#10;AADcAAAADwAAAGRycy9kb3ducmV2LnhtbESPT2sCMRTE7wW/Q3hCL0Wz7sHqahQVCl4s1D/g8bF5&#10;bhY3L2uS6vbbN4WCx2FmfsPMl51txJ18qB0rGA0zEMSl0zVXCo6Hj8EERIjIGhvHpOCHAiwXvZc5&#10;Fto9+Ivu+1iJBOFQoAITY1tIGUpDFsPQtcTJuzhvMSbpK6k9PhLcNjLPsrG0WHNaMNjSxlB53X9b&#10;BfJttTmd7c519edofbptp96stVKv/W41AxGpi8/wf3urFeT5O/ydS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f0raxQAAANwAAAAPAAAAAAAAAAAAAAAAAJgCAABkcnMv&#10;ZG93bnJldi54bWxQSwUGAAAAAAQABAD1AAAAigMAAAAA&#10;" strokeweight="1.5pt">
                          <v:shadow color="#868686"/>
                          <v:textbox inset=".5mm,.5mm,.5mm,.5mm">
                            <w:txbxContent>
                              <w:p w14:paraId="281EAFB4" w14:textId="77777777" w:rsidR="00FA5DF8" w:rsidRPr="00B65165" w:rsidRDefault="00FA5DF8" w:rsidP="00BD07D6">
                                <w:pPr>
                                  <w:spacing w:before="20" w:after="20"/>
                                  <w:jc w:val="center"/>
                                  <w:rPr>
                                    <w:rFonts w:cs="Times New Roman"/>
                                    <w:b/>
                                  </w:rPr>
                                </w:pPr>
                                <w:r w:rsidRPr="00B65165">
                                  <w:rPr>
                                    <w:rFonts w:cs="Times New Roman"/>
                                    <w:b/>
                                  </w:rPr>
                                  <w:t>Phân tích chức năng của hệ thống</w:t>
                                </w:r>
                              </w:p>
                              <w:p w14:paraId="3C474AF5" w14:textId="77777777" w:rsidR="00FA5DF8" w:rsidRPr="00B65165" w:rsidRDefault="00FA5DF8" w:rsidP="00BD07D6">
                                <w:pPr>
                                  <w:spacing w:before="20" w:after="20"/>
                                  <w:jc w:val="center"/>
                                  <w:rPr>
                                    <w:rFonts w:cs="Times New Roman"/>
                                    <w:b/>
                                  </w:rPr>
                                </w:pPr>
                                <w:r w:rsidRPr="00B65165">
                                  <w:rPr>
                                    <w:rFonts w:cs="Times New Roman"/>
                                    <w:b/>
                                  </w:rPr>
                                  <w:t>3.2</w:t>
                                </w:r>
                              </w:p>
                            </w:txbxContent>
                          </v:textbox>
                        </v:rect>
                        <v:rect id="Rectangle 234" o:spid="_x0000_s1061" style="position:absolute;left:4563;top:8446;width:1270;height: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DeqMEA&#10;AADcAAAADwAAAGRycy9kb3ducmV2LnhtbERPTYvCMBC9C/sfwgheZE3tQdxqFBUELwrqCnscmrEp&#10;NpNuErX77zcHwePjfc+XnW3Eg3yoHSsYjzIQxKXTNVcKvs/bzymIEJE1No5JwR8FWC4+enMstHvy&#10;kR6nWIkUwqFABSbGtpAylIYshpFriRN3dd5iTNBXUnt8pnDbyDzLJtJizanBYEsbQ+XtdLcK5HC1&#10;ufzYvevqw3h9+d19ebPWSg363WoGIlIX3+KXe6cV5Hlam86kI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g3qjBAAAA3AAAAA8AAAAAAAAAAAAAAAAAmAIAAGRycy9kb3du&#10;cmV2LnhtbFBLBQYAAAAABAAEAPUAAACGAwAAAAA=&#10;" strokeweight="1.5pt">
                          <v:shadow color="#868686"/>
                          <v:textbox inset=".5mm,.5mm,.5mm,.5mm">
                            <w:txbxContent>
                              <w:p w14:paraId="1613662F" w14:textId="77777777" w:rsidR="00FA5DF8" w:rsidRPr="00B65165" w:rsidRDefault="00FA5DF8" w:rsidP="00BD07D6">
                                <w:pPr>
                                  <w:spacing w:before="20" w:after="20"/>
                                  <w:jc w:val="center"/>
                                  <w:rPr>
                                    <w:rFonts w:cs="Times New Roman"/>
                                    <w:b/>
                                  </w:rPr>
                                </w:pPr>
                                <w:r w:rsidRPr="00B65165">
                                  <w:rPr>
                                    <w:rFonts w:cs="Times New Roman"/>
                                    <w:b/>
                                  </w:rPr>
                                  <w:t>Vẽ biểu đồ usecase</w:t>
                                </w:r>
                              </w:p>
                              <w:p w14:paraId="0143D000" w14:textId="77777777" w:rsidR="00FA5DF8" w:rsidRPr="00B65165" w:rsidRDefault="00FA5DF8" w:rsidP="00BD07D6">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Z9WcIAAADcAAAADwAAAGRycy9kb3ducmV2LnhtbESPQYvCMBSE78L+h/AWvGlqhdWtRlkE&#10;xetWweujedvUbV7aJmr990YQPA4z8w2zXPe2FlfqfOVYwWScgCAunK64VHA8bEdzED4ga6wdk4I7&#10;eVivPgZLzLS78S9d81CKCGGfoQITQpNJ6QtDFv3YNcTR+3OdxRBlV0rd4S3CbS3TJPmSFiuOCwYb&#10;2hgq/vOLVTA9nttDcppNTrvWtDu8+H3ezpUafvY/CxCB+vAOv9p7rSBNv+F5Jh4B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Z9WcIAAADcAAAADwAAAAAAAAAAAAAA&#10;AAChAgAAZHJzL2Rvd25yZXYueG1sUEsFBgAAAAAEAAQA+QAAAJADAAAAAA==&#10;" strokeweight="1.5pt"/>
                        <v:shape id="AutoShape 236" o:spid="_x0000_s1063" type="#_x0000_t32" style="position:absolute;left:4310;top:6294;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8vZLwAAADcAAAADwAAAGRycy9kb3ducmV2LnhtbERPuwrCMBTdBf8hXMHNpiqIVKOoILg4&#10;+FjcLs21KTY3tYm1/r0ZBMfDeS/Xna1ES40vHSsYJykI4tzpkgsF18t+NAfhA7LGyjEp+JCH9arf&#10;W2Km3ZtP1J5DIWII+wwVmBDqTEqfG7LoE1cTR+7uGoshwqaQusF3DLeVnKTpTFosOTYYrGlnKH+c&#10;X1aBrbV9Hp3Rt0c5rbZ0uG+2aavUcNBtFiACdeEv/rkPWsFkGufHM/EIyNU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h8vZLwAAADcAAAADwAAAAAAAAAAAAAAAAChAgAA&#10;ZHJzL2Rvd25yZXYueG1sUEsFBgAAAAAEAAQA+QAAAIoDAAAAAA==&#10;" strokeweight="1.5pt"/>
                        <v:shape id="AutoShape 237" o:spid="_x0000_s1064" type="#_x0000_t32" style="position:absolute;left:4310;top:7680;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OK/78AAADcAAAADwAAAGRycy9kb3ducmV2LnhtbESPzQrCMBCE74LvEFbwpqkKItUoKghe&#10;PPhz8bY0a1NsNrWJtb69EQSPw8x8wyxWrS1FQ7UvHCsYDRMQxJnTBecKLufdYAbCB2SNpWNS8CYP&#10;q2W3s8BUuxcfqTmFXEQI+xQVmBCqVEqfGbLoh64ijt7N1RZDlHUudY2vCLelHCfJVFosOC4YrGhr&#10;KLufnlaBrbR9HJzR13sxKTe0v603SaNUv9eu5yACteEf/rX3WsF4MoLvmXgE5PI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VOK/78AAADcAAAADwAAAAAAAAAAAAAAAACh&#10;AgAAZHJzL2Rvd25yZXYueG1sUEsFBgAAAAAEAAQA+QAAAI0DAAAAAA==&#10;" strokeweight="1.5pt"/>
                        <v:shape id="AutoShape 238" o:spid="_x0000_s1065" type="#_x0000_t32" style="position:absolute;left:4310;top:8898;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UiMMAAADcAAAADwAAAGRycy9kb3ducmV2LnhtbESPQWvCQBSE7wX/w/IEb83GCKXErCEK&#10;gpceanvx9si+ZIPZtzG7xvTfu4VCj8PMfMMU5Wx7MdHoO8cK1kkKgrh2uuNWwffX8fUdhA/IGnvH&#10;pOCHPJS7xUuBuXYP/qTpHFoRIexzVGBCGHIpfW3Iok/cQBy9xo0WQ5RjK/WIjwi3vczS9E1a7Dgu&#10;GBzoYKi+nu9WgR20vX04oy/XbtPv6dRU+3RSarWcqy2IQHP4D/+1T1pBtsng90w8AnL3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BFIjDAAAA3AAAAA8AAAAAAAAAAAAA&#10;AAAAoQIAAGRycy9kb3ducmV2LnhtbFBLBQYAAAAABAAEAPkAAACRAwAAAAA=&#10;" strokeweight="1.5pt"/>
                        <v:rect id="Rectangle 239" o:spid="_x0000_s1066" style="position:absolute;left:4563;top:9509;width:1270;height:10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3aBMUA&#10;AADcAAAADwAAAGRycy9kb3ducmV2LnhtbESPQWsCMRSE70L/Q3gFL1KzKki73ayoIHixoFbo8bF5&#10;3SzdvGyTVNd/3wiCx2FmvmGKRW9bcSYfGscKJuMMBHHldMO1gs/j5uUVRIjIGlvHpOBKARbl06DA&#10;XLsL7+l8iLVIEA45KjAxdrmUoTJkMYxdR5y8b+ctxiR9LbXHS4LbVk6zbC4tNpwWDHa0NlT9HP6s&#10;Ajlark9fduf65mOyOv1u37xZaaWGz/3yHUSkPj7C9/ZWK5jOZnA7k46AL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ndoExQAAANwAAAAPAAAAAAAAAAAAAAAAAJgCAABkcnMv&#10;ZG93bnJldi54bWxQSwUGAAAAAAQABAD1AAAAigMAAAAA&#10;" strokeweight="1.5pt">
                          <v:shadow color="#868686"/>
                          <v:textbox inset=".5mm,.5mm,.5mm,.5mm">
                            <w:txbxContent>
                              <w:p w14:paraId="218F48F3" w14:textId="77777777" w:rsidR="00FA5DF8" w:rsidRPr="00B65165" w:rsidRDefault="00FA5DF8" w:rsidP="00BD07D6">
                                <w:pPr>
                                  <w:spacing w:before="20" w:after="20"/>
                                  <w:jc w:val="center"/>
                                  <w:rPr>
                                    <w:rFonts w:cs="Times New Roman"/>
                                    <w:b/>
                                  </w:rPr>
                                </w:pPr>
                                <w:r w:rsidRPr="00B65165">
                                  <w:rPr>
                                    <w:rFonts w:cs="Times New Roman"/>
                                    <w:b/>
                                  </w:rPr>
                                  <w:t>Đặc tả yêu cầu hệ thống</w:t>
                                </w:r>
                              </w:p>
                              <w:p w14:paraId="10EE478E" w14:textId="77777777" w:rsidR="00FA5DF8" w:rsidRPr="00B65165" w:rsidRDefault="00FA5DF8" w:rsidP="00BD07D6">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QpZ8IAAADcAAAADwAAAGRycy9kb3ducmV2LnhtbESPT4vCMBTE74LfITzBm6b+YZFqKrog&#10;ePGg68Xbo3k2pc1LbbK1fnsjLOxxmJnfMJttb2vRUetLxwpm0wQEce50yYWC689hsgLhA7LG2jEp&#10;eJGHbTYcbDDV7sln6i6hEBHCPkUFJoQmldLnhiz6qWuIo3d3rcUQZVtI3eIzwm0t50nyJS2WHBcM&#10;NvRtKK8uv1aBbbR9nJzRt6pc1Hs63nf7pFNqPOp3axCB+vAf/msftYL5YgmfM/EIyOw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SQpZ8IAAADcAAAADwAAAAAAAAAAAAAA&#10;AAChAgAAZHJzL2Rvd25yZXYueG1sUEsFBgAAAAAEAAQA+QAAAJADAAAAAA==&#10;" strokeweight="1.5pt"/>
                        <v:rect id="Rectangle 241" o:spid="_x0000_s1068" style="position:absolute;left:4563;top:11062;width:1270;height:1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jn68YA&#10;AADcAAAADwAAAGRycy9kb3ducmV2LnhtbESPT2sCMRTE7wW/Q3hCL+JmtbTYdaOoUPDSQv0DPT42&#10;z83i5mVNUt1++6Yg9DjMzG+YctnbVlzJh8axgkmWgyCunG64VnDYv41nIEJE1tg6JgU/FGC5GDyU&#10;WGh340+67mItEoRDgQpMjF0hZagMWQyZ64iTd3LeYkzS11J7vCW4beU0z1+kxYbTgsGONoaq8+7b&#10;KpCj1eb4Zd9d33xM1sfL9tWbtVbqcdiv5iAi9fE/fG9vtYLp0zP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jn68YAAADcAAAADwAAAAAAAAAAAAAAAACYAgAAZHJz&#10;L2Rvd25yZXYueG1sUEsFBgAAAAAEAAQA9QAAAIsDAAAAAA==&#10;" strokeweight="1.5pt">
                          <v:shadow color="#868686"/>
                          <v:textbox inset=".5mm,.5mm,.5mm,.5mm">
                            <w:txbxContent>
                              <w:p w14:paraId="203BD72F" w14:textId="77777777" w:rsidR="00FA5DF8" w:rsidRPr="00B65165" w:rsidRDefault="00FA5DF8" w:rsidP="00BD07D6">
                                <w:pPr>
                                  <w:spacing w:before="20" w:after="20"/>
                                  <w:jc w:val="center"/>
                                  <w:rPr>
                                    <w:rFonts w:cs="Times New Roman"/>
                                    <w:b/>
                                  </w:rPr>
                                </w:pPr>
                                <w:r w:rsidRPr="00B65165">
                                  <w:rPr>
                                    <w:rFonts w:cs="Times New Roman"/>
                                    <w:b/>
                                  </w:rPr>
                                  <w:t>Tổng hợp đặc tả yêu cầu của hệ thống</w:t>
                                </w:r>
                              </w:p>
                              <w:p w14:paraId="32BAF7EF" w14:textId="77777777" w:rsidR="00FA5DF8" w:rsidRPr="00B65165" w:rsidRDefault="00FA5DF8" w:rsidP="00BD07D6">
                                <w:pPr>
                                  <w:spacing w:before="20" w:after="20"/>
                                  <w:jc w:val="center"/>
                                  <w:rPr>
                                    <w:rFonts w:cs="Times New Roman"/>
                                    <w:b/>
                                  </w:rPr>
                                </w:pPr>
                                <w:r w:rsidRPr="00B65165">
                                  <w:rPr>
                                    <w:rFonts w:cs="Times New Roman"/>
                                    <w:b/>
                                  </w:rPr>
                                  <w:t>3.4.1</w:t>
                                </w:r>
                              </w:p>
                            </w:txbxContent>
                          </v:textbox>
                        </v:rect>
                        <v:rect id="Rectangle 242" o:spid="_x0000_s1069" style="position:absolute;left:4563;top:12694;width:1270;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5nMUA&#10;AADcAAAADwAAAGRycy9kb3ducmV2LnhtbESPQWsCMRSE70L/Q3iFXkSzWpC6blZUKHixUK3g8bF5&#10;bhY3L9sk1fXfN4WCx2FmvmGKZW9bcSUfGscKJuMMBHHldMO1gq/D++gNRIjIGlvHpOBOAZbl06DA&#10;XLsbf9J1H2uRIBxyVGBi7HIpQ2XIYhi7jjh5Z+ctxiR9LbXHW4LbVk6zbCYtNpwWDHa0MVRd9j9W&#10;gRyuNseT3bm++Zisj9/buTdrrdTLc79agIjUx0f4v73VCqavM/g7k46AL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6nmcxQAAANwAAAAPAAAAAAAAAAAAAAAAAJgCAABkcnMv&#10;ZG93bnJldi54bWxQSwUGAAAAAAQABAD1AAAAigMAAAAA&#10;" strokeweight="1.5pt">
                          <v:shadow color="#868686"/>
                          <v:textbox inset=".5mm,.5mm,.5mm,.5mm">
                            <w:txbxContent>
                              <w:p w14:paraId="49C66374" w14:textId="77777777" w:rsidR="00FA5DF8" w:rsidRPr="00B65165" w:rsidRDefault="00FA5DF8" w:rsidP="00BD07D6">
                                <w:pPr>
                                  <w:spacing w:before="20" w:after="20"/>
                                  <w:jc w:val="center"/>
                                  <w:rPr>
                                    <w:rFonts w:cs="Times New Roman"/>
                                    <w:b/>
                                  </w:rPr>
                                </w:pPr>
                                <w:r w:rsidRPr="00B65165">
                                  <w:rPr>
                                    <w:rFonts w:cs="Times New Roman"/>
                                    <w:b/>
                                  </w:rPr>
                                  <w:t>Viết tài liệu  đặc tả yêu cầu</w:t>
                                </w:r>
                              </w:p>
                              <w:p w14:paraId="5AE2303E" w14:textId="77777777" w:rsidR="00FA5DF8" w:rsidRPr="00B65165" w:rsidRDefault="00FA5DF8" w:rsidP="00BD07D6">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a3EMIAAADcAAAADwAAAGRycy9kb3ducmV2LnhtbESPQYvCMBSE74L/ITzBm6YquFJNRRcE&#10;Lx50vXh7NM+mtHmpTbbWf2+EhT0OM/MNs9n2thYdtb50rGA2TUAQ506XXCi4/hwmKxA+IGusHZOC&#10;F3nYZsPBBlPtnnym7hIKESHsU1RgQmhSKX1uyKKfuoY4enfXWgxRtoXULT4j3NZyniRLabHkuGCw&#10;oW9DeXX5tQpso+3j5Iy+VeWi3tPxvtsnnVLjUb9bgwjUh//wX/uoFcwXX/A5E4+Az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fa3EMIAAADcAAAADwAAAAAAAAAAAAAA&#10;AAChAgAAZHJzL2Rvd25yZXYueG1sUEsFBgAAAAAEAAQA+QAAAJADAAAAAA==&#10;" strokeweight="1.5pt"/>
                        <v:shape id="AutoShape 244" o:spid="_x0000_s1071" type="#_x0000_t32" style="position:absolute;left:5134;top:10504;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kjYrwAAADcAAAADwAAAGRycy9kb3ducmV2LnhtbERPuwrCMBTdBf8hXMHNpiqIVKOoILg4&#10;+FjcLs21KTY3tYm1/r0ZBMfDeS/Xna1ES40vHSsYJykI4tzpkgsF18t+NAfhA7LGyjEp+JCH9arf&#10;W2Km3ZtP1J5DIWII+wwVmBDqTEqfG7LoE1cTR+7uGoshwqaQusF3DLeVnKTpTFosOTYYrGlnKH+c&#10;X1aBrbV9Hp3Rt0c5rbZ0uG+2aavUcNBtFiACdeEv/rkPWsFkGtfGM/EIyNU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2GkjYrwAAADcAAAADwAAAAAAAAAAAAAAAAChAgAA&#10;ZHJzL2Rvd25yZXYueG1sUEsFBgAAAAAEAAQA+QAAAIoDAAAAAA==&#10;" strokeweight="1.5pt"/>
                        <v:group id="Group 245" o:spid="_x0000_s1072" style="position:absolute;left:4310;top:10835;width:837;height:2451" coordorigin="3819,11316" coordsize="1328,17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shape id="AutoShape 246" o:spid="_x0000_s1073" type="#_x0000_t32" style="position:absolute;left:3819;top:11322;width:132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MxZMEAAADcAAAADwAAAGRycy9kb3ducmV2LnhtbERPyWrDMBC9F/oPYgq9NXLc0gTXciiF&#10;hlzjBHIdrKnlxBrZlrz076NDocfH2/PdYlsx0eAbxwrWqwQEceV0w7WC8+n7ZQvCB2SNrWNS8Ese&#10;dsXjQ46ZdjMfaSpDLWII+wwVmBC6TEpfGbLoV64jjtyPGyyGCIda6gHnGG5bmSbJu7TYcGww2NGX&#10;oepWjlbB6/nan5LLZn3Z96bf4+gPZb9V6vlp+fwAEWgJ/+I/90ErSN/i/HgmHgFZ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wzFkwQAAANwAAAAPAAAAAAAAAAAAAAAA&#10;AKECAABkcnMvZG93bnJldi54bWxQSwUGAAAAAAQABAD5AAAAjwMAAAAA&#10;" strokeweight="1.5pt"/>
                          <v:shape id="AutoShape 247" o:spid="_x0000_s1074" type="#_x0000_t32" style="position:absolute;left:3819;top:11316;width:0;height:17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X5gsIAAADcAAAADwAAAGRycy9kb3ducmV2LnhtbESPQYvCMBSE74L/ITzBm6bqskg1FRUE&#10;L3tY14u3R/NsSpuX2sRa/71ZEDwOM/MNs970thYdtb50rGA2TUAQ506XXCg4/x0mSxA+IGusHZOC&#10;J3nYZMPBGlPtHvxL3SkUIkLYp6jAhNCkUvrckEU/dQ1x9K6utRiibAupW3xEuK3lPEm+pcWS44LB&#10;hvaG8up0twpso+3txxl9qcpFvaPjdbtLOqXGo367AhGoD5/wu33UCuZfM/g/E4+Az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VX5gsIAAADcAAAADwAAAAAAAAAAAAAA&#10;AAChAgAAZHJzL2Rvd25yZXYueG1sUEsFBgAAAAAEAAQA+QAAAJADAAAAAA==&#10;" strokeweight="1.5pt"/>
                        </v:group>
                      </v:group>
                    </v:group>
                    <v:group id="Group 248" o:spid="_x0000_s1075" style="position:absolute;left:7703;top:4350;width:1765;height:6174" coordorigin="7690,4350" coordsize="1765,61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rect id="Rectangle 249" o:spid="_x0000_s1076" style="position:absolute;left:7690;top:4350;width:1765;height: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upecYA&#10;AADcAAAADwAAAGRycy9kb3ducmV2LnhtbESPT2sCMRTE7wW/Q3hCL+JmtaXYdaOoUPDSQv0DPT42&#10;z83i5mVNUt1++6Yg9DjMzG+YctnbVlzJh8axgkmWgyCunG64VnDYv41nIEJE1tg6JgU/FGC5GDyU&#10;WGh340+67mItEoRDgQpMjF0hZagMWQyZ64iTd3LeYkzS11J7vCW4beU0z1+kxYbTgsGONoaq8+7b&#10;KpCj1eb4Zd9d33xM1sfL9tWbtVbqcdiv5iAi9fE/fG9vtYLp8xP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5upecYAAADcAAAADwAAAAAAAAAAAAAAAACYAgAAZHJz&#10;L2Rvd25yZXYueG1sUEsFBgAAAAAEAAQA9QAAAIsDAAAAAA==&#10;" strokeweight="1.5pt">
                        <v:shadow color="#868686"/>
                        <v:textbox inset=".5mm,.5mm,.5mm,.5mm">
                          <w:txbxContent>
                            <w:p w14:paraId="684E39DF" w14:textId="506B1778" w:rsidR="00FA5DF8" w:rsidRPr="00514AFA" w:rsidRDefault="00FA5DF8" w:rsidP="00514AFA">
                              <w:pPr>
                                <w:autoSpaceDE w:val="0"/>
                                <w:autoSpaceDN w:val="0"/>
                                <w:adjustRightInd w:val="0"/>
                                <w:spacing w:before="20" w:after="20"/>
                                <w:ind w:left="20"/>
                                <w:jc w:val="center"/>
                                <w:rPr>
                                  <w:rFonts w:cs="Times New Roman"/>
                                  <w:b/>
                                  <w:color w:val="000000"/>
                                  <w:spacing w:val="-2"/>
                                </w:rPr>
                              </w:pPr>
                              <w:r w:rsidRPr="00B65165">
                                <w:rPr>
                                  <w:rFonts w:cs="Times New Roman"/>
                                  <w:b/>
                                  <w:color w:val="000000"/>
                                  <w:spacing w:val="-2"/>
                                </w:rPr>
                                <w:t>Xây dựng chương</w:t>
                              </w:r>
                              <w:r>
                                <w:rPr>
                                  <w:rFonts w:cs="Times New Roman"/>
                                  <w:b/>
                                  <w:color w:val="000000"/>
                                  <w:spacing w:val="-2"/>
                                </w:rPr>
                                <w:t xml:space="preserve"> </w:t>
                              </w:r>
                              <w:r w:rsidRPr="00B65165">
                                <w:rPr>
                                  <w:rFonts w:cs="Times New Roman"/>
                                  <w:b/>
                                  <w:color w:val="000000"/>
                                  <w:spacing w:val="-2"/>
                                </w:rPr>
                                <w:t>trình</w:t>
                              </w:r>
                            </w:p>
                            <w:p w14:paraId="1C0F180D" w14:textId="77777777" w:rsidR="00FA5DF8" w:rsidRPr="00B65165" w:rsidRDefault="00FA5DF8" w:rsidP="00514AFA">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v:rect id="Rectangle 251" o:spid="_x0000_s1078" style="position:absolute;left:8185;top:5710;width:1270;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6UlsYA&#10;AADcAAAADwAAAGRycy9kb3ducmV2LnhtbESPT2sCMRTE7wW/Q3hCL+JmlbbYdaOoUPDSQv0DPT42&#10;z83i5mVNUt1++6Yg9DjMzG+YctnbVlzJh8axgkmWgyCunG64VnDYv41nIEJE1tg6JgU/FGC5GDyU&#10;WGh340+67mItEoRDgQpMjF0hZagMWQyZ64iTd3LeYkzS11J7vCW4beU0z1+kxYbTgsGONoaq8+7b&#10;KpCj1eb4Zd9d33xM1sfL9tWbtVbqcdiv5iAi9fE/fG9vtYLp0zP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6UlsYAAADcAAAADwAAAAAAAAAAAAAAAACYAgAAZHJz&#10;L2Rvd25yZXYueG1sUEsFBgAAAAAEAAQA9QAAAIsDAAAAAA==&#10;" strokeweight="1.5pt">
                          <v:shadow color="#868686"/>
                          <v:textbox inset=".5mm,.5mm,.5mm,.5mm">
                            <w:txbxContent>
                              <w:p w14:paraId="0A1A5DC1" w14:textId="77777777" w:rsidR="00FA5DF8" w:rsidRPr="00B65165" w:rsidRDefault="00FA5DF8" w:rsidP="00BD07D6">
                                <w:pPr>
                                  <w:spacing w:before="20" w:after="20"/>
                                  <w:jc w:val="center"/>
                                  <w:rPr>
                                    <w:rFonts w:cs="Times New Roman"/>
                                    <w:b/>
                                  </w:rPr>
                                </w:pPr>
                                <w:r w:rsidRPr="00B65165">
                                  <w:rPr>
                                    <w:rFonts w:cs="Times New Roman"/>
                                    <w:b/>
                                  </w:rPr>
                                  <w:t>Lập trình</w:t>
                                </w:r>
                              </w:p>
                              <w:p w14:paraId="308B5CFA" w14:textId="77777777" w:rsidR="00FA5DF8" w:rsidRPr="00B65165" w:rsidRDefault="00FA5DF8" w:rsidP="00BD07D6">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K4cUA&#10;AADcAAAADwAAAGRycy9kb3ducmV2LnhtbESPQWsCMRSE70L/Q3iFXkSzSpG6blZUKHixUK3g8bF5&#10;bhY3L9sk1fXfN4WCx2FmvmGKZW9bcSUfGscKJuMMBHHldMO1gq/D++gNRIjIGlvHpOBOAZbl06DA&#10;XLsbf9J1H2uRIBxyVGBi7HIpQ2XIYhi7jjh5Z+ctxiR9LbXHW4LbVk6zbCYtNpwWDHa0MVRd9j9W&#10;gRyuNseT3bm++Zisj9/buTdrrdTLc79agIjUx0f4v73VCqavM/g7k46AL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7ArhxQAAANwAAAAPAAAAAAAAAAAAAAAAAJgCAABkcnMv&#10;ZG93bnJldi54bWxQSwUGAAAAAAQABAD1AAAAigMAAAAA&#10;" strokeweight="1.5pt">
                          <v:shadow color="#868686"/>
                          <v:textbox inset=".5mm,.5mm,.5mm,.5mm">
                            <w:txbxContent>
                              <w:p w14:paraId="6D7AAE92" w14:textId="77777777" w:rsidR="00FA5DF8" w:rsidRPr="00B65165" w:rsidRDefault="00FA5DF8" w:rsidP="00BD07D6">
                                <w:pPr>
                                  <w:spacing w:before="20" w:after="20"/>
                                  <w:jc w:val="center"/>
                                  <w:rPr>
                                    <w:rFonts w:cs="Times New Roman"/>
                                    <w:b/>
                                  </w:rPr>
                                </w:pPr>
                                <w:r w:rsidRPr="00B65165">
                                  <w:rPr>
                                    <w:rFonts w:cs="Times New Roman"/>
                                    <w:b/>
                                  </w:rPr>
                                  <w:t>Test đơn vị</w:t>
                                </w:r>
                              </w:p>
                              <w:p w14:paraId="16880962" w14:textId="77777777" w:rsidR="00FA5DF8" w:rsidRPr="00B65165" w:rsidRDefault="00FA5DF8" w:rsidP="00BD07D6">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CvesYA&#10;AADcAAAADwAAAGRycy9kb3ducmV2LnhtbESPT2sCMRTE7wW/Q3hCL+JmldLadaOoUPDSQv0DPT42&#10;z83i5mVNUt1++6Yg9DjMzG+YctnbVlzJh8axgkmWgyCunG64VnDYv41nIEJE1tg6JgU/FGC5GDyU&#10;WGh340+67mItEoRDgQpMjF0hZagMWQyZ64iTd3LeYkzS11J7vCW4beU0z5+lxYbTgsGONoaq8+7b&#10;KpCj1eb4Zd9d33xM1sfL9tWbtVbqcdiv5iAi9fE/fG9vtYLp0wv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CvesYAAADcAAAADwAAAAAAAAAAAAAAAACYAgAAZHJz&#10;L2Rvd25yZXYueG1sUEsFBgAAAAAEAAQA9QAAAIsDAAAAAA==&#10;" strokeweight="1.5pt">
                          <v:shadow color="#868686"/>
                          <v:textbox inset=".5mm,.5mm,.5mm,.5mm">
                            <w:txbxContent>
                              <w:p w14:paraId="7BDCAF1E" w14:textId="77777777" w:rsidR="00FA5DF8" w:rsidRPr="00B65165" w:rsidRDefault="00FA5DF8" w:rsidP="00BD07D6">
                                <w:pPr>
                                  <w:spacing w:before="20" w:after="20"/>
                                  <w:jc w:val="center"/>
                                  <w:rPr>
                                    <w:rFonts w:cs="Times New Roman"/>
                                    <w:b/>
                                  </w:rPr>
                                </w:pPr>
                                <w:r w:rsidRPr="00B65165">
                                  <w:rPr>
                                    <w:rFonts w:cs="Times New Roman"/>
                                    <w:b/>
                                  </w:rPr>
                                  <w:t>Test tích hợp</w:t>
                                </w:r>
                              </w:p>
                              <w:p w14:paraId="5C370CC8" w14:textId="77777777" w:rsidR="00FA5DF8" w:rsidRPr="00B65165" w:rsidRDefault="00FA5DF8" w:rsidP="00BD07D6">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9YsEAAADcAAAADwAAAGRycy9kb3ducmV2LnhtbERPyWrDMBC9F/oPYgq9NXLc0gTXciiF&#10;hlzjBHIdrKnlxBrZlrz076NDocfH2/PdYlsx0eAbxwrWqwQEceV0w7WC8+n7ZQvCB2SNrWNS8Ese&#10;dsXjQ46ZdjMfaSpDLWII+wwVmBC6TEpfGbLoV64jjtyPGyyGCIda6gHnGG5bmSbJu7TYcGww2NGX&#10;oepWjlbB6/nan5LLZn3Z96bf4+gPZb9V6vlp+fwAEWgJ/+I/90ErSN/i2ngmHgFZ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tT1iwQAAANwAAAAPAAAAAAAAAAAAAAAA&#10;AKECAABkcnMvZG93bnJldi54bWxQSwUGAAAAAAQABAD5AAAAjwMAAAAA&#10;" strokeweight="1.5pt"/>
                        <v:shape id="AutoShape 255" o:spid="_x0000_s1082" type="#_x0000_t32" style="position:absolute;left:7932;top:6190;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P1hMMAAADcAAAADwAAAGRycy9kb3ducmV2LnhtbESPT4vCMBTE74LfITxhb5r6h0Vro6gg&#10;eNmD7l68PZpnU9q81CbW7rffCMIeh5n5DZNte1uLjlpfOlYwnSQgiHOnSy4U/Hwfx0sQPiBrrB2T&#10;gl/ysN0MBxmm2j35TN0lFCJC2KeowITQpFL63JBFP3ENcfRurrUYomwLqVt8Rrit5SxJPqXFkuOC&#10;wYYOhvLq8rAKbKPt/csZfa3Keb2n0223TzqlPkb9bg0iUB/+w+/2SSuYLVbwOhOPgN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8j9YTDAAAA3AAAAA8AAAAAAAAAAAAA&#10;AAAAoQIAAGRycy9kb3ducmV2LnhtbFBLBQYAAAAABAAEAPkAAACRAwAAAAA=&#10;" strokeweight="1.5pt"/>
                        <v:shape id="AutoShape 256" o:spid="_x0000_s1083" type="#_x0000_t32" style="position:absolute;left:7932;top:7329;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KxL0AAADcAAAADwAAAGRycy9kb3ducmV2LnhtbERPuwrCMBTdBf8hXMFNUxVFqlFUEFwc&#10;fCxul+baFJub2sRa/94MguPhvJfr1paiodoXjhWMhgkI4szpgnMF18t+MAfhA7LG0jEp+JCH9arb&#10;WWKq3ZtP1JxDLmII+xQVmBCqVEqfGbLoh64ijtzd1RZDhHUudY3vGG5LOU6SmbRYcGwwWNHOUPY4&#10;v6wCW2n7PDqjb49iUm7pcN9sk0apfq/dLEAEasNf/HMftILxNM6PZ+IRkK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vAysS9AAAA3AAAAA8AAAAAAAAAAAAAAAAAoQIA&#10;AGRycy9kb3ducmV2LnhtbFBLBQYAAAAABAAEAPkAAACLAwAAAAA=&#10;" strokeweight="1.5pt"/>
                        <v:shape id="AutoShape 257" o:spid="_x0000_s1084" type="#_x0000_t32" style="position:absolute;left:7932;top:8651;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vX8IAAADcAAAADwAAAGRycy9kb3ducmV2LnhtbESPQYvCMBSE74L/ITzBm6Yqu0g1FRUE&#10;L3tY14u3R/NsSpuX2sRa/71ZEDwOM/MNs970thYdtb50rGA2TUAQ506XXCg4/x0mSxA+IGusHZOC&#10;J3nYZMPBGlPtHvxL3SkUIkLYp6jAhNCkUvrckEU/dQ1x9K6utRiibAupW3xEuK3lPEm+pcWS44LB&#10;hvaG8up0twpso+3txxl9qcpFvaPjdbtLOqXGo367AhGoD5/wu33UCuZfM/g/E4+Az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xvX8IAAADcAAAADwAAAAAAAAAAAAAA&#10;AAChAgAAZHJzL2Rvd25yZXYueG1sUEsFBgAAAAAEAAQA+QAAAJADAAAAAA==&#10;" strokeweight="1.5pt"/>
                        <v:rect id="Rectangle 258" o:spid="_x0000_s1085" style="position:absolute;left:8185;top:9509;width:1270;height:10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6aP8UA&#10;AADcAAAADwAAAGRycy9kb3ducmV2LnhtbESPT2sCMRTE7wW/Q3hCL0WzLlh0NYoKBS8W6h/w+Ng8&#10;N4ublzVJdfvtm0LB4zAzv2Hmy8424k4+1I4VjIYZCOLS6ZorBcfDx2ACIkRkjY1jUvBDAZaL3ssc&#10;C+0e/EX3faxEgnAoUIGJsS2kDKUhi2HoWuLkXZy3GJP0ldQeHwluG5ln2bu0WHNaMNjSxlB53X9b&#10;BfJttTmd7c519edofbptp96stVKv/W41AxGpi8/wf3urFeTjHP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Dpo/xQAAANwAAAAPAAAAAAAAAAAAAAAAAJgCAABkcnMv&#10;ZG93bnJldi54bWxQSwUGAAAAAAQABAD1AAAAigMAAAAA&#10;" strokeweight="1.5pt">
                          <v:shadow color="#868686"/>
                          <v:textbox inset=".5mm,.5mm,.5mm,.5mm">
                            <w:txbxContent>
                              <w:p w14:paraId="46F22A4D" w14:textId="77777777" w:rsidR="00FA5DF8" w:rsidRPr="00B65165" w:rsidRDefault="00FA5DF8" w:rsidP="00BD07D6">
                                <w:pPr>
                                  <w:spacing w:before="20" w:after="20"/>
                                  <w:jc w:val="center"/>
                                  <w:rPr>
                                    <w:rFonts w:cs="Times New Roman"/>
                                    <w:b/>
                                  </w:rPr>
                                </w:pPr>
                                <w:r w:rsidRPr="00B65165">
                                  <w:rPr>
                                    <w:rFonts w:cs="Times New Roman"/>
                                    <w:b/>
                                  </w:rPr>
                                  <w:t>Test hệ thống</w:t>
                                </w:r>
                              </w:p>
                              <w:p w14:paraId="534D970D" w14:textId="77777777" w:rsidR="00FA5DF8" w:rsidRPr="00B65165" w:rsidRDefault="00FA5DF8" w:rsidP="00BD07D6">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JUs8IAAADcAAAADwAAAGRycy9kb3ducmV2LnhtbESPQYvCMBSE74L/ITzBm6YqLlJNRRcE&#10;Lx50vXh7NM+mtHmpTbbWf2+EhT0OM/MNs9n2thYdtb50rGA2TUAQ506XXCi4/hwmKxA+IGusHZOC&#10;F3nYZsPBBlPtnnym7hIKESHsU1RgQmhSKX1uyKKfuoY4enfXWgxRtoXULT4j3NZyniRf0mLJccFg&#10;Q9+G8uryaxXYRtvHyRl9q8pFvafjfbdPOqXGo363BhGoD//hv/ZRK5gvF/A5E4+Az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JUs8IAAADcAAAADwAAAAAAAAAAAAAA&#10;AAChAgAAZHJzL2Rvd25yZXYueG1sUEsFBgAAAAAEAAQA+QAAAJADAAAAAA==&#10;" strokeweight="1.5pt"/>
                      </v:group>
                    </v:group>
                    <v:group id="Group 260" o:spid="_x0000_s1087" style="position:absolute;left:9571;top:4350;width:1725;height:5236" coordorigin="9987,4350" coordsize="1725,52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rect id="Rectangle 261" o:spid="_x0000_s1088" style="position:absolute;left:9987;top:4350;width:1519;height: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cCS8UA&#10;AADcAAAADwAAAGRycy9kb3ducmV2LnhtbESPQWsCMRSE70L/Q3gFL1KzCkq73ayoIHixoFbo8bF5&#10;3SzdvGyTVNd/3wiCx2FmvmGKRW9bcSYfGscKJuMMBHHldMO1gs/j5uUVRIjIGlvHpOBKARbl06DA&#10;XLsL7+l8iLVIEA45KjAxdrmUoTJkMYxdR5y8b+ctxiR9LbXHS4LbVk6zbC4tNpwWDHa0NlT9HP6s&#10;Ajlark9fduf65mOyOv1u37xZaaWGz/3yHUSkPj7C9/ZWK5jOZnA7k46AL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5wJLxQAAANwAAAAPAAAAAAAAAAAAAAAAAJgCAABkcnMv&#10;ZG93bnJldi54bWxQSwUGAAAAAAQABAD1AAAAigMAAAAA&#10;" strokeweight="1.5pt">
                        <v:shadow color="#868686"/>
                        <v:textbox inset=".5mm,.5mm,.5mm,.5mm">
                          <w:txbxContent>
                            <w:p w14:paraId="62A8A7B6" w14:textId="77777777" w:rsidR="00FA5DF8" w:rsidRPr="00B65165" w:rsidRDefault="00FA5DF8" w:rsidP="00BD07D6">
                              <w:pPr>
                                <w:spacing w:before="20" w:after="20"/>
                                <w:jc w:val="center"/>
                                <w:rPr>
                                  <w:rFonts w:cs="Times New Roman"/>
                                  <w:b/>
                                </w:rPr>
                              </w:pPr>
                              <w:r w:rsidRPr="00B65165">
                                <w:rPr>
                                  <w:rFonts w:cs="Times New Roman"/>
                                  <w:b/>
                                  <w:color w:val="000000"/>
                                  <w:spacing w:val="-2"/>
                                </w:rPr>
                                <w:t>Triển khai</w:t>
                              </w:r>
                            </w:p>
                            <w:p w14:paraId="7B36D0B9" w14:textId="77777777" w:rsidR="00FA5DF8" w:rsidRPr="00B65165" w:rsidRDefault="00FA5DF8" w:rsidP="00BD07D6">
                              <w:pPr>
                                <w:spacing w:before="20" w:after="20"/>
                                <w:jc w:val="center"/>
                                <w:rPr>
                                  <w:rFonts w:cs="Times New Roman"/>
                                  <w:b/>
                                </w:rPr>
                              </w:pPr>
                              <w:r w:rsidRPr="00B65165">
                                <w:rPr>
                                  <w:rFonts w:cs="Times New Roman"/>
                                  <w:b/>
                                </w:rPr>
                                <w:t>6.0</w:t>
                              </w:r>
                            </w:p>
                          </w:txbxContent>
                        </v:textbox>
                      </v:rect>
                      <v:group id="Group 262" o:spid="_x0000_s1089" style="position:absolute;left:10189;top:5181;width:1523;height:4405" coordorigin="10189,5181" coordsize="1523,4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rect id="Rectangle 263" o:spid="_x0000_s1090" style="position:absolute;left:10442;top:5470;width:1270;height:13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k5p8YA&#10;AADcAAAADwAAAGRycy9kb3ducmV2LnhtbESPT2sCMRTE7wW/Q3hCL+JmFdradaOoUPDSQv0DPT42&#10;z83i5mVNUt1++6Yg9DjMzG+YctnbVlzJh8axgkmWgyCunG64VnDYv41nIEJE1tg6JgU/FGC5GDyU&#10;WGh340+67mItEoRDgQpMjF0hZagMWQyZ64iTd3LeYkzS11J7vCW4beU0z5+lxYbTgsGONoaq8+7b&#10;KpCj1eb4Zd9d33xM1sfL9tWbtVbqcdiv5iAi9fE/fG9vtYLp0wv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k5p8YAAADcAAAADwAAAAAAAAAAAAAAAACYAgAAZHJz&#10;L2Rvd25yZXYueG1sUEsFBgAAAAAEAAQA9QAAAIsDAAAAAA==&#10;" strokeweight="1.5pt">
                          <v:shadow color="#868686"/>
                          <v:textbox inset=".5mm,.5mm,.5mm,.5mm">
                            <w:txbxContent>
                              <w:p w14:paraId="00F240B9" w14:textId="77777777" w:rsidR="00FA5DF8" w:rsidRPr="00B65165" w:rsidRDefault="00FA5DF8" w:rsidP="00BD07D6">
                                <w:pPr>
                                  <w:spacing w:before="20" w:after="20"/>
                                  <w:jc w:val="center"/>
                                  <w:rPr>
                                    <w:rFonts w:cs="Times New Roman"/>
                                    <w:b/>
                                  </w:rPr>
                                </w:pPr>
                                <w:r w:rsidRPr="00B65165">
                                  <w:rPr>
                                    <w:rFonts w:cs="Times New Roman"/>
                                    <w:b/>
                                  </w:rPr>
                                  <w:t>Bàn giao sản phẩm cho khách hàng</w:t>
                                </w:r>
                              </w:p>
                              <w:p w14:paraId="68A9A1E4" w14:textId="77777777" w:rsidR="00FA5DF8" w:rsidRPr="00B65165" w:rsidRDefault="00FA5DF8" w:rsidP="00BD07D6">
                                <w:pPr>
                                  <w:spacing w:before="20" w:after="20"/>
                                  <w:jc w:val="center"/>
                                  <w:rPr>
                                    <w:rFonts w:cs="Times New Roman"/>
                                    <w:b/>
                                  </w:rPr>
                                </w:pPr>
                                <w:r w:rsidRPr="00B65165">
                                  <w:rPr>
                                    <w:rFonts w:cs="Times New Roman"/>
                                    <w:b/>
                                  </w:rPr>
                                  <w:t>6.1</w:t>
                                </w:r>
                              </w:p>
                            </w:txbxContent>
                          </v:textbox>
                        </v:rect>
                        <v:rect id="Rectangle 264" o:spid="_x0000_s1091" style="position:absolute;left:10442;top:7005;width:1270;height:10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at1cMA&#10;AADcAAAADwAAAGRycy9kb3ducmV2LnhtbERPz2vCMBS+C/sfwhvsIppWULbOKFoQenGgm+Dx0bw1&#10;Zc1Ll0Tb/ffLYbDjx/d7vR1tJ+7kQ+tYQT7PQBDXTrfcKPh4P8yeQYSIrLFzTAp+KMB28zBZY6Hd&#10;wCe6n2MjUgiHAhWYGPtCylAbshjmridO3KfzFmOCvpHa45DCbScXWbaSFltODQZ7Kg3VX+ebVSCn&#10;u/JytUc3tm/5/vJdvXiz10o9PY67VxCRxvgv/nNXWsFimdamM+k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at1cMAAADcAAAADwAAAAAAAAAAAAAAAACYAgAAZHJzL2Rv&#10;d25yZXYueG1sUEsFBgAAAAAEAAQA9QAAAIgDAAAAAA==&#10;" strokeweight="1.5pt">
                          <v:shadow color="#868686"/>
                          <v:textbox inset=".5mm,.5mm,.5mm,.5mm">
                            <w:txbxContent>
                              <w:p w14:paraId="4EB499DF" w14:textId="77777777" w:rsidR="00FA5DF8" w:rsidRPr="00B65165" w:rsidRDefault="00FA5DF8" w:rsidP="00514AFA">
                                <w:pPr>
                                  <w:spacing w:before="20" w:after="20"/>
                                  <w:jc w:val="left"/>
                                  <w:rPr>
                                    <w:rFonts w:cs="Times New Roman"/>
                                    <w:b/>
                                  </w:rPr>
                                </w:pPr>
                                <w:r w:rsidRPr="00B65165">
                                  <w:rPr>
                                    <w:rFonts w:cs="Times New Roman"/>
                                    <w:b/>
                                  </w:rPr>
                                  <w:t>Lập biên bản bàn giao</w:t>
                                </w:r>
                              </w:p>
                              <w:p w14:paraId="017FD07D" w14:textId="77777777" w:rsidR="00FA5DF8" w:rsidRPr="00B65165" w:rsidRDefault="00FA5DF8" w:rsidP="00514AFA">
                                <w:pPr>
                                  <w:spacing w:before="20" w:after="20"/>
                                  <w:jc w:val="center"/>
                                  <w:rPr>
                                    <w:rFonts w:cs="Times New Roman"/>
                                    <w:b/>
                                  </w:rPr>
                                </w:pPr>
                                <w:r w:rsidRPr="00B65165">
                                  <w:rPr>
                                    <w:rFonts w:cs="Times New Roman"/>
                                    <w:b/>
                                  </w:rPr>
                                  <w:t>6.2</w:t>
                                </w:r>
                              </w:p>
                            </w:txbxContent>
                          </v:textbox>
                        </v:rect>
                        <v:rect id="Rectangle 265" o:spid="_x0000_s1092" style="position:absolute;left:10442;top:8261;width:1270;height:1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oITsQA&#10;AADcAAAADwAAAGRycy9kb3ducmV2LnhtbESPQWsCMRSE70L/Q3gFL1KzCkp3axQVCl4U1Ao9Pjav&#10;m6Wbl22S6vrvjSB4HGbmG2a26GwjzuRD7VjBaJiBIC6drrlS8HX8fHsHESKyxsYxKbhSgMX8pTfD&#10;QrsL7+l8iJVIEA4FKjAxtoWUoTRkMQxdS5y8H+ctxiR9JbXHS4LbRo6zbCot1pwWDLa0NlT+Hv6t&#10;AjlYrk/fduu6ejdanf42uTcrrVT/tVt+gIjUxWf40d5oBeNJDvcz6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qCE7EAAAA3AAAAA8AAAAAAAAAAAAAAAAAmAIAAGRycy9k&#10;b3ducmV2LnhtbFBLBQYAAAAABAAEAPUAAACJAwAAAAA=&#10;" strokeweight="1.5pt">
                          <v:shadow color="#868686"/>
                          <v:textbox inset=".5mm,.5mm,.5mm,.5mm">
                            <w:txbxContent>
                              <w:p w14:paraId="5A50D6B4" w14:textId="2A294472" w:rsidR="00FA5DF8" w:rsidRPr="00B65165" w:rsidRDefault="00FA5DF8" w:rsidP="00514AFA">
                                <w:pPr>
                                  <w:spacing w:before="20" w:after="20"/>
                                  <w:jc w:val="left"/>
                                  <w:rPr>
                                    <w:rFonts w:cs="Times New Roman"/>
                                    <w:b/>
                                  </w:rPr>
                                </w:pPr>
                                <w:r w:rsidRPr="00B65165">
                                  <w:rPr>
                                    <w:rFonts w:cs="Times New Roman"/>
                                    <w:b/>
                                  </w:rPr>
                                  <w:t>Lập biên bản thanh lý hợ</w:t>
                                </w:r>
                                <w:r>
                                  <w:rPr>
                                    <w:rFonts w:cs="Times New Roman"/>
                                    <w:b/>
                                  </w:rPr>
                                  <w:t xml:space="preserve">p </w:t>
                                </w:r>
                                <w:r w:rsidRPr="00B65165">
                                  <w:rPr>
                                    <w:rFonts w:cs="Times New Roman"/>
                                    <w:b/>
                                  </w:rPr>
                                  <w:t>đồng</w:t>
                                </w:r>
                              </w:p>
                              <w:p w14:paraId="6A49AF03" w14:textId="77777777" w:rsidR="00FA5DF8" w:rsidRPr="00B65165" w:rsidRDefault="00FA5DF8" w:rsidP="00BD07D6">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ZtBMAAAADcAAAADwAAAGRycy9kb3ducmV2LnhtbERPz2vCMBS+D/wfwhN2W1MddKUaZQiK&#10;17WC10fzbOqal7aJWv97cxjs+PH9Xm8n24k7jb51rGCRpCCIa6dbbhScqv1HDsIHZI2dY1LwJA/b&#10;zextjYV2D/6hexkaEUPYF6jAhNAXUvrakEWfuJ44chc3WgwRjo3UIz5iuO3kMk0zabHl2GCwp52h&#10;+re8WQWfp+tQpeevxfkwmOGAN38sh1yp9/n0vQIRaAr/4j/3UStYZnF+PBOPgNy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2bQTAAAAA3AAAAA8AAAAAAAAAAAAAAAAA&#10;oQIAAGRycy9kb3ducmV2LnhtbFBLBQYAAAAABAAEAPkAAACOAwAAAAA=&#10;" strokeweight="1.5pt"/>
                        <v:shape id="AutoShape 267" o:spid="_x0000_s1094" type="#_x0000_t32" style="position:absolute;left:10189;top:6196;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Cl4r8AAADcAAAADwAAAGRycy9kb3ducmV2LnhtbESPzQrCMBCE74LvEFbwpqkKItUoKghe&#10;PPhz8bY0a1NsNrWJtb69EQSPw8x8wyxWrS1FQ7UvHCsYDRMQxJnTBecKLufdYAbCB2SNpWNS8CYP&#10;q2W3s8BUuxcfqTmFXEQI+xQVmBCqVEqfGbLoh64ijt7N1RZDlHUudY2vCLelHCfJVFosOC4YrGhr&#10;KLufnlaBrbR9HJzR13sxKTe0v603SaNUv9eu5yACteEf/rX3WsF4OoLvmXgE5PI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uCl4r8AAADcAAAADwAAAAAAAAAAAAAAAACh&#10;AgAAZHJzL2Rvd25yZXYueG1sUEsFBgAAAAAEAAQA+QAAAI0DAAAAAA==&#10;" strokeweight="1.5pt"/>
                        <v:shape id="AutoShape 268" o:spid="_x0000_s1095" type="#_x0000_t32" style="position:absolute;left:10189;top:7491;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7lcMAAADcAAAADwAAAGRycy9kb3ducmV2LnhtbESPQWuDQBSE74X+h+UVcqtrDYRiXMUU&#10;Crn00LSX3B7u0xXdt8bdGvvvu4FAj8PMfMMU1WpHsdDse8cKXpIUBHHjdM+dgu+v9+dXED4gaxwd&#10;k4Jf8lCVjw8F5tpd+ZOWU+hEhLDPUYEJYcql9I0hiz5xE3H0WjdbDFHOndQzXiPcjjJL05202HNc&#10;MDjRm6FmOP1YBXbS9vLhjD4P/XY80LGtD+mi1OZprfcgAq3hP3xvH7WCbJfB7Uw8ArL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yO5XDAAAA3AAAAA8AAAAAAAAAAAAA&#10;AAAAoQIAAGRycy9kb3ducmV2LnhtbFBLBQYAAAAABAAEAPkAAACRAwAAAAA=&#10;" strokeweight="1.5pt"/>
                        <v:shape id="AutoShape 269" o:spid="_x0000_s1096" type="#_x0000_t32" style="position:absolute;left:10189;top:8748;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6eDr8AAADcAAAADwAAAGRycy9kb3ducmV2LnhtbESPzQrCMBCE74LvEFbwpqkKItUoKghe&#10;PPhz8bY0a1NsNrWJtb69EQSPw8x8wyxWrS1FQ7UvHCsYDRMQxJnTBecKLufdYAbCB2SNpWNS8CYP&#10;q2W3s8BUuxcfqTmFXEQI+xQVmBCqVEqfGbLoh64ijt7N1RZDlHUudY2vCLelHCfJVFosOC4YrGhr&#10;KLufnlaBrbR9HJzR13sxKTe0v603SaNUv9eu5yACteEf/rX3WsF4OoHvmXgE5PI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X6eDr8AAADcAAAADwAAAAAAAAAAAAAAAACh&#10;AgAAZHJzL2Rvd25yZXYueG1sUEsFBgAAAAAEAAQA+QAAAI0DAAAAAA==&#10;" strokeweight="1.5pt"/>
                      </v:group>
                    </v:group>
                    <v:shape id="AutoShape 270" o:spid="_x0000_s1097" type="#_x0000_t32" style="position:absolute;left:3319;top:3757;width:0;height:5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cGesQAAADcAAAADwAAAGRycy9kb3ducmV2LnhtbESPzWrDMBCE74W+g9hAb7Ucp4TiRglx&#10;IZBLDvm55LZYG0vEWrmW6rhvHwUKOQ4z8w2zWI2uFQP1wXpWMM1yEMS115YbBafj5v0TRIjIGlvP&#10;pOCPAqyWry8LLLW/8Z6GQ2xEgnAoUYGJsSulDLUhhyHzHXHyLr53GJPsG6l7vCW4a2WR53Pp0HJa&#10;MNjRt6H6evh1Clyn3c/OG32+2llb0fayrvJBqbfJuP4CEWmMz/B/e6sVFPMPeJxJR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lwZ6xAAAANwAAAAPAAAAAAAAAAAA&#10;AAAAAKECAABkcnMvZG93bnJldi54bWxQSwUGAAAAAAQABAD5AAAAkgMAAAAA&#10;" strokeweight="1.5pt"/>
                    <v:shape id="AutoShape 271" o:spid="_x0000_s1098" type="#_x0000_t32" style="position:absolute;left:4999;top:3757;width:0;height:5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uj4cQAAADcAAAADwAAAGRycy9kb3ducmV2LnhtbESPzWrDMBCE74W+g9hAb7Uch4biRglx&#10;IZBLDvm55LZYG0vEWrmW6rhvHwUKOQ4z8w2zWI2uFQP1wXpWMM1yEMS115YbBafj5v0TRIjIGlvP&#10;pOCPAqyWry8LLLW/8Z6GQ2xEgnAoUYGJsSulDLUhhyHzHXHyLr53GJPsG6l7vCW4a2WR53Pp0HJa&#10;MNjRt6H6evh1Clyn3c/OG32+2llb0fayrvJBqbfJuP4CEWmMz/B/e6sVFPMPeJxJR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26PhxAAAANwAAAAPAAAAAAAAAAAA&#10;AAAAAKECAABkcnMvZG93bnJldi54bWxQSwUGAAAAAAQABAD5AAAAkgMAAAAA&#10;" strokeweight="1.5pt"/>
                    <v:shape id="AutoShape 272" o:spid="_x0000_s1099" type="#_x0000_t32" style="position:absolute;left:6837;top:3770;width:0;height:5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k9lsMAAADcAAAADwAAAGRycy9kb3ducmV2LnhtbESPQWvCQBSE7wX/w/IKvZlNLQSJWUMU&#10;BC89VL14e2RfssHs25hdY/rvu4VCj8PMfMMU5Wx7MdHoO8cK3pMUBHHtdMetgsv5sFyD8AFZY++Y&#10;FHyTh3K7eCkw1+7JXzSdQisihH2OCkwIQy6lrw1Z9IkbiKPXuNFiiHJspR7xGeG2l6s0zaTFjuOC&#10;wYH2hurb6WEV2EHb+6cz+nrrPvodHZtql05Kvb3O1QZEoDn8h//aR61glWXweyYeAb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JPZbDAAAA3AAAAA8AAAAAAAAAAAAA&#10;AAAAoQIAAGRycy9kb3ducmV2LnhtbFBLBQYAAAAABAAEAPkAAACRAwAAAAA=&#10;" strokeweight="1.5pt"/>
                    <v:shape id="AutoShape 273" o:spid="_x0000_s1100" type="#_x0000_t32" style="position:absolute;left:8648;top:3770;width:0;height:5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WYDcIAAADcAAAADwAAAGRycy9kb3ducmV2LnhtbESPQYvCMBSE74L/ITxhb5qqoFJNRQXB&#10;iwd1L3t7NM+mtHmpTazdf2+EhT0OM/MNs9n2thYdtb50rGA6SUAQ506XXCj4vh3HKxA+IGusHZOC&#10;X/KwzYaDDabavfhC3TUUIkLYp6jAhNCkUvrckEU/cQ1x9O6utRiibAupW3xFuK3lLEkW0mLJccFg&#10;QwdDeXV9WgW20fZxdkb/VOW83tPpvtsnnVJfo363BhGoD//hv/ZJK5gtlvA5E4+Az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kWYDcIAAADcAAAADwAAAAAAAAAAAAAA&#10;AAChAgAAZHJzL2Rvd25yZXYueG1sUEsFBgAAAAAEAAQA+QAAAJADAAAAAA==&#10;" strokeweight="1.5pt"/>
                    <v:group id="Group 274" o:spid="_x0000_s1101" style="position:absolute;left:5991;top:4350;width:1738;height:9474" coordorigin="5991,4350" coordsize="1738,94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rect id="Rectangle 275" o:spid="_x0000_s1102" style="position:absolute;left:5991;top:4350;width:1610;height: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bC88UA&#10;AADcAAAADwAAAGRycy9kb3ducmV2LnhtbESPQWvCQBSE7wX/w/IKXopuzCHU1FVUKHix0LSCx0f2&#10;NRuafRt3tyb+e7dQ6HGYmW+Y1Wa0nbiSD61jBYt5BoK4drrlRsHnx+vsGUSIyBo7x6TgRgE268nD&#10;CkvtBn6naxUbkSAcSlRgYuxLKUNtyGKYu544eV/OW4xJ+kZqj0OC207mWVZIiy2nBYM97Q3V39WP&#10;VSCftvvT2R7d2L4tdqfLYenNTis1fRy3LyAijfE//Nc+aAV5sYTfM+k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xsLzxQAAANwAAAAPAAAAAAAAAAAAAAAAAJgCAABkcnMv&#10;ZG93bnJldi54bWxQSwUGAAAAAAQABAD1AAAAigMAAAAA&#10;" strokeweight="1.5pt">
                        <v:shadow color="#868686"/>
                        <v:textbox inset=".5mm,.5mm,.5mm,.5mm">
                          <w:txbxContent>
                            <w:p w14:paraId="27CBF2BD" w14:textId="77777777" w:rsidR="00FA5DF8" w:rsidRPr="00B65165" w:rsidRDefault="00FA5DF8" w:rsidP="00BD07D6">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562BFEAC" w14:textId="77777777" w:rsidR="00FA5DF8" w:rsidRPr="00B65165" w:rsidRDefault="00FA5DF8" w:rsidP="00BD07D6">
                              <w:pPr>
                                <w:spacing w:before="20" w:after="20"/>
                                <w:contextualSpacing/>
                                <w:jc w:val="center"/>
                                <w:rPr>
                                  <w:rFonts w:cs="Times New Roman"/>
                                  <w:b/>
                                </w:rPr>
                              </w:pPr>
                              <w:r w:rsidRPr="00B65165">
                                <w:rPr>
                                  <w:rFonts w:cs="Times New Roman"/>
                                  <w:b/>
                                </w:rPr>
                                <w:t>4.0</w:t>
                              </w:r>
                            </w:p>
                          </w:txbxContent>
                        </v:textbox>
                      </v:rect>
                      <v:group id="Group 276" o:spid="_x0000_s1103" style="position:absolute;left:6180;top:5175;width:1549;height:8649" coordorigin="6141,5175" coordsize="1549,86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rect id="Rectangle 277" o:spid="_x0000_s1104" style="position:absolute;left:6420;top:5470;width:1270;height:11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lYKMQA&#10;AADcAAAADwAAAGRycy9kb3ducmV2LnhtbESPQWsCMRSE74L/ITyhF9Hseqh1NYoKBS8taBU8PjbP&#10;zeLmZU1S3f77plDwOMzMN8xi1dlG3MmH2rGCfJyBIC6drrlScPx6H72BCBFZY+OYFPxQgNWy31tg&#10;od2D93Q/xEokCIcCFZgY20LKUBqyGMauJU7exXmLMUlfSe3xkeC2kZMse5UWa04LBlvaGiqvh2+r&#10;QA7X29PZfriu/sw3p9tu5s1GK/Uy6NZzEJG6+Az/t3dawWSaw9+Zd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pWCjEAAAA3AAAAA8AAAAAAAAAAAAAAAAAmAIAAGRycy9k&#10;b3ducmV2LnhtbFBLBQYAAAAABAAEAPUAAACJAwAAAAA=&#10;" strokeweight="1.5pt">
                          <v:shadow color="#868686"/>
                          <v:textbox inset=".5mm,.5mm,.5mm,.5mm">
                            <w:txbxContent>
                              <w:p w14:paraId="70D5E74B" w14:textId="77777777" w:rsidR="00FA5DF8" w:rsidRPr="00B65165" w:rsidRDefault="00FA5DF8" w:rsidP="00BD07D6">
                                <w:pPr>
                                  <w:spacing w:before="20" w:after="20"/>
                                  <w:jc w:val="center"/>
                                  <w:rPr>
                                    <w:rFonts w:cs="Times New Roman"/>
                                    <w:b/>
                                  </w:rPr>
                                </w:pPr>
                                <w:r w:rsidRPr="00B65165">
                                  <w:rPr>
                                    <w:rFonts w:cs="Times New Roman"/>
                                    <w:b/>
                                  </w:rPr>
                                  <w:t>Thiết kế tổng thể hệ thống</w:t>
                                </w:r>
                              </w:p>
                              <w:p w14:paraId="59172E24" w14:textId="77777777" w:rsidR="00FA5DF8" w:rsidRPr="00B65165" w:rsidRDefault="00FA5DF8" w:rsidP="00BD07D6">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1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vGX8UA&#10;AADcAAAADwAAAGRycy9kb3ducmV2LnhtbESPT2sCMRTE7wW/Q3hCL0Wz7sHqahQVCl4s1D/g8bF5&#10;bhY3L2uS6vbbN4WCx2FmfsPMl51txJ18qB0rGA0zEMSl0zVXCo6Hj8EERIjIGhvHpOCHAiwXvZc5&#10;Fto9+Ivu+1iJBOFQoAITY1tIGUpDFsPQtcTJuzhvMSbpK6k9PhLcNjLPsrG0WHNaMNjSxlB53X9b&#10;BfJttTmd7c519edofbptp96stVKv/W41AxGpi8/wf3urFeTvOfydS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u8ZfxQAAANwAAAAPAAAAAAAAAAAAAAAAAJgCAABkcnMv&#10;ZG93bnJldi54bWxQSwUGAAAAAAQABAD1AAAAigMAAAAA&#10;" strokeweight="1.5pt">
                          <v:shadow color="#868686"/>
                          <v:textbox inset=".5mm,.5mm,.5mm,.5mm">
                            <w:txbxContent>
                              <w:p w14:paraId="69520BB1" w14:textId="77777777" w:rsidR="00FA5DF8" w:rsidRPr="00B65165" w:rsidRDefault="00FA5DF8" w:rsidP="00BD07D6">
                                <w:pPr>
                                  <w:spacing w:before="20" w:after="20"/>
                                  <w:jc w:val="center"/>
                                  <w:rPr>
                                    <w:rFonts w:cs="Times New Roman"/>
                                    <w:b/>
                                  </w:rPr>
                                </w:pPr>
                                <w:r w:rsidRPr="00B65165">
                                  <w:rPr>
                                    <w:rFonts w:cs="Times New Roman"/>
                                    <w:b/>
                                  </w:rPr>
                                  <w:t>Thiết kế chi tiết dữ liệu</w:t>
                                </w:r>
                              </w:p>
                              <w:p w14:paraId="0B9785BB" w14:textId="77777777" w:rsidR="00FA5DF8" w:rsidRPr="00B65165" w:rsidRDefault="00FA5DF8" w:rsidP="00BD07D6">
                                <w:pPr>
                                  <w:spacing w:before="20" w:after="20"/>
                                  <w:jc w:val="center"/>
                                  <w:rPr>
                                    <w:rFonts w:cs="Times New Roman"/>
                                    <w:b/>
                                  </w:rPr>
                                </w:pPr>
                                <w:r w:rsidRPr="00B65165">
                                  <w:rPr>
                                    <w:rFonts w:cs="Times New Roman"/>
                                    <w:b/>
                                  </w:rPr>
                                  <w:t>4.2</w:t>
                                </w:r>
                              </w:p>
                            </w:txbxContent>
                          </v:textbox>
                        </v:rect>
                        <v:rect id="Rectangle 279" o:spid="_x0000_s1106" style="position:absolute;left:6420;top:8020;width:1270;height:1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djxMYA&#10;AADcAAAADwAAAGRycy9kb3ducmV2LnhtbESPT2sCMRTE7wW/Q3hCL+JmtdDadaOoUPDSQv0DPT42&#10;z83i5mVNUt1++6Yg9DjMzG+YctnbVlzJh8axgkmWgyCunG64VnDYv41nIEJE1tg6JgU/FGC5GDyU&#10;WGh340+67mItEoRDgQpMjF0hZagMWQyZ64iTd3LeYkzS11J7vCW4beU0z5+lxYbTgsGONoaq8+7b&#10;KpCj1eb4Zd9d33xM1sfL9tWbtVbqcdiv5iAi9fE/fG9vtYLpyxP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djxMYAAADcAAAADwAAAAAAAAAAAAAAAACYAgAAZHJz&#10;L2Rvd25yZXYueG1sUEsFBgAAAAAEAAQA9QAAAIsDAAAAAA==&#10;" strokeweight="1.5pt">
                          <v:shadow color="#868686"/>
                          <v:textbox inset=".5mm,.5mm,.5mm,.5mm">
                            <w:txbxContent>
                              <w:p w14:paraId="4EF21726" w14:textId="77777777" w:rsidR="00FA5DF8" w:rsidRPr="00B65165" w:rsidRDefault="00FA5DF8" w:rsidP="00BD07D6">
                                <w:pPr>
                                  <w:spacing w:before="20" w:after="20"/>
                                  <w:jc w:val="center"/>
                                  <w:rPr>
                                    <w:rFonts w:cs="Times New Roman"/>
                                    <w:b/>
                                  </w:rPr>
                                </w:pPr>
                                <w:r w:rsidRPr="00B65165">
                                  <w:rPr>
                                    <w:rFonts w:cs="Times New Roman"/>
                                    <w:b/>
                                  </w:rPr>
                                  <w:t>Thiết kế chi tiết chức năng của hệ thống</w:t>
                                </w:r>
                              </w:p>
                              <w:p w14:paraId="386ED9D5" w14:textId="77777777" w:rsidR="00FA5DF8" w:rsidRPr="00B65165" w:rsidRDefault="00FA5DF8" w:rsidP="00BD07D6">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0;height:48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T92sIAAADcAAAADwAAAGRycy9kb3ducmV2LnhtbESPQYvCMBSE78L+h/AEb5qqi0o1yiIo&#10;XrcKXh/Ns6k2L20TtfvvN4LgcZiZb5jVprOVeFDrS8cKxqMEBHHudMmFgtNxN1yA8AFZY+WYFPyR&#10;h836q7fCVLsn/9IjC4WIEPYpKjAh1KmUPjdk0Y9cTRy9i2sthijbQuoWnxFuKzlJkpm0WHJcMFjT&#10;1lB+y+5WwfR0bY7JeT4+7xvT7PHuD1mzUGrQ736WIAJ14RN+tw9awWT+Da8z8QjI9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pT92sIAAADcAAAADwAAAAAAAAAAAAAA&#10;AAChAgAAZHJzL2Rvd25yZXYueG1sUEsFBgAAAAAEAAQA+QAAAJADAAAAAA==&#10;" strokeweight="1.5pt"/>
                        <v:shape id="AutoShape 281" o:spid="_x0000_s1108" type="#_x0000_t32" style="position:absolute;left:6167;top:6190;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1PMMAAADcAAAADwAAAGRycy9kb3ducmV2LnhtbESPQYvCMBSE74L/ITxhb5qquEptFBUE&#10;L3vQ3Yu3R/NsSpuX2sTa/fcbQdjjMDPfMNm2t7XoqPWlYwXTSQKCOHe65ELBz/dxvALhA7LG2jEp&#10;+CUP281wkGGq3ZPP1F1CISKEfYoKTAhNKqXPDVn0E9cQR+/mWoshyraQusVnhNtazpLkU1osOS4Y&#10;bOhgKK8uD6vANtrev5zR16qc13s63Xb7pFPqY9Tv1iAC9eE//G6ftILZcgGvM/EI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CNTzDAAAA3AAAAA8AAAAAAAAAAAAA&#10;AAAAoQIAAGRycy9kb3ducmV2LnhtbFBLBQYAAAAABAAEAPkAAACRAwAAAAA=&#10;" strokeweight="1.5pt"/>
                        <v:shape id="AutoShape 282" o:spid="_x0000_s1109" type="#_x0000_t32" style="position:absolute;left:6167;top:7329;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rS8IAAADcAAAADwAAAGRycy9kb3ducmV2LnhtbESPQYvCMBSE74L/ITxhb5qqoFJNRQXB&#10;iwd1L3t7NM+mtHmpTazdf2+EhT0OM/MNs9n2thYdtb50rGA6SUAQ506XXCj4vh3HKxA+IGusHZOC&#10;X/KwzYaDDabavfhC3TUUIkLYp6jAhNCkUvrckEU/cQ1x9O6utRiibAupW3xFuK3lLEkW0mLJccFg&#10;QwdDeXV9WgW20fZxdkb/VOW83tPpvtsnnVJfo363BhGoD//hv/ZJK5gtF/A5E4+Az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NCrS8IAAADcAAAADwAAAAAAAAAAAAAA&#10;AAChAgAAZHJzL2Rvd25yZXYueG1sUEsFBgAAAAAEAAQA+QAAAJADAAAAAA==&#10;" strokeweight="1.5pt"/>
                        <v:shape id="AutoShape 283" o:spid="_x0000_s1110" type="#_x0000_t32" style="position:absolute;left:6167;top:8651;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wO0MQAAADcAAAADwAAAGRycy9kb3ducmV2LnhtbESPzWrDMBCE74W+g9hAb7UcB5riRglx&#10;IZBLDvm55LZYG0vEWrmW6rhvHwUKOQ4z8w2zWI2uFQP1wXpWMM1yEMS115YbBafj5v0TRIjIGlvP&#10;pOCPAqyWry8LLLW/8Z6GQ2xEgnAoUYGJsSulDLUhhyHzHXHyLr53GJPsG6l7vCW4a2WR5x/SoeW0&#10;YLCjb0P19fDrFLhOu5+dN/p8tbO2ou1lXeWDUm+Tcf0FItIYn+H/9lYrKOZzeJxJR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A7QxAAAANwAAAAPAAAAAAAAAAAA&#10;AAAAAKECAABkcnMvZG93bnJldi54bWxQSwUGAAAAAAQABAD5AAAAkgMAAAAA&#10;" strokeweight="1.5pt"/>
                        <v:rect id="Rectangle 284" o:spid="_x0000_s1111" style="position:absolute;left:6420;top:9744;width:1270;height:10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PxtcMA&#10;AADcAAAADwAAAGRycy9kb3ducmV2LnhtbERPz2vCMBS+C/sfwhvsIprWg26dUbQg9OJAN8Hjo3lr&#10;ypqXLom2+++Xw2DHj+/3ejvaTtzJh9axgnyegSCunW65UfDxfpg9gwgRWWPnmBT8UIDt5mGyxkK7&#10;gU90P8dGpBAOBSowMfaFlKE2ZDHMXU+cuE/nLcYEfSO1xyGF204usmwpLbacGgz2VBqqv843q0BO&#10;d+Xlao9ubN/y/eW7evFmr5V6ehx3ryAijfFf/OeutILFKq1NZ9IR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PxtcMAAADcAAAADwAAAAAAAAAAAAAAAACYAgAAZHJzL2Rv&#10;d25yZXYueG1sUEsFBgAAAAAEAAQA9QAAAIgDAAAAAA==&#10;" strokeweight="1.5pt">
                          <v:shadow color="#868686"/>
                          <v:textbox inset=".5mm,.5mm,.5mm,.5mm">
                            <w:txbxContent>
                              <w:p w14:paraId="0FA78FBB" w14:textId="77777777" w:rsidR="00FA5DF8" w:rsidRPr="00B65165" w:rsidRDefault="00FA5DF8" w:rsidP="00BD07D6">
                                <w:pPr>
                                  <w:spacing w:before="20" w:after="20"/>
                                  <w:jc w:val="center"/>
                                  <w:rPr>
                                    <w:rFonts w:cs="Times New Roman"/>
                                    <w:b/>
                                  </w:rPr>
                                </w:pPr>
                                <w:r w:rsidRPr="00B65165">
                                  <w:rPr>
                                    <w:rFonts w:cs="Times New Roman"/>
                                    <w:b/>
                                  </w:rPr>
                                  <w:t xml:space="preserve">Đặc tả </w:t>
                                </w:r>
                              </w:p>
                              <w:p w14:paraId="2A41BA1F" w14:textId="77777777" w:rsidR="00FA5DF8" w:rsidRPr="00B65165" w:rsidRDefault="00FA5DF8" w:rsidP="00BD07D6">
                                <w:pPr>
                                  <w:spacing w:before="20" w:after="20"/>
                                  <w:jc w:val="center"/>
                                  <w:rPr>
                                    <w:rFonts w:cs="Times New Roman"/>
                                    <w:b/>
                                  </w:rPr>
                                </w:pPr>
                                <w:r w:rsidRPr="00B65165">
                                  <w:rPr>
                                    <w:rFonts w:cs="Times New Roman"/>
                                    <w:b/>
                                  </w:rPr>
                                  <w:t>thiết kế</w:t>
                                </w:r>
                              </w:p>
                              <w:p w14:paraId="368E1227" w14:textId="77777777" w:rsidR="00FA5DF8" w:rsidRPr="00B65165" w:rsidRDefault="00FA5DF8" w:rsidP="00BD07D6">
                                <w:pPr>
                                  <w:spacing w:before="20" w:after="20"/>
                                  <w:jc w:val="center"/>
                                  <w:rPr>
                                    <w:rFonts w:cs="Times New Roman"/>
                                    <w:b/>
                                  </w:rPr>
                                </w:pPr>
                                <w:r w:rsidRPr="00B65165">
                                  <w:rPr>
                                    <w:rFonts w:cs="Times New Roman"/>
                                    <w:b/>
                                  </w:rPr>
                                  <w:t>4.4</w:t>
                                </w:r>
                              </w:p>
                            </w:txbxContent>
                          </v:textbox>
                        </v:rect>
                        <v:shape id="AutoShape 285" o:spid="_x0000_s1112" type="#_x0000_t32" style="position:absolute;left:6167;top:10038;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8/OcMAAADcAAAADwAAAGRycy9kb3ducmV2LnhtbESPQYvCMBSE74L/ITxhb5qq4GptFBUE&#10;L3vQ3Yu3R/NsSpuX2sTa/fcbQdjjMDPfMNm2t7XoqPWlYwXTSQKCOHe65ELBz/dxvAThA7LG2jEp&#10;+CUP281wkGGq3ZPP1F1CISKEfYoKTAhNKqXPDVn0E9cQR+/mWoshyraQusVnhNtazpJkIS2WHBcM&#10;NnQwlFeXh1VgG23vX87oa1XO6z2dbrt90in1Mep3axCB+vAffrdPWsHscwWvM/EI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PPznDAAAA3AAAAA8AAAAAAAAAAAAA&#10;AAAAoQIAAGRycy9kb3ducmV2LnhtbFBLBQYAAAAABAAEAPkAAACRAwAAAAA=&#10;" strokeweight="1.5pt"/>
                        <v:rect id="Rectangle 286" o:spid="_x0000_s1113" style="position:absolute;left:6420;top:11377;width:1270;height:1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CNlMEA&#10;AADcAAAADwAAAGRycy9kb3ducmV2LnhtbERPy4rCMBTdC/MP4Q64EU11IU41igoDbkbwUZjlpbk2&#10;xeamk0Tt/L1ZCC4P571YdbYRd/KhdqxgPMpAEJdO11wpOJ++hzMQISJrbByTgn8KsFp+9BaYa/fg&#10;A92PsRIphEOOCkyMbS5lKA1ZDCPXEifu4rzFmKCvpPb4SOG2kZMsm0qLNacGgy1tDZXX480qkIP1&#10;tvi1P66r9+NN8bf78majlep/dus5iEhdfItf7p1WMJml+elMOg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wjZTBAAAA3AAAAA8AAAAAAAAAAAAAAAAAmAIAAGRycy9kb3du&#10;cmV2LnhtbFBLBQYAAAAABAAEAPUAAACGAwAAAAA=&#10;" strokeweight="1.5pt">
                          <v:shadow color="#868686"/>
                          <v:textbox inset=".5mm,.5mm,.5mm,.5mm">
                            <w:txbxContent>
                              <w:p w14:paraId="035B2250" w14:textId="77777777" w:rsidR="00FA5DF8" w:rsidRPr="00B65165" w:rsidRDefault="00FA5DF8" w:rsidP="00BD07D6">
                                <w:pPr>
                                  <w:spacing w:before="20" w:after="20"/>
                                  <w:jc w:val="center"/>
                                  <w:rPr>
                                    <w:rFonts w:cs="Times New Roman"/>
                                    <w:b/>
                                  </w:rPr>
                                </w:pPr>
                                <w:r w:rsidRPr="00B65165">
                                  <w:rPr>
                                    <w:rFonts w:cs="Times New Roman"/>
                                    <w:b/>
                                  </w:rPr>
                                  <w:t>Tổng hợp mô tả thiết kế</w:t>
                                </w:r>
                              </w:p>
                              <w:p w14:paraId="5A3FF6C2" w14:textId="77777777" w:rsidR="00FA5DF8" w:rsidRPr="00B65165" w:rsidRDefault="00FA5DF8" w:rsidP="00BD07D6">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woD8UA&#10;AADcAAAADwAAAGRycy9kb3ducmV2LnhtbESPT2sCMRTE74LfIbxCL1Kz66HoanZRoeClhfoHenxs&#10;npulm5c1SXX77ZuC4HGYmd8wq2qwnbiSD61jBfk0A0FcO91yo+B4eHuZgwgRWWPnmBT8UoCqHI9W&#10;WGh340+67mMjEoRDgQpMjH0hZagNWQxT1xMn7+y8xZikb6T2eEtw28lZlr1Kiy2nBYM9bQ3V3/sf&#10;q0BO1tvTl313Q/uRb06X3cKbjVbq+WlYL0FEGuIjfG/vtILZPIf/M+kIy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vCgPxQAAANwAAAAPAAAAAAAAAAAAAAAAAJgCAABkcnMv&#10;ZG93bnJldi54bWxQSwUGAAAAAAQABAD1AAAAigMAAAAA&#10;" strokeweight="1.5pt">
                          <v:shadow color="#868686"/>
                          <v:textbox inset=".5mm,.5mm,.5mm,.5mm">
                            <w:txbxContent>
                              <w:p w14:paraId="62EA43F2" w14:textId="77777777" w:rsidR="00FA5DF8" w:rsidRPr="00B65165" w:rsidRDefault="00FA5DF8" w:rsidP="00BD07D6">
                                <w:pPr>
                                  <w:spacing w:before="20" w:after="20"/>
                                  <w:jc w:val="center"/>
                                  <w:rPr>
                                    <w:rFonts w:cs="Times New Roman"/>
                                    <w:b/>
                                  </w:rPr>
                                </w:pPr>
                                <w:r w:rsidRPr="00B65165">
                                  <w:rPr>
                                    <w:rFonts w:cs="Times New Roman"/>
                                    <w:b/>
                                  </w:rPr>
                                  <w:t>Viết tài liệu đặc tả thiết kế</w:t>
                                </w:r>
                              </w:p>
                              <w:p w14:paraId="503D8217" w14:textId="77777777" w:rsidR="00FA5DF8" w:rsidRPr="00B65165" w:rsidRDefault="00FA5DF8" w:rsidP="00BD07D6">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7db8MAAADcAAAADwAAAGRycy9kb3ducmV2LnhtbESPQWuDQBSE74X+h+UVcqtrDZRgXMUU&#10;Crn00LSX3B7u0xXdt8bdGvvvu4FAj8PMfMMU1WpHsdDse8cKXpIUBHHjdM+dgu+v9+cdCB+QNY6O&#10;ScEveajKx4cCc+2u/EnLKXQiQtjnqMCEMOVS+saQRZ+4iTh6rZsthijnTuoZrxFuR5ml6au02HNc&#10;MDjRm6FmOP1YBXbS9vLhjD4P/XY80LGtD+mi1OZprfcgAq3hP3xvH7WCbJfB7Uw8ArL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3W/DAAAA3AAAAA8AAAAAAAAAAAAA&#10;AAAAoQIAAGRycy9kb3ducmV2LnhtbFBLBQYAAAAABAAEAPkAAACRAwAAAAA=&#10;" strokeweight="1.5pt"/>
                        <v:shape id="AutoShape 289" o:spid="_x0000_s1116" type="#_x0000_t32" style="position:absolute;left:6991;top:10759;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J49L8AAADcAAAADwAAAGRycy9kb3ducmV2LnhtbESPzQrCMBCE74LvEFbwpqkKItUoKghe&#10;PPhz8bY0a1NsNrWJtb69EQSPw8x8wyxWrS1FQ7UvHCsYDRMQxJnTBecKLufdYAbCB2SNpWNS8CYP&#10;q2W3s8BUuxcfqTmFXEQI+xQVmBCqVEqfGbLoh64ijt7N1RZDlHUudY2vCLelHCfJVFosOC4YrGhr&#10;KLufnlaBrbR9HJzR13sxKTe0v603SaNUv9eu5yACteEf/rX3WsF4NoHvmXgE5PI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XJ49L8AAADcAAAADwAAAAAAAAAAAAAAAACh&#10;AgAAZHJzL2Rvd25yZXYueG1sUEsFBgAAAAAEAAQA+QAAAI0DAAAAAA==&#10;" strokeweight="1.5pt"/>
                        <v:group id="Group 290" o:spid="_x0000_s1117" style="position:absolute;left:6141;top:11064;width:837;height:2253" coordorigin="3778,11453" coordsize="1328,15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shape id="AutoShape 291" o:spid="_x0000_s1118" type="#_x0000_t32" style="position:absolute;left:3778;top:11462;width:132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0oZsIAAADcAAAADwAAAGRycy9kb3ducmV2LnhtbESPQYvCMBSE78L+h/AWvGmqsm6pRlkE&#10;xetWweujedvUbV7aJmr990YQPA4z8w2zXPe2FlfqfOVYwWScgCAunK64VHA8bEcpCB+QNdaOScGd&#10;PKxXH4MlZtrd+JeueShFhLDPUIEJocmk9IUhi37sGuLo/bnOYoiyK6Xu8BbhtpbTJJlLixXHBYMN&#10;bQwV//nFKpgdz+0hOX1PTrvWtDu8+H3epkoNP/ufBYhAfXiHX+29VjBNv+B5Jh4B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0oZsIAAADcAAAADwAAAAAAAAAAAAAA&#10;AAChAgAAZHJzL2Rvd25yZXYueG1sUEsFBgAAAAAEAAQA+QAAAJADAAAAAA==&#10;" strokeweight="1.5pt"/>
                          <v:shape id="AutoShape 292" o:spid="_x0000_s1119" type="#_x0000_t32" style="position:absolute;left:3819;top:11453;width:38;height:15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2EcEAAADcAAAADwAAAGRycy9kb3ducmV2LnhtbESPQYvCMBSE7wv+h/AEb2uqC1q6RhFh&#10;xatV8Ppo3jbV5qVtotZ/bwTB4zAz3zCLVW9rcaPOV44VTMYJCOLC6YpLBcfD33cKwgdkjbVjUvAg&#10;D6vl4GuBmXZ33tMtD6WIEPYZKjAhNJmUvjBk0Y9dQxy9f9dZDFF2pdQd3iPc1nKaJDNpseK4YLCh&#10;jaHikl+tgp/juT0kp/nktG1Nu8Wr3+VtqtRo2K9/QQTqwyf8bu+0gmk6g9eZeATk8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37YRwQAAANwAAAAPAAAAAAAAAAAAAAAA&#10;AKECAABkcnMvZG93bnJldi54bWxQSwUGAAAAAAQABAD5AAAAjwMAAAAA&#10;" strokeweight="1.5pt"/>
                        </v:group>
                      </v:group>
                    </v:group>
                  </v:group>
                </v:group>
              </v:group>
            </w:pict>
          </mc:Fallback>
        </mc:AlternateContent>
      </w:r>
      <w:r w:rsidR="00B34199">
        <w:t>Work Breakdown Structure</w:t>
      </w:r>
      <w:bookmarkEnd w:id="15"/>
      <w:r w:rsidR="005E102F" w:rsidRPr="00BD07D6">
        <w:rPr>
          <w:i/>
          <w:iCs/>
        </w:rPr>
        <w:br w:type="page"/>
      </w:r>
    </w:p>
    <w:p w14:paraId="7CB60D16" w14:textId="7C752AC3" w:rsidR="002814C8" w:rsidRDefault="002814C8" w:rsidP="00E31DB9">
      <w:pPr>
        <w:pStyle w:val="Heading2"/>
      </w:pPr>
      <w:bookmarkStart w:id="16" w:name="_Toc25660394"/>
      <w:r>
        <w:lastRenderedPageBreak/>
        <w:t>Ước lượng thời gian</w:t>
      </w:r>
      <w:bookmarkEnd w:id="16"/>
    </w:p>
    <w:p w14:paraId="56FDA233" w14:textId="0DF0A04C" w:rsidR="002B7CC5" w:rsidRPr="002B7CC5" w:rsidRDefault="002B7CC5" w:rsidP="00612FB1">
      <w:pPr>
        <w:rPr>
          <w:iCs/>
        </w:rPr>
      </w:pPr>
      <w:r w:rsidRPr="002B7CC5">
        <w:rPr>
          <w:iCs/>
        </w:rPr>
        <w:t>Thời gian dự kiến cần thiết để làm dự án: 22 ngày</w:t>
      </w:r>
    </w:p>
    <w:p w14:paraId="69240D16" w14:textId="77777777" w:rsidR="002B7CC5" w:rsidRPr="002B7CC5" w:rsidRDefault="002B7CC5" w:rsidP="002B7CC5">
      <w:pPr>
        <w:pStyle w:val="ListParagraph"/>
        <w:numPr>
          <w:ilvl w:val="0"/>
          <w:numId w:val="40"/>
        </w:numPr>
        <w:rPr>
          <w:iCs/>
        </w:rPr>
      </w:pPr>
      <w:r w:rsidRPr="002B7CC5">
        <w:rPr>
          <w:iCs/>
        </w:rPr>
        <w:t>Khảo sát, phân tích thiết kế hệ thống: 5 ngày</w:t>
      </w:r>
    </w:p>
    <w:p w14:paraId="2716F1A4" w14:textId="50969F05" w:rsidR="002B7CC5" w:rsidRPr="002B7CC5" w:rsidRDefault="002B7CC5" w:rsidP="002B7CC5">
      <w:pPr>
        <w:pStyle w:val="ListParagraph"/>
        <w:numPr>
          <w:ilvl w:val="0"/>
          <w:numId w:val="40"/>
        </w:numPr>
        <w:rPr>
          <w:iCs/>
        </w:rPr>
      </w:pPr>
      <w:r w:rsidRPr="002B7CC5">
        <w:rPr>
          <w:iCs/>
        </w:rPr>
        <w:t>Lập trình, kiểm thử các phân hệ, bàn giao từng phân hệ cho khách hàng, nhận yêu cầu sửa lỗi của khách hàng và tiến hành sửa lỗi: 16</w:t>
      </w:r>
      <w:r>
        <w:rPr>
          <w:iCs/>
        </w:rPr>
        <w:t xml:space="preserve"> ngày</w:t>
      </w:r>
    </w:p>
    <w:p w14:paraId="1183F23C" w14:textId="11C3FCAB" w:rsidR="002B7CC5" w:rsidRPr="002B7CC5" w:rsidRDefault="002B7CC5" w:rsidP="002B7CC5">
      <w:pPr>
        <w:pStyle w:val="ListParagraph"/>
        <w:numPr>
          <w:ilvl w:val="0"/>
          <w:numId w:val="40"/>
        </w:numPr>
        <w:rPr>
          <w:iCs/>
        </w:rPr>
      </w:pPr>
      <w:r w:rsidRPr="002B7CC5">
        <w:rPr>
          <w:iCs/>
        </w:rPr>
        <w:t>Thanh lý hợp đồng</w:t>
      </w:r>
    </w:p>
    <w:p w14:paraId="33628FB7" w14:textId="77777777" w:rsidR="00D466C7" w:rsidRDefault="002814C8" w:rsidP="00E31DB9">
      <w:pPr>
        <w:pStyle w:val="Heading2"/>
      </w:pPr>
      <w:bookmarkStart w:id="17" w:name="_Toc25660395"/>
      <w:r>
        <w:t>Ước lượng rủi ro</w:t>
      </w:r>
      <w:bookmarkEnd w:id="17"/>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2227"/>
        <w:gridCol w:w="801"/>
        <w:gridCol w:w="1995"/>
        <w:gridCol w:w="11"/>
        <w:gridCol w:w="158"/>
        <w:gridCol w:w="3224"/>
      </w:tblGrid>
      <w:tr w:rsidR="00E03940" w:rsidRPr="002B7CC5" w14:paraId="23F3A106" w14:textId="77777777" w:rsidTr="00E03940">
        <w:trPr>
          <w:trHeight w:val="803"/>
        </w:trPr>
        <w:tc>
          <w:tcPr>
            <w:tcW w:w="2227" w:type="dxa"/>
            <w:shd w:val="clear" w:color="auto" w:fill="C6D9F1" w:themeFill="text2" w:themeFillTint="33"/>
            <w:vAlign w:val="center"/>
          </w:tcPr>
          <w:p w14:paraId="493508DE" w14:textId="77777777" w:rsidR="00E03940" w:rsidRPr="002B7CC5" w:rsidRDefault="00E03940" w:rsidP="00E03940">
            <w:pPr>
              <w:jc w:val="center"/>
              <w:rPr>
                <w:b/>
              </w:rPr>
            </w:pPr>
            <w:r w:rsidRPr="002B7CC5">
              <w:rPr>
                <w:b/>
              </w:rPr>
              <w:t>Mô tả</w:t>
            </w:r>
          </w:p>
        </w:tc>
        <w:tc>
          <w:tcPr>
            <w:tcW w:w="801" w:type="dxa"/>
            <w:shd w:val="clear" w:color="auto" w:fill="C6D9F1" w:themeFill="text2" w:themeFillTint="33"/>
            <w:vAlign w:val="center"/>
          </w:tcPr>
          <w:p w14:paraId="6DABD1E6" w14:textId="77777777" w:rsidR="00E03940" w:rsidRPr="002B7CC5" w:rsidRDefault="00E03940" w:rsidP="00E03940">
            <w:pPr>
              <w:jc w:val="center"/>
              <w:rPr>
                <w:b/>
              </w:rPr>
            </w:pPr>
            <w:r w:rsidRPr="002B7CC5">
              <w:rPr>
                <w:b/>
              </w:rPr>
              <w:t>Xác xuất</w:t>
            </w:r>
          </w:p>
        </w:tc>
        <w:tc>
          <w:tcPr>
            <w:tcW w:w="1995" w:type="dxa"/>
            <w:shd w:val="clear" w:color="auto" w:fill="C6D9F1" w:themeFill="text2" w:themeFillTint="33"/>
            <w:vAlign w:val="center"/>
          </w:tcPr>
          <w:p w14:paraId="73A04C41" w14:textId="77777777" w:rsidR="00E03940" w:rsidRPr="002B7CC5" w:rsidRDefault="00E03940" w:rsidP="00E03940">
            <w:pPr>
              <w:jc w:val="center"/>
              <w:rPr>
                <w:b/>
              </w:rPr>
            </w:pPr>
            <w:r w:rsidRPr="002B7CC5">
              <w:rPr>
                <w:b/>
              </w:rPr>
              <w:t>Ảnh hưởng</w:t>
            </w:r>
          </w:p>
        </w:tc>
        <w:tc>
          <w:tcPr>
            <w:tcW w:w="3393" w:type="dxa"/>
            <w:gridSpan w:val="3"/>
            <w:shd w:val="clear" w:color="auto" w:fill="C6D9F1" w:themeFill="text2" w:themeFillTint="33"/>
            <w:vAlign w:val="center"/>
          </w:tcPr>
          <w:p w14:paraId="679A4270" w14:textId="77777777" w:rsidR="00E03940" w:rsidRPr="002B7CC5" w:rsidRDefault="00E03940" w:rsidP="00E03940">
            <w:pPr>
              <w:jc w:val="center"/>
              <w:rPr>
                <w:b/>
              </w:rPr>
            </w:pPr>
            <w:r w:rsidRPr="002B7CC5">
              <w:rPr>
                <w:b/>
              </w:rPr>
              <w:t>Phản ứng</w:t>
            </w:r>
          </w:p>
        </w:tc>
      </w:tr>
      <w:tr w:rsidR="002B7CC5" w:rsidRPr="002B7CC5" w14:paraId="2EE3EF50" w14:textId="77777777" w:rsidTr="00E03940">
        <w:trPr>
          <w:trHeight w:val="515"/>
        </w:trPr>
        <w:tc>
          <w:tcPr>
            <w:tcW w:w="8416" w:type="dxa"/>
            <w:gridSpan w:val="6"/>
            <w:shd w:val="clear" w:color="auto" w:fill="F2F2F2" w:themeFill="background1" w:themeFillShade="F2"/>
            <w:vAlign w:val="center"/>
          </w:tcPr>
          <w:p w14:paraId="547530F4" w14:textId="77777777" w:rsidR="002B7CC5" w:rsidRPr="002B7CC5" w:rsidRDefault="002B7CC5" w:rsidP="00E03940">
            <w:pPr>
              <w:jc w:val="center"/>
              <w:rPr>
                <w:b/>
              </w:rPr>
            </w:pPr>
            <w:r w:rsidRPr="002B7CC5">
              <w:rPr>
                <w:b/>
              </w:rPr>
              <w:t>Rủi ro về kế hoạch</w:t>
            </w:r>
          </w:p>
        </w:tc>
      </w:tr>
      <w:tr w:rsidR="00E03940" w:rsidRPr="002B7CC5" w14:paraId="5B478FC6" w14:textId="77777777" w:rsidTr="00E03940">
        <w:trPr>
          <w:trHeight w:val="1335"/>
        </w:trPr>
        <w:tc>
          <w:tcPr>
            <w:tcW w:w="2227" w:type="dxa"/>
            <w:vAlign w:val="center"/>
          </w:tcPr>
          <w:p w14:paraId="7D33AE7C" w14:textId="77777777" w:rsidR="00E03940" w:rsidRPr="002B7CC5" w:rsidRDefault="00E03940" w:rsidP="00E03940">
            <w:pPr>
              <w:jc w:val="center"/>
            </w:pPr>
            <w:r w:rsidRPr="002B7CC5">
              <w:t>Phân công công việc trong dự án không hợp lý.</w:t>
            </w:r>
          </w:p>
        </w:tc>
        <w:tc>
          <w:tcPr>
            <w:tcW w:w="801" w:type="dxa"/>
            <w:vAlign w:val="center"/>
          </w:tcPr>
          <w:p w14:paraId="6B66D70D" w14:textId="77777777" w:rsidR="00E03940" w:rsidRPr="002B7CC5" w:rsidRDefault="00E03940" w:rsidP="00E03940">
            <w:pPr>
              <w:jc w:val="center"/>
            </w:pPr>
            <w:r w:rsidRPr="002B7CC5">
              <w:t>5%</w:t>
            </w:r>
          </w:p>
        </w:tc>
        <w:tc>
          <w:tcPr>
            <w:tcW w:w="1995" w:type="dxa"/>
            <w:vAlign w:val="center"/>
          </w:tcPr>
          <w:p w14:paraId="6354FCEA" w14:textId="2F0E42F7" w:rsidR="00E03940" w:rsidRPr="002B7CC5" w:rsidRDefault="00E03940" w:rsidP="00E03940">
            <w:pPr>
              <w:jc w:val="center"/>
            </w:pPr>
            <w:r>
              <w:t>K</w:t>
            </w:r>
            <w:r w:rsidRPr="002B7CC5">
              <w:t>hông thể hoàn thành được theo đúng kế hoạch.</w:t>
            </w:r>
          </w:p>
        </w:tc>
        <w:tc>
          <w:tcPr>
            <w:tcW w:w="3393" w:type="dxa"/>
            <w:gridSpan w:val="3"/>
            <w:vAlign w:val="center"/>
          </w:tcPr>
          <w:p w14:paraId="4E778C20" w14:textId="77777777" w:rsidR="00E03940" w:rsidRPr="002B7CC5" w:rsidRDefault="00E03940" w:rsidP="00E03940">
            <w:pPr>
              <w:jc w:val="center"/>
            </w:pPr>
            <w:r w:rsidRPr="002B7CC5">
              <w:t>Liên tục điều chỉnh kế hoạch để phù hợp với những phát sinh.</w:t>
            </w:r>
          </w:p>
        </w:tc>
      </w:tr>
      <w:tr w:rsidR="00E03940" w:rsidRPr="002B7CC5" w14:paraId="08942443" w14:textId="77777777" w:rsidTr="00E03940">
        <w:trPr>
          <w:trHeight w:val="1160"/>
        </w:trPr>
        <w:tc>
          <w:tcPr>
            <w:tcW w:w="2227" w:type="dxa"/>
            <w:vAlign w:val="center"/>
          </w:tcPr>
          <w:p w14:paraId="63638B33" w14:textId="77777777" w:rsidR="00E03940" w:rsidRPr="002B7CC5" w:rsidRDefault="00E03940" w:rsidP="00E03940">
            <w:pPr>
              <w:jc w:val="center"/>
            </w:pPr>
            <w:r w:rsidRPr="002B7CC5">
              <w:t>Chi phí ước tính không chuẩn</w:t>
            </w:r>
          </w:p>
        </w:tc>
        <w:tc>
          <w:tcPr>
            <w:tcW w:w="801" w:type="dxa"/>
            <w:vAlign w:val="center"/>
          </w:tcPr>
          <w:p w14:paraId="3ABC91A7" w14:textId="77777777" w:rsidR="00E03940" w:rsidRPr="002B7CC5" w:rsidRDefault="00E03940" w:rsidP="00E03940">
            <w:pPr>
              <w:jc w:val="center"/>
            </w:pPr>
            <w:r w:rsidRPr="002B7CC5">
              <w:t>2%</w:t>
            </w:r>
          </w:p>
        </w:tc>
        <w:tc>
          <w:tcPr>
            <w:tcW w:w="1995" w:type="dxa"/>
            <w:vAlign w:val="center"/>
          </w:tcPr>
          <w:p w14:paraId="6F2C9167" w14:textId="77777777" w:rsidR="00E03940" w:rsidRPr="002B7CC5" w:rsidRDefault="00E03940" w:rsidP="00E03940">
            <w:pPr>
              <w:jc w:val="center"/>
            </w:pPr>
            <w:r w:rsidRPr="002B7CC5">
              <w:t>Không đủ kinh phí chi trả cho các hoạt động của dự án.</w:t>
            </w:r>
          </w:p>
        </w:tc>
        <w:tc>
          <w:tcPr>
            <w:tcW w:w="3393" w:type="dxa"/>
            <w:gridSpan w:val="3"/>
            <w:vAlign w:val="center"/>
          </w:tcPr>
          <w:p w14:paraId="1BD2FF2D" w14:textId="512BD7A5" w:rsidR="00E03940" w:rsidRPr="002B7CC5" w:rsidRDefault="00E03940" w:rsidP="00E03940">
            <w:pPr>
              <w:jc w:val="center"/>
            </w:pPr>
            <w:r w:rsidRPr="002B7CC5">
              <w:t>Nâng kinh phí dự trù</w:t>
            </w:r>
          </w:p>
        </w:tc>
      </w:tr>
      <w:tr w:rsidR="00E03940" w:rsidRPr="002B7CC5" w14:paraId="538620AB" w14:textId="77777777" w:rsidTr="00E03940">
        <w:tc>
          <w:tcPr>
            <w:tcW w:w="2227" w:type="dxa"/>
            <w:vAlign w:val="center"/>
          </w:tcPr>
          <w:p w14:paraId="363FD9AF" w14:textId="77777777" w:rsidR="00E03940" w:rsidRPr="002B7CC5" w:rsidRDefault="00E03940" w:rsidP="00E03940">
            <w:pPr>
              <w:jc w:val="center"/>
            </w:pPr>
            <w:r w:rsidRPr="002B7CC5">
              <w:t>Ước lượng thời gian không đúng.</w:t>
            </w:r>
          </w:p>
        </w:tc>
        <w:tc>
          <w:tcPr>
            <w:tcW w:w="801" w:type="dxa"/>
            <w:vAlign w:val="center"/>
          </w:tcPr>
          <w:p w14:paraId="66A8057D" w14:textId="77777777" w:rsidR="00E03940" w:rsidRPr="002B7CC5" w:rsidRDefault="00E03940" w:rsidP="00E03940">
            <w:pPr>
              <w:jc w:val="center"/>
            </w:pPr>
            <w:r w:rsidRPr="002B7CC5">
              <w:t>5%</w:t>
            </w:r>
          </w:p>
        </w:tc>
        <w:tc>
          <w:tcPr>
            <w:tcW w:w="1995" w:type="dxa"/>
            <w:vAlign w:val="center"/>
          </w:tcPr>
          <w:p w14:paraId="56E781F9" w14:textId="77777777" w:rsidR="00E03940" w:rsidRPr="002B7CC5" w:rsidRDefault="00E03940" w:rsidP="00E03940">
            <w:pPr>
              <w:jc w:val="center"/>
            </w:pPr>
            <w:r w:rsidRPr="002B7CC5">
              <w:t>Không hoàn thành được theo đúng kế hoạch.</w:t>
            </w:r>
          </w:p>
        </w:tc>
        <w:tc>
          <w:tcPr>
            <w:tcW w:w="3393" w:type="dxa"/>
            <w:gridSpan w:val="3"/>
            <w:vAlign w:val="center"/>
          </w:tcPr>
          <w:p w14:paraId="0A720713" w14:textId="77777777" w:rsidR="00E03940" w:rsidRPr="002B7CC5" w:rsidRDefault="00E03940" w:rsidP="00E03940">
            <w:pPr>
              <w:jc w:val="center"/>
            </w:pPr>
            <w:r w:rsidRPr="002B7CC5">
              <w:t>Liên tục điều chỉnh kế hoạch phù hợp với những phát sinh.</w:t>
            </w:r>
          </w:p>
        </w:tc>
      </w:tr>
      <w:tr w:rsidR="00E03940" w:rsidRPr="002B7CC5" w14:paraId="2873D492" w14:textId="77777777" w:rsidTr="00E03940">
        <w:tc>
          <w:tcPr>
            <w:tcW w:w="2227" w:type="dxa"/>
            <w:vAlign w:val="center"/>
          </w:tcPr>
          <w:p w14:paraId="76A7CC5C" w14:textId="77777777" w:rsidR="00E03940" w:rsidRPr="002B7CC5" w:rsidRDefault="00E03940" w:rsidP="00E03940">
            <w:pPr>
              <w:jc w:val="center"/>
            </w:pPr>
            <w:r w:rsidRPr="002B7CC5">
              <w:t>Chất lượng sản phẩm chưa đạt yêu cầu của khách hàng</w:t>
            </w:r>
          </w:p>
        </w:tc>
        <w:tc>
          <w:tcPr>
            <w:tcW w:w="801" w:type="dxa"/>
            <w:vAlign w:val="center"/>
          </w:tcPr>
          <w:p w14:paraId="2E86AC10" w14:textId="77777777" w:rsidR="00E03940" w:rsidRPr="002B7CC5" w:rsidRDefault="00E03940" w:rsidP="00E03940">
            <w:pPr>
              <w:jc w:val="center"/>
            </w:pPr>
            <w:r w:rsidRPr="002B7CC5">
              <w:t>5%</w:t>
            </w:r>
          </w:p>
        </w:tc>
        <w:tc>
          <w:tcPr>
            <w:tcW w:w="1995" w:type="dxa"/>
            <w:vAlign w:val="center"/>
          </w:tcPr>
          <w:p w14:paraId="7F839D27" w14:textId="77777777" w:rsidR="00E03940" w:rsidRPr="002B7CC5" w:rsidRDefault="00E03940" w:rsidP="00E03940">
            <w:pPr>
              <w:jc w:val="center"/>
            </w:pPr>
            <w:r w:rsidRPr="002B7CC5">
              <w:t>Ảnh hưởng tới kết quả của dự án.</w:t>
            </w:r>
          </w:p>
        </w:tc>
        <w:tc>
          <w:tcPr>
            <w:tcW w:w="3393" w:type="dxa"/>
            <w:gridSpan w:val="3"/>
            <w:vAlign w:val="center"/>
          </w:tcPr>
          <w:p w14:paraId="7730DBF9" w14:textId="3514D1A8" w:rsidR="00E03940" w:rsidRPr="002B7CC5" w:rsidRDefault="00E03940" w:rsidP="00E03940">
            <w:pPr>
              <w:jc w:val="center"/>
            </w:pPr>
            <w:r w:rsidRPr="002B7CC5">
              <w:t>Tìm phương pháp có thể hướng dẫn các thành viên làm việc có hiệu quả nhất hoặ</w:t>
            </w:r>
            <w:r>
              <w:t>c đưa thê</w:t>
            </w:r>
            <w:r w:rsidRPr="002B7CC5">
              <w:t>m nhân viên có kinh nghiệm và trình độ vào dự án.</w:t>
            </w:r>
          </w:p>
        </w:tc>
      </w:tr>
      <w:tr w:rsidR="002B7CC5" w:rsidRPr="002B7CC5" w14:paraId="1053959F" w14:textId="77777777" w:rsidTr="00E03940">
        <w:trPr>
          <w:trHeight w:val="615"/>
        </w:trPr>
        <w:tc>
          <w:tcPr>
            <w:tcW w:w="8416" w:type="dxa"/>
            <w:gridSpan w:val="6"/>
            <w:shd w:val="clear" w:color="auto" w:fill="F2F2F2" w:themeFill="background1" w:themeFillShade="F2"/>
            <w:vAlign w:val="center"/>
          </w:tcPr>
          <w:p w14:paraId="7EAEBB47" w14:textId="77777777" w:rsidR="002B7CC5" w:rsidRPr="002B7CC5" w:rsidRDefault="002B7CC5" w:rsidP="00E03940">
            <w:pPr>
              <w:jc w:val="center"/>
              <w:rPr>
                <w:b/>
              </w:rPr>
            </w:pPr>
            <w:r w:rsidRPr="002B7CC5">
              <w:rPr>
                <w:b/>
              </w:rPr>
              <w:t>Rủi ro về nội bộ</w:t>
            </w:r>
          </w:p>
        </w:tc>
      </w:tr>
      <w:tr w:rsidR="00E03940" w:rsidRPr="002B7CC5" w14:paraId="11BCEF8F" w14:textId="77777777" w:rsidTr="00E03940">
        <w:trPr>
          <w:trHeight w:val="1514"/>
        </w:trPr>
        <w:tc>
          <w:tcPr>
            <w:tcW w:w="2227" w:type="dxa"/>
            <w:vAlign w:val="center"/>
          </w:tcPr>
          <w:p w14:paraId="719FADC8" w14:textId="77777777" w:rsidR="00E03940" w:rsidRPr="002B7CC5" w:rsidRDefault="00E03940" w:rsidP="00E03940">
            <w:pPr>
              <w:jc w:val="center"/>
            </w:pPr>
            <w:r w:rsidRPr="002B7CC5">
              <w:t>Nhân lực thực hiện dự án bị thiếu so với dự kiến ban đầu.</w:t>
            </w:r>
          </w:p>
        </w:tc>
        <w:tc>
          <w:tcPr>
            <w:tcW w:w="801" w:type="dxa"/>
            <w:vAlign w:val="center"/>
          </w:tcPr>
          <w:p w14:paraId="024249AE" w14:textId="77777777" w:rsidR="00E03940" w:rsidRPr="002B7CC5" w:rsidRDefault="00E03940" w:rsidP="00E03940">
            <w:pPr>
              <w:jc w:val="center"/>
            </w:pPr>
            <w:r w:rsidRPr="002B7CC5">
              <w:t>1%</w:t>
            </w:r>
          </w:p>
        </w:tc>
        <w:tc>
          <w:tcPr>
            <w:tcW w:w="2006" w:type="dxa"/>
            <w:gridSpan w:val="2"/>
            <w:vAlign w:val="center"/>
          </w:tcPr>
          <w:p w14:paraId="44115BCC" w14:textId="77777777" w:rsidR="00E03940" w:rsidRPr="002B7CC5" w:rsidRDefault="00E03940" w:rsidP="00E03940">
            <w:pPr>
              <w:jc w:val="center"/>
            </w:pPr>
            <w:r w:rsidRPr="002B7CC5">
              <w:t>Không hoàn thành được các phần việc theo đúng kế hoạch</w:t>
            </w:r>
          </w:p>
        </w:tc>
        <w:tc>
          <w:tcPr>
            <w:tcW w:w="3382" w:type="dxa"/>
            <w:gridSpan w:val="2"/>
            <w:vAlign w:val="center"/>
          </w:tcPr>
          <w:p w14:paraId="68FB74CE" w14:textId="77777777" w:rsidR="00E03940" w:rsidRPr="002B7CC5" w:rsidRDefault="00E03940" w:rsidP="00E03940">
            <w:pPr>
              <w:jc w:val="center"/>
            </w:pPr>
            <w:r w:rsidRPr="002B7CC5">
              <w:t>Bổ sung nhân lực từ nhóm dự phòng và điều chỉnh hợp lý công việc cho từng người.</w:t>
            </w:r>
          </w:p>
        </w:tc>
      </w:tr>
      <w:tr w:rsidR="00E03940" w:rsidRPr="002B7CC5" w14:paraId="793BE53F" w14:textId="77777777" w:rsidTr="00E03940">
        <w:trPr>
          <w:trHeight w:val="2113"/>
        </w:trPr>
        <w:tc>
          <w:tcPr>
            <w:tcW w:w="2227" w:type="dxa"/>
            <w:vAlign w:val="center"/>
          </w:tcPr>
          <w:p w14:paraId="183F09EF" w14:textId="77777777" w:rsidR="00E03940" w:rsidRPr="002B7CC5" w:rsidRDefault="00E03940" w:rsidP="00E03940">
            <w:pPr>
              <w:jc w:val="center"/>
            </w:pPr>
            <w:r w:rsidRPr="002B7CC5">
              <w:t>Sự phối hợp giữa các cá nhân trong nhóm không tốt.</w:t>
            </w:r>
          </w:p>
        </w:tc>
        <w:tc>
          <w:tcPr>
            <w:tcW w:w="801" w:type="dxa"/>
            <w:vAlign w:val="center"/>
          </w:tcPr>
          <w:p w14:paraId="42C213EC" w14:textId="77777777" w:rsidR="00E03940" w:rsidRPr="002B7CC5" w:rsidRDefault="00E03940" w:rsidP="00E03940">
            <w:pPr>
              <w:jc w:val="center"/>
            </w:pPr>
            <w:r w:rsidRPr="002B7CC5">
              <w:t>1%</w:t>
            </w:r>
          </w:p>
        </w:tc>
        <w:tc>
          <w:tcPr>
            <w:tcW w:w="2006" w:type="dxa"/>
            <w:gridSpan w:val="2"/>
            <w:vAlign w:val="center"/>
          </w:tcPr>
          <w:p w14:paraId="2A8329AA" w14:textId="77777777" w:rsidR="00E03940" w:rsidRPr="002B7CC5" w:rsidRDefault="00E03940" w:rsidP="00E03940">
            <w:pPr>
              <w:jc w:val="center"/>
            </w:pPr>
            <w:r w:rsidRPr="002B7CC5">
              <w:t>Không hoàn thành được theo đúng kế</w:t>
            </w:r>
          </w:p>
          <w:p w14:paraId="04E22BF0" w14:textId="77777777" w:rsidR="00E03940" w:rsidRPr="002B7CC5" w:rsidRDefault="00E03940" w:rsidP="00E03940">
            <w:pPr>
              <w:jc w:val="center"/>
            </w:pPr>
            <w:r w:rsidRPr="002B7CC5">
              <w:t>hoạch dẫn đến vỡ dự án</w:t>
            </w:r>
          </w:p>
        </w:tc>
        <w:tc>
          <w:tcPr>
            <w:tcW w:w="3382" w:type="dxa"/>
            <w:gridSpan w:val="2"/>
            <w:vAlign w:val="center"/>
          </w:tcPr>
          <w:p w14:paraId="73BC4D1B" w14:textId="77777777" w:rsidR="00E03940" w:rsidRPr="002B7CC5" w:rsidRDefault="00E03940" w:rsidP="00E03940">
            <w:pPr>
              <w:jc w:val="center"/>
            </w:pPr>
            <w:r w:rsidRPr="002B7CC5">
              <w:t>-  Họp và trao đổi định kỳ giữa các thành viên trong nhóm.</w:t>
            </w:r>
          </w:p>
          <w:p w14:paraId="4F89EC52" w14:textId="77777777" w:rsidR="00E03940" w:rsidRPr="002B7CC5" w:rsidRDefault="00E03940" w:rsidP="00E03940">
            <w:pPr>
              <w:jc w:val="center"/>
            </w:pPr>
            <w:r w:rsidRPr="002B7CC5">
              <w:t>- Người quản lý dự án phải có sự điều chỉnh nhất định đối với từng giai đoạn phát triển dự án.</w:t>
            </w:r>
          </w:p>
        </w:tc>
      </w:tr>
      <w:tr w:rsidR="002B7CC5" w:rsidRPr="002B7CC5" w14:paraId="0DA753AC" w14:textId="77777777" w:rsidTr="00E03940">
        <w:tc>
          <w:tcPr>
            <w:tcW w:w="8416" w:type="dxa"/>
            <w:gridSpan w:val="6"/>
            <w:shd w:val="clear" w:color="auto" w:fill="F2F2F2" w:themeFill="background1" w:themeFillShade="F2"/>
            <w:vAlign w:val="center"/>
          </w:tcPr>
          <w:p w14:paraId="255A20C1" w14:textId="77777777" w:rsidR="002B7CC5" w:rsidRPr="002B7CC5" w:rsidRDefault="002B7CC5" w:rsidP="00E03940">
            <w:pPr>
              <w:jc w:val="center"/>
              <w:rPr>
                <w:b/>
              </w:rPr>
            </w:pPr>
            <w:r w:rsidRPr="002B7CC5">
              <w:rPr>
                <w:b/>
              </w:rPr>
              <w:t>Rủi ro về thực hiện</w:t>
            </w:r>
          </w:p>
        </w:tc>
      </w:tr>
      <w:tr w:rsidR="00E03940" w:rsidRPr="002B7CC5" w14:paraId="07A0BC36" w14:textId="77777777" w:rsidTr="00E03940">
        <w:tc>
          <w:tcPr>
            <w:tcW w:w="2227" w:type="dxa"/>
            <w:vAlign w:val="center"/>
          </w:tcPr>
          <w:p w14:paraId="6741B2DE" w14:textId="77777777" w:rsidR="00E03940" w:rsidRPr="002B7CC5" w:rsidRDefault="00E03940" w:rsidP="00E03940">
            <w:pPr>
              <w:jc w:val="center"/>
            </w:pPr>
            <w:r w:rsidRPr="002B7CC5">
              <w:lastRenderedPageBreak/>
              <w:t>Xác định yêu cầu về sản phẩm chưa đúng</w:t>
            </w:r>
          </w:p>
        </w:tc>
        <w:tc>
          <w:tcPr>
            <w:tcW w:w="801" w:type="dxa"/>
            <w:vAlign w:val="center"/>
          </w:tcPr>
          <w:p w14:paraId="2E94C2BA" w14:textId="77777777" w:rsidR="00E03940" w:rsidRPr="002B7CC5" w:rsidRDefault="00E03940" w:rsidP="00E03940">
            <w:pPr>
              <w:jc w:val="center"/>
            </w:pPr>
            <w:r w:rsidRPr="002B7CC5">
              <w:t>1%</w:t>
            </w:r>
          </w:p>
        </w:tc>
        <w:tc>
          <w:tcPr>
            <w:tcW w:w="2164" w:type="dxa"/>
            <w:gridSpan w:val="3"/>
            <w:vAlign w:val="center"/>
          </w:tcPr>
          <w:p w14:paraId="1BFF1764" w14:textId="77777777" w:rsidR="00E03940" w:rsidRPr="002B7CC5" w:rsidRDefault="00E03940" w:rsidP="00E03940">
            <w:pPr>
              <w:jc w:val="center"/>
            </w:pPr>
            <w:r w:rsidRPr="002B7CC5">
              <w:t>Sản phẩm không đảm bảo được yêu cầu của khách hàng</w:t>
            </w:r>
          </w:p>
        </w:tc>
        <w:tc>
          <w:tcPr>
            <w:tcW w:w="3224" w:type="dxa"/>
            <w:vAlign w:val="center"/>
          </w:tcPr>
          <w:p w14:paraId="24310530" w14:textId="77777777" w:rsidR="00E03940" w:rsidRPr="002B7CC5" w:rsidRDefault="00E03940" w:rsidP="00E03940">
            <w:pPr>
              <w:jc w:val="center"/>
            </w:pPr>
            <w:r w:rsidRPr="002B7CC5">
              <w:t>Liên tục trao đổi với khách hàng để xác định yêu cầu của khách hàng.</w:t>
            </w:r>
          </w:p>
        </w:tc>
      </w:tr>
      <w:tr w:rsidR="00E03940" w:rsidRPr="002B7CC5" w14:paraId="729629F6" w14:textId="77777777" w:rsidTr="00E03940">
        <w:tc>
          <w:tcPr>
            <w:tcW w:w="2227" w:type="dxa"/>
            <w:vAlign w:val="center"/>
          </w:tcPr>
          <w:p w14:paraId="07C5F51C" w14:textId="77777777" w:rsidR="00E03940" w:rsidRPr="002B7CC5" w:rsidRDefault="00E03940" w:rsidP="00E03940">
            <w:pPr>
              <w:jc w:val="center"/>
            </w:pPr>
            <w:r w:rsidRPr="002B7CC5">
              <w:t>Thiếu các kỹ thuật về công nghệ và ý tưởng khi triển khai sản phẩm</w:t>
            </w:r>
          </w:p>
          <w:p w14:paraId="5058DC9B" w14:textId="77777777" w:rsidR="00E03940" w:rsidRPr="002B7CC5" w:rsidRDefault="00E03940" w:rsidP="00E03940">
            <w:pPr>
              <w:jc w:val="center"/>
            </w:pPr>
          </w:p>
        </w:tc>
        <w:tc>
          <w:tcPr>
            <w:tcW w:w="801" w:type="dxa"/>
            <w:vAlign w:val="center"/>
          </w:tcPr>
          <w:p w14:paraId="04FB71C0" w14:textId="77777777" w:rsidR="00E03940" w:rsidRPr="002B7CC5" w:rsidRDefault="00E03940" w:rsidP="00E03940">
            <w:pPr>
              <w:jc w:val="center"/>
            </w:pPr>
            <w:r w:rsidRPr="002B7CC5">
              <w:t>10%</w:t>
            </w:r>
          </w:p>
        </w:tc>
        <w:tc>
          <w:tcPr>
            <w:tcW w:w="2164" w:type="dxa"/>
            <w:gridSpan w:val="3"/>
            <w:vAlign w:val="center"/>
          </w:tcPr>
          <w:p w14:paraId="3D478AA6" w14:textId="33BF9339" w:rsidR="00E03940" w:rsidRPr="002B7CC5" w:rsidRDefault="00E03940" w:rsidP="00E03940">
            <w:pPr>
              <w:jc w:val="center"/>
            </w:pPr>
            <w:r w:rsidRPr="002B7CC5">
              <w:t>Những người làm dự án sẽ phải mất thời gian để tìm hiểu công nghệ sử dụng để thực hiện dự án, điều này có thể làm cho dự án bị chậm tiến độ, gây ra sự chán nản cho đội thực hiện dự</w:t>
            </w:r>
            <w:r>
              <w:t xml:space="preserve"> </w:t>
            </w:r>
            <w:r w:rsidRPr="002B7CC5">
              <w:t>án.</w:t>
            </w:r>
          </w:p>
        </w:tc>
        <w:tc>
          <w:tcPr>
            <w:tcW w:w="3224" w:type="dxa"/>
            <w:vAlign w:val="center"/>
          </w:tcPr>
          <w:p w14:paraId="7C9EC91C" w14:textId="77777777" w:rsidR="00E03940" w:rsidRPr="002B7CC5" w:rsidRDefault="00E03940" w:rsidP="00E03940">
            <w:pPr>
              <w:jc w:val="center"/>
            </w:pPr>
            <w:r w:rsidRPr="002B7CC5">
              <w:t>Người quản lý dự án phải nắm rất chắc các công nghệ, kỹ thuật sử dụng ngay từ bước đầu thực hiện dự án để có đượcnhững sự thành công nhất định khi thực hiện dự án.</w:t>
            </w:r>
          </w:p>
        </w:tc>
      </w:tr>
      <w:tr w:rsidR="00E03940" w:rsidRPr="002B7CC5" w14:paraId="77C9B1F3" w14:textId="77777777" w:rsidTr="00E03940">
        <w:tc>
          <w:tcPr>
            <w:tcW w:w="2227" w:type="dxa"/>
            <w:vAlign w:val="center"/>
          </w:tcPr>
          <w:p w14:paraId="05D4A6B3" w14:textId="77777777" w:rsidR="00E03940" w:rsidRPr="002B7CC5" w:rsidRDefault="00E03940" w:rsidP="00E03940">
            <w:pPr>
              <w:jc w:val="center"/>
            </w:pPr>
            <w:r w:rsidRPr="002B7CC5">
              <w:t>Giá cả các thiết bị kỹ thuật tăng lên quá so với dự kiến</w:t>
            </w:r>
          </w:p>
        </w:tc>
        <w:tc>
          <w:tcPr>
            <w:tcW w:w="801" w:type="dxa"/>
            <w:vAlign w:val="center"/>
          </w:tcPr>
          <w:p w14:paraId="44261C0D" w14:textId="77777777" w:rsidR="00E03940" w:rsidRPr="002B7CC5" w:rsidRDefault="00E03940" w:rsidP="00E03940">
            <w:pPr>
              <w:jc w:val="center"/>
            </w:pPr>
            <w:r w:rsidRPr="002B7CC5">
              <w:t>2%</w:t>
            </w:r>
          </w:p>
        </w:tc>
        <w:tc>
          <w:tcPr>
            <w:tcW w:w="2164" w:type="dxa"/>
            <w:gridSpan w:val="3"/>
            <w:vAlign w:val="center"/>
          </w:tcPr>
          <w:p w14:paraId="2A2340D5" w14:textId="73C04FBA" w:rsidR="00E03940" w:rsidRPr="002B7CC5" w:rsidRDefault="00E03940" w:rsidP="00E03940">
            <w:pPr>
              <w:jc w:val="center"/>
            </w:pPr>
            <w:r w:rsidRPr="002B7CC5">
              <w:t>Không kiểm tra được giá cả, chi phí của các thiết bị cần thiết để thực hiện dự</w:t>
            </w:r>
            <w:r>
              <w:t xml:space="preserve"> </w:t>
            </w:r>
            <w:r w:rsidRPr="002B7CC5">
              <w:t>án.</w:t>
            </w:r>
          </w:p>
        </w:tc>
        <w:tc>
          <w:tcPr>
            <w:tcW w:w="3224" w:type="dxa"/>
            <w:vAlign w:val="center"/>
          </w:tcPr>
          <w:p w14:paraId="257AEC58" w14:textId="77777777" w:rsidR="00E03940" w:rsidRPr="002B7CC5" w:rsidRDefault="00E03940" w:rsidP="00E03940">
            <w:pPr>
              <w:jc w:val="center"/>
            </w:pPr>
            <w:r w:rsidRPr="002B7CC5">
              <w:t>Tiết kiệm và khác phục vấn đề phải đầu tư các thiết bị mới.</w:t>
            </w:r>
          </w:p>
        </w:tc>
      </w:tr>
      <w:tr w:rsidR="00E03940" w:rsidRPr="002B7CC5" w14:paraId="6FAA5375" w14:textId="77777777" w:rsidTr="00E03940">
        <w:tc>
          <w:tcPr>
            <w:tcW w:w="2227" w:type="dxa"/>
            <w:vAlign w:val="center"/>
          </w:tcPr>
          <w:p w14:paraId="1BB8B357" w14:textId="77777777" w:rsidR="00E03940" w:rsidRPr="002B7CC5" w:rsidRDefault="00E03940" w:rsidP="00E03940">
            <w:pPr>
              <w:jc w:val="center"/>
            </w:pPr>
            <w:r w:rsidRPr="002B7CC5">
              <w:t>Nghiệm thu sản phẩm chậm hơn dự kiến</w:t>
            </w:r>
          </w:p>
        </w:tc>
        <w:tc>
          <w:tcPr>
            <w:tcW w:w="801" w:type="dxa"/>
            <w:vAlign w:val="center"/>
          </w:tcPr>
          <w:p w14:paraId="336436AB" w14:textId="77777777" w:rsidR="00E03940" w:rsidRPr="002B7CC5" w:rsidRDefault="00E03940" w:rsidP="00E03940">
            <w:pPr>
              <w:jc w:val="center"/>
            </w:pPr>
            <w:r w:rsidRPr="002B7CC5">
              <w:t>5%</w:t>
            </w:r>
          </w:p>
        </w:tc>
        <w:tc>
          <w:tcPr>
            <w:tcW w:w="2164" w:type="dxa"/>
            <w:gridSpan w:val="3"/>
            <w:vAlign w:val="center"/>
          </w:tcPr>
          <w:p w14:paraId="269217AA" w14:textId="77777777" w:rsidR="00E03940" w:rsidRPr="002B7CC5" w:rsidRDefault="00E03940" w:rsidP="00E03940">
            <w:pPr>
              <w:jc w:val="center"/>
            </w:pPr>
            <w:r w:rsidRPr="002B7CC5">
              <w:t>Không thanh lý hợp đồng được theo đúng dự kiến</w:t>
            </w:r>
          </w:p>
        </w:tc>
        <w:tc>
          <w:tcPr>
            <w:tcW w:w="3224" w:type="dxa"/>
            <w:vAlign w:val="center"/>
          </w:tcPr>
          <w:p w14:paraId="4DA28A8E" w14:textId="77777777" w:rsidR="00E03940" w:rsidRPr="002B7CC5" w:rsidRDefault="00E03940" w:rsidP="00E03940">
            <w:pPr>
              <w:jc w:val="center"/>
            </w:pPr>
            <w:r w:rsidRPr="002B7CC5">
              <w:t>Căn cứ kế hoạch và hợp đồng đề nghị thanh lý hợp đồng.</w:t>
            </w:r>
          </w:p>
        </w:tc>
      </w:tr>
    </w:tbl>
    <w:p w14:paraId="150ECCDC" w14:textId="02209690" w:rsidR="003C2146" w:rsidRDefault="00E31DB9" w:rsidP="003D6029">
      <w:pPr>
        <w:pStyle w:val="Heading1"/>
      </w:pPr>
      <w:bookmarkStart w:id="18" w:name="_Toc25660396"/>
      <w:r>
        <w:t>Ước lượng giá thành</w:t>
      </w:r>
      <w:bookmarkEnd w:id="18"/>
    </w:p>
    <w:p w14:paraId="4EDDD311" w14:textId="67FE3523" w:rsidR="00157268" w:rsidRPr="0024649F" w:rsidRDefault="00157268" w:rsidP="00157268">
      <w:pPr>
        <w:pStyle w:val="ListParagraph"/>
        <w:numPr>
          <w:ilvl w:val="0"/>
          <w:numId w:val="50"/>
        </w:numPr>
        <w:rPr>
          <w:b/>
        </w:rPr>
      </w:pPr>
      <w:r w:rsidRPr="0024649F">
        <w:rPr>
          <w:b/>
        </w:rPr>
        <w:t>Chi phí tổng quan</w:t>
      </w:r>
      <w:bookmarkStart w:id="19" w:name="_GoBack"/>
      <w:bookmarkEnd w:id="19"/>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5607"/>
        <w:gridCol w:w="1861"/>
        <w:gridCol w:w="992"/>
      </w:tblGrid>
      <w:tr w:rsidR="001D6ACD" w:rsidRPr="001D6ACD" w14:paraId="3431A8E8" w14:textId="77777777" w:rsidTr="00955532">
        <w:trPr>
          <w:trHeight w:val="675"/>
        </w:trPr>
        <w:tc>
          <w:tcPr>
            <w:tcW w:w="720" w:type="dxa"/>
            <w:shd w:val="clear" w:color="auto" w:fill="DBE5F1" w:themeFill="accent1" w:themeFillTint="33"/>
          </w:tcPr>
          <w:p w14:paraId="3138E1A5" w14:textId="77777777" w:rsidR="001D6ACD" w:rsidRPr="001D6ACD" w:rsidRDefault="001D6ACD" w:rsidP="001D6ACD">
            <w:pPr>
              <w:spacing w:before="120" w:line="360" w:lineRule="auto"/>
              <w:rPr>
                <w:rFonts w:cs="Times New Roman"/>
                <w:b/>
                <w:szCs w:val="26"/>
              </w:rPr>
            </w:pPr>
            <w:r w:rsidRPr="001D6ACD">
              <w:rPr>
                <w:rFonts w:cs="Times New Roman"/>
                <w:b/>
                <w:szCs w:val="26"/>
              </w:rPr>
              <w:t>STT</w:t>
            </w:r>
          </w:p>
        </w:tc>
        <w:tc>
          <w:tcPr>
            <w:tcW w:w="5607" w:type="dxa"/>
            <w:shd w:val="clear" w:color="auto" w:fill="DBE5F1" w:themeFill="accent1" w:themeFillTint="33"/>
          </w:tcPr>
          <w:p w14:paraId="6E35544D" w14:textId="77777777" w:rsidR="001D6ACD" w:rsidRPr="001D6ACD" w:rsidRDefault="001D6ACD" w:rsidP="001D6ACD">
            <w:pPr>
              <w:spacing w:before="120" w:line="360" w:lineRule="auto"/>
              <w:rPr>
                <w:rFonts w:cs="Times New Roman"/>
                <w:b/>
                <w:color w:val="000000" w:themeColor="text1"/>
                <w:szCs w:val="26"/>
              </w:rPr>
            </w:pPr>
            <w:r w:rsidRPr="001D6ACD">
              <w:rPr>
                <w:rFonts w:cs="Times New Roman"/>
                <w:b/>
                <w:color w:val="000000" w:themeColor="text1"/>
                <w:szCs w:val="26"/>
              </w:rPr>
              <w:t>Nội dung công việc</w:t>
            </w:r>
          </w:p>
        </w:tc>
        <w:tc>
          <w:tcPr>
            <w:tcW w:w="1861" w:type="dxa"/>
            <w:shd w:val="clear" w:color="auto" w:fill="DBE5F1" w:themeFill="accent1" w:themeFillTint="33"/>
          </w:tcPr>
          <w:p w14:paraId="0EEFF441" w14:textId="77777777" w:rsidR="001D6ACD" w:rsidRPr="001D6ACD" w:rsidRDefault="001D6ACD" w:rsidP="001D6ACD">
            <w:pPr>
              <w:spacing w:before="120" w:line="360" w:lineRule="auto"/>
              <w:rPr>
                <w:rFonts w:cs="Times New Roman"/>
                <w:b/>
                <w:color w:val="000000" w:themeColor="text1"/>
                <w:szCs w:val="26"/>
              </w:rPr>
            </w:pPr>
            <w:r w:rsidRPr="001D6ACD">
              <w:rPr>
                <w:rFonts w:cs="Times New Roman"/>
                <w:b/>
                <w:color w:val="000000" w:themeColor="text1"/>
                <w:szCs w:val="26"/>
              </w:rPr>
              <w:t>Chi Phí</w:t>
            </w:r>
          </w:p>
        </w:tc>
        <w:tc>
          <w:tcPr>
            <w:tcW w:w="992" w:type="dxa"/>
            <w:shd w:val="clear" w:color="auto" w:fill="DBE5F1" w:themeFill="accent1" w:themeFillTint="33"/>
          </w:tcPr>
          <w:p w14:paraId="267A12D8" w14:textId="77777777" w:rsidR="001D6ACD" w:rsidRPr="001D6ACD" w:rsidRDefault="001D6ACD" w:rsidP="001D6ACD">
            <w:pPr>
              <w:spacing w:before="120" w:line="360" w:lineRule="auto"/>
              <w:rPr>
                <w:rFonts w:cs="Times New Roman"/>
                <w:b/>
                <w:color w:val="000000" w:themeColor="text1"/>
                <w:szCs w:val="26"/>
              </w:rPr>
            </w:pPr>
            <w:r w:rsidRPr="001D6ACD">
              <w:rPr>
                <w:rFonts w:cs="Times New Roman"/>
                <w:b/>
                <w:color w:val="000000" w:themeColor="text1"/>
                <w:szCs w:val="26"/>
              </w:rPr>
              <w:t>Ghi chú</w:t>
            </w:r>
          </w:p>
        </w:tc>
      </w:tr>
      <w:tr w:rsidR="001D6ACD" w:rsidRPr="001D6ACD" w14:paraId="7B6642DB" w14:textId="77777777" w:rsidTr="00955532">
        <w:trPr>
          <w:trHeight w:val="430"/>
        </w:trPr>
        <w:tc>
          <w:tcPr>
            <w:tcW w:w="720" w:type="dxa"/>
          </w:tcPr>
          <w:p w14:paraId="7029AE36" w14:textId="77777777" w:rsidR="001D6ACD" w:rsidRPr="001D6ACD" w:rsidRDefault="001D6ACD" w:rsidP="001D6ACD">
            <w:pPr>
              <w:spacing w:before="120" w:line="360" w:lineRule="auto"/>
              <w:rPr>
                <w:rFonts w:cs="Times New Roman"/>
                <w:szCs w:val="26"/>
              </w:rPr>
            </w:pPr>
            <w:r w:rsidRPr="001D6ACD">
              <w:rPr>
                <w:rFonts w:cs="Times New Roman"/>
                <w:szCs w:val="26"/>
              </w:rPr>
              <w:t>1</w:t>
            </w:r>
          </w:p>
        </w:tc>
        <w:tc>
          <w:tcPr>
            <w:tcW w:w="5607" w:type="dxa"/>
          </w:tcPr>
          <w:p w14:paraId="0A0D36F8" w14:textId="77777777" w:rsidR="001D6ACD" w:rsidRPr="001D6ACD" w:rsidRDefault="001D6ACD" w:rsidP="001D6ACD">
            <w:pPr>
              <w:spacing w:before="120" w:line="360" w:lineRule="auto"/>
              <w:rPr>
                <w:rFonts w:cs="Times New Roman"/>
                <w:szCs w:val="26"/>
              </w:rPr>
            </w:pPr>
            <w:r w:rsidRPr="001D6ACD">
              <w:rPr>
                <w:rFonts w:cs="Times New Roman"/>
                <w:szCs w:val="26"/>
              </w:rPr>
              <w:t>Khởi động DA</w:t>
            </w:r>
          </w:p>
        </w:tc>
        <w:tc>
          <w:tcPr>
            <w:tcW w:w="1861" w:type="dxa"/>
          </w:tcPr>
          <w:p w14:paraId="38028A68" w14:textId="77777777" w:rsidR="001D6ACD" w:rsidRPr="001D6ACD" w:rsidRDefault="001D6ACD" w:rsidP="001D6ACD">
            <w:pPr>
              <w:spacing w:before="120" w:line="360" w:lineRule="auto"/>
              <w:rPr>
                <w:rFonts w:cs="Times New Roman"/>
                <w:szCs w:val="26"/>
              </w:rPr>
            </w:pPr>
            <w:r w:rsidRPr="001D6ACD">
              <w:rPr>
                <w:rFonts w:cs="Times New Roman"/>
                <w:szCs w:val="26"/>
              </w:rPr>
              <w:t>5.000.000</w:t>
            </w:r>
          </w:p>
        </w:tc>
        <w:tc>
          <w:tcPr>
            <w:tcW w:w="992" w:type="dxa"/>
          </w:tcPr>
          <w:p w14:paraId="5484881A" w14:textId="77777777" w:rsidR="001D6ACD" w:rsidRPr="001D6ACD" w:rsidRDefault="001D6ACD" w:rsidP="001D6ACD">
            <w:pPr>
              <w:spacing w:before="120" w:line="360" w:lineRule="auto"/>
              <w:rPr>
                <w:rFonts w:cs="Times New Roman"/>
                <w:szCs w:val="26"/>
              </w:rPr>
            </w:pPr>
          </w:p>
        </w:tc>
      </w:tr>
      <w:tr w:rsidR="001D6ACD" w:rsidRPr="001D6ACD" w14:paraId="6F661D27" w14:textId="77777777" w:rsidTr="00955532">
        <w:trPr>
          <w:trHeight w:val="458"/>
        </w:trPr>
        <w:tc>
          <w:tcPr>
            <w:tcW w:w="720" w:type="dxa"/>
          </w:tcPr>
          <w:p w14:paraId="1D1FBD9A" w14:textId="77777777" w:rsidR="001D6ACD" w:rsidRPr="001D6ACD" w:rsidRDefault="001D6ACD" w:rsidP="001D6ACD">
            <w:pPr>
              <w:spacing w:before="120" w:line="360" w:lineRule="auto"/>
              <w:rPr>
                <w:rFonts w:cs="Times New Roman"/>
                <w:szCs w:val="26"/>
              </w:rPr>
            </w:pPr>
            <w:r w:rsidRPr="001D6ACD">
              <w:rPr>
                <w:rFonts w:cs="Times New Roman"/>
                <w:szCs w:val="26"/>
              </w:rPr>
              <w:t>2</w:t>
            </w:r>
          </w:p>
        </w:tc>
        <w:tc>
          <w:tcPr>
            <w:tcW w:w="5607" w:type="dxa"/>
          </w:tcPr>
          <w:p w14:paraId="65B981F4" w14:textId="77777777" w:rsidR="001D6ACD" w:rsidRPr="001D6ACD" w:rsidRDefault="001D6ACD" w:rsidP="001D6ACD">
            <w:pPr>
              <w:spacing w:before="120" w:line="360" w:lineRule="auto"/>
              <w:rPr>
                <w:rFonts w:cs="Times New Roman"/>
                <w:szCs w:val="26"/>
              </w:rPr>
            </w:pPr>
            <w:r w:rsidRPr="001D6ACD">
              <w:rPr>
                <w:rFonts w:cs="Times New Roman"/>
                <w:szCs w:val="26"/>
              </w:rPr>
              <w:t>Khảo sát thực tế</w:t>
            </w:r>
          </w:p>
        </w:tc>
        <w:tc>
          <w:tcPr>
            <w:tcW w:w="1861" w:type="dxa"/>
          </w:tcPr>
          <w:p w14:paraId="18BB52A6" w14:textId="77777777" w:rsidR="001D6ACD" w:rsidRPr="001D6ACD" w:rsidRDefault="001D6ACD" w:rsidP="001D6ACD">
            <w:pPr>
              <w:spacing w:before="120" w:line="360" w:lineRule="auto"/>
              <w:rPr>
                <w:rFonts w:cs="Times New Roman"/>
                <w:szCs w:val="26"/>
              </w:rPr>
            </w:pPr>
            <w:r w:rsidRPr="001D6ACD">
              <w:rPr>
                <w:rFonts w:cs="Times New Roman"/>
                <w:szCs w:val="26"/>
              </w:rPr>
              <w:t>3.000.000</w:t>
            </w:r>
          </w:p>
        </w:tc>
        <w:tc>
          <w:tcPr>
            <w:tcW w:w="992" w:type="dxa"/>
          </w:tcPr>
          <w:p w14:paraId="655E5815" w14:textId="77777777" w:rsidR="001D6ACD" w:rsidRPr="001D6ACD" w:rsidRDefault="001D6ACD" w:rsidP="001D6ACD">
            <w:pPr>
              <w:spacing w:before="120" w:line="360" w:lineRule="auto"/>
              <w:rPr>
                <w:rFonts w:cs="Times New Roman"/>
                <w:szCs w:val="26"/>
              </w:rPr>
            </w:pPr>
          </w:p>
        </w:tc>
      </w:tr>
      <w:tr w:rsidR="001D6ACD" w:rsidRPr="001D6ACD" w14:paraId="5047F53D" w14:textId="77777777" w:rsidTr="00955532">
        <w:trPr>
          <w:trHeight w:val="674"/>
        </w:trPr>
        <w:tc>
          <w:tcPr>
            <w:tcW w:w="720" w:type="dxa"/>
          </w:tcPr>
          <w:p w14:paraId="3B796737" w14:textId="77777777" w:rsidR="001D6ACD" w:rsidRPr="001D6ACD" w:rsidRDefault="001D6ACD" w:rsidP="001D6ACD">
            <w:pPr>
              <w:spacing w:before="120" w:line="360" w:lineRule="auto"/>
              <w:rPr>
                <w:rFonts w:cs="Times New Roman"/>
                <w:szCs w:val="26"/>
              </w:rPr>
            </w:pPr>
            <w:r w:rsidRPr="001D6ACD">
              <w:rPr>
                <w:rFonts w:cs="Times New Roman"/>
                <w:szCs w:val="26"/>
              </w:rPr>
              <w:t>3</w:t>
            </w:r>
          </w:p>
        </w:tc>
        <w:tc>
          <w:tcPr>
            <w:tcW w:w="5607" w:type="dxa"/>
          </w:tcPr>
          <w:p w14:paraId="3B79812C" w14:textId="77777777" w:rsidR="001D6ACD" w:rsidRPr="001D6ACD" w:rsidRDefault="001D6ACD" w:rsidP="001D6ACD">
            <w:pPr>
              <w:spacing w:before="120" w:line="360" w:lineRule="auto"/>
              <w:rPr>
                <w:rFonts w:cs="Times New Roman"/>
                <w:szCs w:val="26"/>
              </w:rPr>
            </w:pPr>
            <w:r w:rsidRPr="001D6ACD">
              <w:rPr>
                <w:rFonts w:cs="Times New Roman"/>
                <w:szCs w:val="26"/>
              </w:rPr>
              <w:t>Phân tích và xác định yêu cầu hệ thống</w:t>
            </w:r>
          </w:p>
        </w:tc>
        <w:tc>
          <w:tcPr>
            <w:tcW w:w="1861" w:type="dxa"/>
          </w:tcPr>
          <w:p w14:paraId="3F5D46CE" w14:textId="77777777" w:rsidR="001D6ACD" w:rsidRPr="001D6ACD" w:rsidRDefault="001D6ACD" w:rsidP="001D6ACD">
            <w:pPr>
              <w:spacing w:before="120" w:line="360" w:lineRule="auto"/>
              <w:rPr>
                <w:rFonts w:cs="Times New Roman"/>
                <w:szCs w:val="26"/>
              </w:rPr>
            </w:pPr>
            <w:r w:rsidRPr="001D6ACD">
              <w:rPr>
                <w:rFonts w:cs="Times New Roman"/>
                <w:szCs w:val="26"/>
              </w:rPr>
              <w:t>6.000.000</w:t>
            </w:r>
          </w:p>
        </w:tc>
        <w:tc>
          <w:tcPr>
            <w:tcW w:w="992" w:type="dxa"/>
          </w:tcPr>
          <w:p w14:paraId="78723429" w14:textId="77777777" w:rsidR="001D6ACD" w:rsidRPr="001D6ACD" w:rsidRDefault="001D6ACD" w:rsidP="001D6ACD">
            <w:pPr>
              <w:spacing w:before="120" w:line="360" w:lineRule="auto"/>
              <w:rPr>
                <w:rFonts w:cs="Times New Roman"/>
                <w:szCs w:val="26"/>
              </w:rPr>
            </w:pPr>
          </w:p>
        </w:tc>
      </w:tr>
      <w:tr w:rsidR="001D6ACD" w:rsidRPr="001D6ACD" w14:paraId="2CDD7AF2" w14:textId="77777777" w:rsidTr="00955532">
        <w:trPr>
          <w:trHeight w:val="458"/>
        </w:trPr>
        <w:tc>
          <w:tcPr>
            <w:tcW w:w="720" w:type="dxa"/>
          </w:tcPr>
          <w:p w14:paraId="73981806" w14:textId="77777777" w:rsidR="001D6ACD" w:rsidRPr="001D6ACD" w:rsidRDefault="001D6ACD" w:rsidP="001D6ACD">
            <w:pPr>
              <w:spacing w:before="120" w:line="360" w:lineRule="auto"/>
              <w:rPr>
                <w:rFonts w:cs="Times New Roman"/>
                <w:szCs w:val="26"/>
              </w:rPr>
            </w:pPr>
            <w:r w:rsidRPr="001D6ACD">
              <w:rPr>
                <w:rFonts w:cs="Times New Roman"/>
                <w:szCs w:val="26"/>
              </w:rPr>
              <w:t>4</w:t>
            </w:r>
          </w:p>
        </w:tc>
        <w:tc>
          <w:tcPr>
            <w:tcW w:w="5607" w:type="dxa"/>
          </w:tcPr>
          <w:p w14:paraId="2CDE897A" w14:textId="77777777" w:rsidR="001D6ACD" w:rsidRPr="001D6ACD" w:rsidRDefault="001D6ACD" w:rsidP="001D6ACD">
            <w:pPr>
              <w:spacing w:before="120" w:line="360" w:lineRule="auto"/>
              <w:rPr>
                <w:rFonts w:cs="Times New Roman"/>
                <w:szCs w:val="26"/>
              </w:rPr>
            </w:pPr>
            <w:r w:rsidRPr="001D6ACD">
              <w:rPr>
                <w:rFonts w:cs="Times New Roman"/>
                <w:szCs w:val="26"/>
              </w:rPr>
              <w:t>Thiết kế CSDL</w:t>
            </w:r>
          </w:p>
        </w:tc>
        <w:tc>
          <w:tcPr>
            <w:tcW w:w="1861" w:type="dxa"/>
          </w:tcPr>
          <w:p w14:paraId="704CEB5A" w14:textId="77777777" w:rsidR="001D6ACD" w:rsidRPr="001D6ACD" w:rsidRDefault="001D6ACD" w:rsidP="001D6ACD">
            <w:pPr>
              <w:spacing w:before="120" w:line="360" w:lineRule="auto"/>
              <w:rPr>
                <w:rFonts w:cs="Times New Roman"/>
                <w:szCs w:val="26"/>
              </w:rPr>
            </w:pPr>
            <w:r w:rsidRPr="001D6ACD">
              <w:rPr>
                <w:rFonts w:cs="Times New Roman"/>
                <w:szCs w:val="26"/>
              </w:rPr>
              <w:t>5.000.000</w:t>
            </w:r>
          </w:p>
        </w:tc>
        <w:tc>
          <w:tcPr>
            <w:tcW w:w="992" w:type="dxa"/>
          </w:tcPr>
          <w:p w14:paraId="51EDDA53" w14:textId="77777777" w:rsidR="001D6ACD" w:rsidRPr="001D6ACD" w:rsidRDefault="001D6ACD" w:rsidP="001D6ACD">
            <w:pPr>
              <w:spacing w:before="120" w:line="360" w:lineRule="auto"/>
              <w:rPr>
                <w:rFonts w:cs="Times New Roman"/>
                <w:szCs w:val="26"/>
              </w:rPr>
            </w:pPr>
          </w:p>
        </w:tc>
      </w:tr>
      <w:tr w:rsidR="001D6ACD" w:rsidRPr="001D6ACD" w14:paraId="5C829E76" w14:textId="77777777" w:rsidTr="00955532">
        <w:trPr>
          <w:trHeight w:val="346"/>
        </w:trPr>
        <w:tc>
          <w:tcPr>
            <w:tcW w:w="720" w:type="dxa"/>
          </w:tcPr>
          <w:p w14:paraId="47C252C1" w14:textId="77777777" w:rsidR="001D6ACD" w:rsidRPr="001D6ACD" w:rsidRDefault="001D6ACD" w:rsidP="001D6ACD">
            <w:pPr>
              <w:spacing w:before="120" w:line="360" w:lineRule="auto"/>
              <w:rPr>
                <w:rFonts w:cs="Times New Roman"/>
                <w:szCs w:val="26"/>
              </w:rPr>
            </w:pPr>
            <w:r w:rsidRPr="001D6ACD">
              <w:rPr>
                <w:rFonts w:cs="Times New Roman"/>
                <w:szCs w:val="26"/>
              </w:rPr>
              <w:t>5</w:t>
            </w:r>
          </w:p>
        </w:tc>
        <w:tc>
          <w:tcPr>
            <w:tcW w:w="5607" w:type="dxa"/>
          </w:tcPr>
          <w:p w14:paraId="04EDA2D7" w14:textId="77777777" w:rsidR="001D6ACD" w:rsidRPr="001D6ACD" w:rsidRDefault="001D6ACD" w:rsidP="001D6ACD">
            <w:pPr>
              <w:spacing w:before="120" w:line="360" w:lineRule="auto"/>
              <w:rPr>
                <w:rFonts w:cs="Times New Roman"/>
                <w:szCs w:val="26"/>
              </w:rPr>
            </w:pPr>
            <w:r w:rsidRPr="001D6ACD">
              <w:rPr>
                <w:rFonts w:cs="Times New Roman"/>
                <w:szCs w:val="26"/>
              </w:rPr>
              <w:t>Thiết kế giao diện</w:t>
            </w:r>
          </w:p>
        </w:tc>
        <w:tc>
          <w:tcPr>
            <w:tcW w:w="1861" w:type="dxa"/>
          </w:tcPr>
          <w:p w14:paraId="2B8CB4B9" w14:textId="77777777" w:rsidR="001D6ACD" w:rsidRPr="001D6ACD" w:rsidRDefault="001D6ACD" w:rsidP="001D6ACD">
            <w:pPr>
              <w:spacing w:before="120" w:line="360" w:lineRule="auto"/>
              <w:rPr>
                <w:rFonts w:cs="Times New Roman"/>
                <w:szCs w:val="26"/>
              </w:rPr>
            </w:pPr>
            <w:r w:rsidRPr="001D6ACD">
              <w:rPr>
                <w:rFonts w:cs="Times New Roman"/>
                <w:szCs w:val="26"/>
              </w:rPr>
              <w:t>3.000.000</w:t>
            </w:r>
          </w:p>
        </w:tc>
        <w:tc>
          <w:tcPr>
            <w:tcW w:w="992" w:type="dxa"/>
          </w:tcPr>
          <w:p w14:paraId="4FFDF3E6" w14:textId="77777777" w:rsidR="001D6ACD" w:rsidRPr="001D6ACD" w:rsidRDefault="001D6ACD" w:rsidP="001D6ACD">
            <w:pPr>
              <w:spacing w:before="120" w:line="360" w:lineRule="auto"/>
              <w:rPr>
                <w:rFonts w:cs="Times New Roman"/>
                <w:szCs w:val="26"/>
              </w:rPr>
            </w:pPr>
          </w:p>
        </w:tc>
      </w:tr>
      <w:tr w:rsidR="001D6ACD" w:rsidRPr="001D6ACD" w14:paraId="0C3141CE" w14:textId="77777777" w:rsidTr="00955532">
        <w:trPr>
          <w:trHeight w:val="467"/>
        </w:trPr>
        <w:tc>
          <w:tcPr>
            <w:tcW w:w="720" w:type="dxa"/>
          </w:tcPr>
          <w:p w14:paraId="1A0601E4" w14:textId="77777777" w:rsidR="001D6ACD" w:rsidRPr="001D6ACD" w:rsidRDefault="001D6ACD" w:rsidP="001D6ACD">
            <w:pPr>
              <w:spacing w:before="120" w:line="360" w:lineRule="auto"/>
              <w:rPr>
                <w:rFonts w:cs="Times New Roman"/>
                <w:szCs w:val="26"/>
              </w:rPr>
            </w:pPr>
            <w:r w:rsidRPr="001D6ACD">
              <w:rPr>
                <w:rFonts w:cs="Times New Roman"/>
                <w:szCs w:val="26"/>
              </w:rPr>
              <w:t>6</w:t>
            </w:r>
          </w:p>
        </w:tc>
        <w:tc>
          <w:tcPr>
            <w:tcW w:w="5607" w:type="dxa"/>
          </w:tcPr>
          <w:p w14:paraId="73834651" w14:textId="77777777" w:rsidR="001D6ACD" w:rsidRPr="001D6ACD" w:rsidRDefault="001D6ACD" w:rsidP="001D6ACD">
            <w:pPr>
              <w:spacing w:before="120" w:line="360" w:lineRule="auto"/>
              <w:rPr>
                <w:rFonts w:cs="Times New Roman"/>
                <w:szCs w:val="26"/>
              </w:rPr>
            </w:pPr>
            <w:r w:rsidRPr="001D6ACD">
              <w:rPr>
                <w:rFonts w:cs="Times New Roman"/>
                <w:szCs w:val="26"/>
              </w:rPr>
              <w:t>Lập trình</w:t>
            </w:r>
          </w:p>
        </w:tc>
        <w:tc>
          <w:tcPr>
            <w:tcW w:w="1861" w:type="dxa"/>
          </w:tcPr>
          <w:p w14:paraId="0E2D7E00" w14:textId="77777777" w:rsidR="001D6ACD" w:rsidRPr="001D6ACD" w:rsidRDefault="001D6ACD" w:rsidP="001D6ACD">
            <w:pPr>
              <w:spacing w:before="120" w:line="360" w:lineRule="auto"/>
              <w:rPr>
                <w:rFonts w:cs="Times New Roman"/>
                <w:szCs w:val="26"/>
              </w:rPr>
            </w:pPr>
            <w:r w:rsidRPr="001D6ACD">
              <w:rPr>
                <w:rFonts w:cs="Times New Roman"/>
                <w:szCs w:val="26"/>
              </w:rPr>
              <w:t>10.000.000</w:t>
            </w:r>
          </w:p>
        </w:tc>
        <w:tc>
          <w:tcPr>
            <w:tcW w:w="992" w:type="dxa"/>
          </w:tcPr>
          <w:p w14:paraId="0247811F" w14:textId="77777777" w:rsidR="001D6ACD" w:rsidRPr="001D6ACD" w:rsidRDefault="001D6ACD" w:rsidP="001D6ACD">
            <w:pPr>
              <w:spacing w:before="120" w:line="360" w:lineRule="auto"/>
              <w:rPr>
                <w:rFonts w:cs="Times New Roman"/>
                <w:szCs w:val="26"/>
              </w:rPr>
            </w:pPr>
          </w:p>
        </w:tc>
      </w:tr>
      <w:tr w:rsidR="001D6ACD" w:rsidRPr="001D6ACD" w14:paraId="50E7D16E" w14:textId="77777777" w:rsidTr="00955532">
        <w:trPr>
          <w:trHeight w:val="693"/>
        </w:trPr>
        <w:tc>
          <w:tcPr>
            <w:tcW w:w="720" w:type="dxa"/>
          </w:tcPr>
          <w:p w14:paraId="58B63083" w14:textId="77777777" w:rsidR="001D6ACD" w:rsidRPr="001D6ACD" w:rsidRDefault="001D6ACD" w:rsidP="001D6ACD">
            <w:pPr>
              <w:spacing w:before="120" w:line="360" w:lineRule="auto"/>
              <w:rPr>
                <w:rFonts w:cs="Times New Roman"/>
                <w:szCs w:val="26"/>
              </w:rPr>
            </w:pPr>
            <w:r w:rsidRPr="001D6ACD">
              <w:rPr>
                <w:rFonts w:cs="Times New Roman"/>
                <w:szCs w:val="26"/>
              </w:rPr>
              <w:t>7</w:t>
            </w:r>
          </w:p>
        </w:tc>
        <w:tc>
          <w:tcPr>
            <w:tcW w:w="5607" w:type="dxa"/>
          </w:tcPr>
          <w:p w14:paraId="606FF6A8" w14:textId="77777777" w:rsidR="001D6ACD" w:rsidRPr="001D6ACD" w:rsidRDefault="001D6ACD" w:rsidP="001D6ACD">
            <w:pPr>
              <w:spacing w:before="120" w:line="360" w:lineRule="auto"/>
              <w:rPr>
                <w:rFonts w:cs="Times New Roman"/>
                <w:szCs w:val="26"/>
              </w:rPr>
            </w:pPr>
            <w:r w:rsidRPr="001D6ACD">
              <w:rPr>
                <w:rFonts w:cs="Times New Roman"/>
                <w:szCs w:val="26"/>
              </w:rPr>
              <w:t>Kiểm thử và chuẩn bị tài liệu</w:t>
            </w:r>
          </w:p>
        </w:tc>
        <w:tc>
          <w:tcPr>
            <w:tcW w:w="1861" w:type="dxa"/>
          </w:tcPr>
          <w:p w14:paraId="42567D39" w14:textId="77777777" w:rsidR="001D6ACD" w:rsidRPr="001D6ACD" w:rsidRDefault="001D6ACD" w:rsidP="001D6ACD">
            <w:pPr>
              <w:spacing w:before="120" w:line="360" w:lineRule="auto"/>
              <w:rPr>
                <w:rFonts w:cs="Times New Roman"/>
                <w:szCs w:val="26"/>
              </w:rPr>
            </w:pPr>
            <w:r w:rsidRPr="001D6ACD">
              <w:rPr>
                <w:rFonts w:cs="Times New Roman"/>
                <w:szCs w:val="26"/>
              </w:rPr>
              <w:t>2.000.000</w:t>
            </w:r>
          </w:p>
        </w:tc>
        <w:tc>
          <w:tcPr>
            <w:tcW w:w="992" w:type="dxa"/>
          </w:tcPr>
          <w:p w14:paraId="0B0EC6A8" w14:textId="77777777" w:rsidR="001D6ACD" w:rsidRPr="001D6ACD" w:rsidRDefault="001D6ACD" w:rsidP="001D6ACD">
            <w:pPr>
              <w:spacing w:before="120" w:line="360" w:lineRule="auto"/>
              <w:rPr>
                <w:rFonts w:cs="Times New Roman"/>
                <w:szCs w:val="26"/>
              </w:rPr>
            </w:pPr>
          </w:p>
        </w:tc>
      </w:tr>
      <w:tr w:rsidR="001D6ACD" w:rsidRPr="001D6ACD" w14:paraId="658DCCB5" w14:textId="77777777" w:rsidTr="00955532">
        <w:trPr>
          <w:trHeight w:val="674"/>
        </w:trPr>
        <w:tc>
          <w:tcPr>
            <w:tcW w:w="720" w:type="dxa"/>
          </w:tcPr>
          <w:p w14:paraId="685A3DDA" w14:textId="77777777" w:rsidR="001D6ACD" w:rsidRPr="001D6ACD" w:rsidRDefault="001D6ACD" w:rsidP="001D6ACD">
            <w:pPr>
              <w:spacing w:before="120" w:line="360" w:lineRule="auto"/>
              <w:rPr>
                <w:rFonts w:cs="Times New Roman"/>
                <w:szCs w:val="26"/>
              </w:rPr>
            </w:pPr>
            <w:r w:rsidRPr="001D6ACD">
              <w:rPr>
                <w:rFonts w:cs="Times New Roman"/>
                <w:szCs w:val="26"/>
              </w:rPr>
              <w:t>8</w:t>
            </w:r>
          </w:p>
        </w:tc>
        <w:tc>
          <w:tcPr>
            <w:tcW w:w="5607" w:type="dxa"/>
          </w:tcPr>
          <w:p w14:paraId="6903CCAE" w14:textId="77777777" w:rsidR="001D6ACD" w:rsidRPr="001D6ACD" w:rsidRDefault="001D6ACD" w:rsidP="001D6ACD">
            <w:pPr>
              <w:spacing w:before="120" w:line="360" w:lineRule="auto"/>
              <w:rPr>
                <w:rFonts w:cs="Times New Roman"/>
                <w:szCs w:val="26"/>
              </w:rPr>
            </w:pPr>
            <w:r w:rsidRPr="001D6ACD">
              <w:rPr>
                <w:rFonts w:cs="Times New Roman"/>
                <w:szCs w:val="26"/>
              </w:rPr>
              <w:t>Cài đặt và hướng dẫn sử dụng</w:t>
            </w:r>
          </w:p>
        </w:tc>
        <w:tc>
          <w:tcPr>
            <w:tcW w:w="1861" w:type="dxa"/>
          </w:tcPr>
          <w:p w14:paraId="51D00C0C" w14:textId="77777777" w:rsidR="001D6ACD" w:rsidRPr="001D6ACD" w:rsidRDefault="001D6ACD" w:rsidP="001D6ACD">
            <w:pPr>
              <w:spacing w:before="120" w:line="360" w:lineRule="auto"/>
              <w:rPr>
                <w:rFonts w:cs="Times New Roman"/>
                <w:szCs w:val="26"/>
              </w:rPr>
            </w:pPr>
            <w:r w:rsidRPr="001D6ACD">
              <w:rPr>
                <w:rFonts w:cs="Times New Roman"/>
                <w:szCs w:val="26"/>
              </w:rPr>
              <w:t>1.000.000</w:t>
            </w:r>
          </w:p>
        </w:tc>
        <w:tc>
          <w:tcPr>
            <w:tcW w:w="992" w:type="dxa"/>
          </w:tcPr>
          <w:p w14:paraId="356B0439" w14:textId="77777777" w:rsidR="001D6ACD" w:rsidRPr="001D6ACD" w:rsidRDefault="001D6ACD" w:rsidP="001D6ACD">
            <w:pPr>
              <w:spacing w:before="120" w:line="360" w:lineRule="auto"/>
              <w:rPr>
                <w:rFonts w:cs="Times New Roman"/>
                <w:szCs w:val="26"/>
              </w:rPr>
            </w:pPr>
          </w:p>
        </w:tc>
      </w:tr>
      <w:tr w:rsidR="001D6ACD" w:rsidRPr="001D6ACD" w14:paraId="18BEF366" w14:textId="77777777" w:rsidTr="00955532">
        <w:trPr>
          <w:trHeight w:val="413"/>
        </w:trPr>
        <w:tc>
          <w:tcPr>
            <w:tcW w:w="720" w:type="dxa"/>
          </w:tcPr>
          <w:p w14:paraId="0BF318F8" w14:textId="77777777" w:rsidR="001D6ACD" w:rsidRPr="001D6ACD" w:rsidRDefault="001D6ACD" w:rsidP="001D6ACD">
            <w:pPr>
              <w:spacing w:before="120" w:line="360" w:lineRule="auto"/>
              <w:rPr>
                <w:rFonts w:cs="Times New Roman"/>
                <w:szCs w:val="26"/>
              </w:rPr>
            </w:pPr>
            <w:r w:rsidRPr="001D6ACD">
              <w:rPr>
                <w:rFonts w:cs="Times New Roman"/>
                <w:szCs w:val="26"/>
              </w:rPr>
              <w:t>9</w:t>
            </w:r>
          </w:p>
        </w:tc>
        <w:tc>
          <w:tcPr>
            <w:tcW w:w="5607" w:type="dxa"/>
          </w:tcPr>
          <w:p w14:paraId="08119413" w14:textId="77777777" w:rsidR="001D6ACD" w:rsidRPr="001D6ACD" w:rsidRDefault="001D6ACD" w:rsidP="001D6ACD">
            <w:pPr>
              <w:spacing w:before="120" w:line="360" w:lineRule="auto"/>
              <w:rPr>
                <w:rFonts w:cs="Times New Roman"/>
                <w:szCs w:val="26"/>
              </w:rPr>
            </w:pPr>
            <w:r w:rsidRPr="001D6ACD">
              <w:rPr>
                <w:rFonts w:cs="Times New Roman"/>
                <w:szCs w:val="26"/>
              </w:rPr>
              <w:t>Chi phí cho đội dự án</w:t>
            </w:r>
          </w:p>
        </w:tc>
        <w:tc>
          <w:tcPr>
            <w:tcW w:w="1861" w:type="dxa"/>
          </w:tcPr>
          <w:p w14:paraId="256A564D" w14:textId="77777777" w:rsidR="001D6ACD" w:rsidRPr="001D6ACD" w:rsidRDefault="001D6ACD" w:rsidP="001D6ACD">
            <w:pPr>
              <w:spacing w:before="120" w:line="360" w:lineRule="auto"/>
              <w:rPr>
                <w:rFonts w:cs="Times New Roman"/>
                <w:szCs w:val="26"/>
              </w:rPr>
            </w:pPr>
            <w:r w:rsidRPr="001D6ACD">
              <w:rPr>
                <w:rFonts w:cs="Times New Roman"/>
                <w:szCs w:val="26"/>
              </w:rPr>
              <w:t>30.000.000</w:t>
            </w:r>
          </w:p>
        </w:tc>
        <w:tc>
          <w:tcPr>
            <w:tcW w:w="992" w:type="dxa"/>
          </w:tcPr>
          <w:p w14:paraId="7B7D80B1" w14:textId="77777777" w:rsidR="001D6ACD" w:rsidRPr="001D6ACD" w:rsidRDefault="001D6ACD" w:rsidP="001D6ACD">
            <w:pPr>
              <w:spacing w:before="120" w:line="360" w:lineRule="auto"/>
              <w:rPr>
                <w:rFonts w:cs="Times New Roman"/>
                <w:szCs w:val="26"/>
              </w:rPr>
            </w:pPr>
          </w:p>
        </w:tc>
      </w:tr>
      <w:tr w:rsidR="001D6ACD" w:rsidRPr="001D6ACD" w14:paraId="1DCD114A" w14:textId="77777777" w:rsidTr="00955532">
        <w:trPr>
          <w:trHeight w:val="440"/>
        </w:trPr>
        <w:tc>
          <w:tcPr>
            <w:tcW w:w="720" w:type="dxa"/>
          </w:tcPr>
          <w:p w14:paraId="708C5583" w14:textId="77777777" w:rsidR="001D6ACD" w:rsidRPr="001D6ACD" w:rsidRDefault="001D6ACD" w:rsidP="001D6ACD">
            <w:pPr>
              <w:spacing w:before="120" w:line="360" w:lineRule="auto"/>
              <w:rPr>
                <w:rFonts w:cs="Times New Roman"/>
                <w:szCs w:val="26"/>
              </w:rPr>
            </w:pPr>
            <w:r w:rsidRPr="001D6ACD">
              <w:rPr>
                <w:rFonts w:cs="Times New Roman"/>
                <w:szCs w:val="26"/>
              </w:rPr>
              <w:lastRenderedPageBreak/>
              <w:t>10</w:t>
            </w:r>
          </w:p>
        </w:tc>
        <w:tc>
          <w:tcPr>
            <w:tcW w:w="5607" w:type="dxa"/>
          </w:tcPr>
          <w:p w14:paraId="52B96B0A" w14:textId="77777777" w:rsidR="001D6ACD" w:rsidRPr="001D6ACD" w:rsidRDefault="001D6ACD" w:rsidP="001D6ACD">
            <w:pPr>
              <w:spacing w:before="120" w:line="360" w:lineRule="auto"/>
              <w:rPr>
                <w:rFonts w:cs="Times New Roman"/>
                <w:szCs w:val="26"/>
              </w:rPr>
            </w:pPr>
            <w:r w:rsidRPr="001D6ACD">
              <w:rPr>
                <w:rFonts w:cs="Times New Roman"/>
                <w:szCs w:val="26"/>
              </w:rPr>
              <w:t>Chi phí dự phòng</w:t>
            </w:r>
          </w:p>
        </w:tc>
        <w:tc>
          <w:tcPr>
            <w:tcW w:w="1861" w:type="dxa"/>
          </w:tcPr>
          <w:p w14:paraId="2E4C406A" w14:textId="77777777" w:rsidR="001D6ACD" w:rsidRPr="001D6ACD" w:rsidRDefault="001D6ACD" w:rsidP="001D6ACD">
            <w:pPr>
              <w:spacing w:before="120" w:line="360" w:lineRule="auto"/>
              <w:rPr>
                <w:rFonts w:cs="Times New Roman"/>
                <w:szCs w:val="26"/>
              </w:rPr>
            </w:pPr>
            <w:r w:rsidRPr="001D6ACD">
              <w:rPr>
                <w:rFonts w:cs="Times New Roman"/>
                <w:szCs w:val="26"/>
              </w:rPr>
              <w:t>10.000.000</w:t>
            </w:r>
          </w:p>
        </w:tc>
        <w:tc>
          <w:tcPr>
            <w:tcW w:w="992" w:type="dxa"/>
          </w:tcPr>
          <w:p w14:paraId="3E4FFDEC" w14:textId="77777777" w:rsidR="001D6ACD" w:rsidRPr="001D6ACD" w:rsidRDefault="001D6ACD" w:rsidP="001D6ACD">
            <w:pPr>
              <w:spacing w:before="120" w:line="360" w:lineRule="auto"/>
              <w:rPr>
                <w:rFonts w:cs="Times New Roman"/>
                <w:szCs w:val="26"/>
              </w:rPr>
            </w:pPr>
          </w:p>
        </w:tc>
      </w:tr>
      <w:tr w:rsidR="001D6ACD" w:rsidRPr="001D6ACD" w14:paraId="5D9BC02E" w14:textId="77777777" w:rsidTr="00955532">
        <w:trPr>
          <w:trHeight w:val="440"/>
        </w:trPr>
        <w:tc>
          <w:tcPr>
            <w:tcW w:w="720" w:type="dxa"/>
          </w:tcPr>
          <w:p w14:paraId="5F1D1375" w14:textId="77777777" w:rsidR="001D6ACD" w:rsidRPr="001D6ACD" w:rsidRDefault="001D6ACD" w:rsidP="001D6ACD">
            <w:pPr>
              <w:spacing w:before="120" w:line="360" w:lineRule="auto"/>
              <w:rPr>
                <w:rFonts w:cs="Times New Roman"/>
                <w:szCs w:val="26"/>
              </w:rPr>
            </w:pPr>
            <w:r w:rsidRPr="001D6ACD">
              <w:rPr>
                <w:rFonts w:cs="Times New Roman"/>
                <w:szCs w:val="26"/>
              </w:rPr>
              <w:t>11</w:t>
            </w:r>
          </w:p>
        </w:tc>
        <w:tc>
          <w:tcPr>
            <w:tcW w:w="5607" w:type="dxa"/>
          </w:tcPr>
          <w:p w14:paraId="79804598" w14:textId="77777777" w:rsidR="001D6ACD" w:rsidRPr="001D6ACD" w:rsidRDefault="001D6ACD" w:rsidP="001D6ACD">
            <w:pPr>
              <w:spacing w:before="120" w:line="360" w:lineRule="auto"/>
              <w:rPr>
                <w:rFonts w:cs="Times New Roman"/>
                <w:szCs w:val="26"/>
              </w:rPr>
            </w:pPr>
            <w:r w:rsidRPr="001D6ACD">
              <w:rPr>
                <w:rFonts w:cs="Times New Roman"/>
                <w:szCs w:val="26"/>
              </w:rPr>
              <w:t>Chi phí đầu tư thuê địa điểm, văn phòng</w:t>
            </w:r>
          </w:p>
        </w:tc>
        <w:tc>
          <w:tcPr>
            <w:tcW w:w="1861" w:type="dxa"/>
          </w:tcPr>
          <w:p w14:paraId="48FACD1B" w14:textId="77777777" w:rsidR="001D6ACD" w:rsidRPr="001D6ACD" w:rsidRDefault="001D6ACD" w:rsidP="001D6ACD">
            <w:pPr>
              <w:spacing w:before="120" w:line="360" w:lineRule="auto"/>
              <w:rPr>
                <w:rFonts w:cs="Times New Roman"/>
                <w:szCs w:val="26"/>
              </w:rPr>
            </w:pPr>
            <w:r w:rsidRPr="001D6ACD">
              <w:rPr>
                <w:rFonts w:cs="Times New Roman"/>
                <w:szCs w:val="26"/>
              </w:rPr>
              <w:t>5.000.000</w:t>
            </w:r>
          </w:p>
        </w:tc>
        <w:tc>
          <w:tcPr>
            <w:tcW w:w="992" w:type="dxa"/>
          </w:tcPr>
          <w:p w14:paraId="589B6C6F" w14:textId="77777777" w:rsidR="001D6ACD" w:rsidRPr="001D6ACD" w:rsidRDefault="001D6ACD" w:rsidP="001D6ACD">
            <w:pPr>
              <w:spacing w:before="120" w:line="360" w:lineRule="auto"/>
              <w:rPr>
                <w:rFonts w:cs="Times New Roman"/>
                <w:szCs w:val="26"/>
              </w:rPr>
            </w:pPr>
          </w:p>
        </w:tc>
      </w:tr>
      <w:tr w:rsidR="001D6ACD" w:rsidRPr="001D6ACD" w14:paraId="7B0E42E0" w14:textId="77777777" w:rsidTr="00955532">
        <w:trPr>
          <w:trHeight w:val="440"/>
        </w:trPr>
        <w:tc>
          <w:tcPr>
            <w:tcW w:w="720" w:type="dxa"/>
          </w:tcPr>
          <w:p w14:paraId="3B288718" w14:textId="77777777" w:rsidR="001D6ACD" w:rsidRPr="001D6ACD" w:rsidRDefault="001D6ACD" w:rsidP="001D6ACD">
            <w:pPr>
              <w:spacing w:before="120" w:line="360" w:lineRule="auto"/>
              <w:rPr>
                <w:rFonts w:cs="Times New Roman"/>
                <w:szCs w:val="26"/>
              </w:rPr>
            </w:pPr>
            <w:r w:rsidRPr="001D6ACD">
              <w:rPr>
                <w:rFonts w:cs="Times New Roman"/>
                <w:szCs w:val="26"/>
              </w:rPr>
              <w:t>12</w:t>
            </w:r>
          </w:p>
        </w:tc>
        <w:tc>
          <w:tcPr>
            <w:tcW w:w="5607" w:type="dxa"/>
          </w:tcPr>
          <w:p w14:paraId="1CD36A27" w14:textId="77777777" w:rsidR="001D6ACD" w:rsidRPr="001D6ACD" w:rsidRDefault="001D6ACD" w:rsidP="001D6ACD">
            <w:pPr>
              <w:spacing w:before="120" w:line="360" w:lineRule="auto"/>
              <w:rPr>
                <w:rFonts w:cs="Times New Roman"/>
                <w:szCs w:val="26"/>
              </w:rPr>
            </w:pPr>
            <w:r w:rsidRPr="001D6ACD">
              <w:rPr>
                <w:rFonts w:cs="Times New Roman"/>
                <w:szCs w:val="26"/>
              </w:rPr>
              <w:t>Chi phí đầu tư thiết bị, máy móc</w:t>
            </w:r>
          </w:p>
        </w:tc>
        <w:tc>
          <w:tcPr>
            <w:tcW w:w="1861" w:type="dxa"/>
          </w:tcPr>
          <w:p w14:paraId="759C2A1D" w14:textId="77777777" w:rsidR="001D6ACD" w:rsidRPr="001D6ACD" w:rsidRDefault="001D6ACD" w:rsidP="001D6ACD">
            <w:pPr>
              <w:spacing w:before="120" w:line="360" w:lineRule="auto"/>
              <w:rPr>
                <w:rFonts w:cs="Times New Roman"/>
                <w:szCs w:val="26"/>
              </w:rPr>
            </w:pPr>
            <w:r w:rsidRPr="001D6ACD">
              <w:rPr>
                <w:rFonts w:cs="Times New Roman"/>
                <w:szCs w:val="26"/>
              </w:rPr>
              <w:t>30.000.000</w:t>
            </w:r>
          </w:p>
        </w:tc>
        <w:tc>
          <w:tcPr>
            <w:tcW w:w="992" w:type="dxa"/>
          </w:tcPr>
          <w:p w14:paraId="03089379" w14:textId="77777777" w:rsidR="001D6ACD" w:rsidRPr="001D6ACD" w:rsidRDefault="001D6ACD" w:rsidP="001D6ACD">
            <w:pPr>
              <w:spacing w:before="120" w:line="360" w:lineRule="auto"/>
              <w:rPr>
                <w:rFonts w:cs="Times New Roman"/>
                <w:szCs w:val="26"/>
              </w:rPr>
            </w:pPr>
          </w:p>
        </w:tc>
      </w:tr>
      <w:tr w:rsidR="001D6ACD" w:rsidRPr="001D6ACD" w14:paraId="32362DA9" w14:textId="77777777" w:rsidTr="00955532">
        <w:trPr>
          <w:trHeight w:val="440"/>
        </w:trPr>
        <w:tc>
          <w:tcPr>
            <w:tcW w:w="720" w:type="dxa"/>
          </w:tcPr>
          <w:p w14:paraId="6D2874E0" w14:textId="77777777" w:rsidR="001D6ACD" w:rsidRPr="001D6ACD" w:rsidRDefault="001D6ACD" w:rsidP="001D6ACD">
            <w:pPr>
              <w:spacing w:before="120" w:line="360" w:lineRule="auto"/>
              <w:rPr>
                <w:rFonts w:cs="Times New Roman"/>
                <w:szCs w:val="26"/>
              </w:rPr>
            </w:pPr>
            <w:r w:rsidRPr="001D6ACD">
              <w:rPr>
                <w:rFonts w:cs="Times New Roman"/>
                <w:szCs w:val="26"/>
              </w:rPr>
              <w:t>19</w:t>
            </w:r>
          </w:p>
        </w:tc>
        <w:tc>
          <w:tcPr>
            <w:tcW w:w="5607" w:type="dxa"/>
          </w:tcPr>
          <w:p w14:paraId="44189C8D" w14:textId="77777777" w:rsidR="001D6ACD" w:rsidRPr="001D6ACD" w:rsidRDefault="001D6ACD" w:rsidP="001D6ACD">
            <w:pPr>
              <w:spacing w:before="120" w:line="360" w:lineRule="auto"/>
              <w:rPr>
                <w:rFonts w:cs="Times New Roman"/>
                <w:szCs w:val="26"/>
              </w:rPr>
            </w:pPr>
            <w:r w:rsidRPr="001D6ACD">
              <w:rPr>
                <w:rFonts w:cs="Times New Roman"/>
                <w:szCs w:val="26"/>
              </w:rPr>
              <w:t>Chi phí cho hội họp, tiếp khách</w:t>
            </w:r>
          </w:p>
        </w:tc>
        <w:tc>
          <w:tcPr>
            <w:tcW w:w="1861" w:type="dxa"/>
          </w:tcPr>
          <w:p w14:paraId="7F3AABB4" w14:textId="77777777" w:rsidR="001D6ACD" w:rsidRPr="001D6ACD" w:rsidRDefault="001D6ACD" w:rsidP="001D6ACD">
            <w:pPr>
              <w:spacing w:before="120" w:line="360" w:lineRule="auto"/>
              <w:rPr>
                <w:rFonts w:cs="Times New Roman"/>
                <w:szCs w:val="26"/>
              </w:rPr>
            </w:pPr>
            <w:r w:rsidRPr="001D6ACD">
              <w:rPr>
                <w:rFonts w:cs="Times New Roman"/>
                <w:szCs w:val="26"/>
              </w:rPr>
              <w:t>8.000.000</w:t>
            </w:r>
          </w:p>
        </w:tc>
        <w:tc>
          <w:tcPr>
            <w:tcW w:w="992" w:type="dxa"/>
          </w:tcPr>
          <w:p w14:paraId="08DA1A78" w14:textId="77777777" w:rsidR="001D6ACD" w:rsidRPr="001D6ACD" w:rsidRDefault="001D6ACD" w:rsidP="001D6ACD">
            <w:pPr>
              <w:spacing w:before="120" w:line="360" w:lineRule="auto"/>
              <w:rPr>
                <w:rFonts w:cs="Times New Roman"/>
                <w:szCs w:val="26"/>
              </w:rPr>
            </w:pPr>
          </w:p>
        </w:tc>
      </w:tr>
      <w:tr w:rsidR="001D6ACD" w:rsidRPr="001D6ACD" w14:paraId="2919B2F4" w14:textId="77777777" w:rsidTr="00955532">
        <w:trPr>
          <w:trHeight w:val="440"/>
        </w:trPr>
        <w:tc>
          <w:tcPr>
            <w:tcW w:w="720" w:type="dxa"/>
          </w:tcPr>
          <w:p w14:paraId="63826B7B" w14:textId="77777777" w:rsidR="001D6ACD" w:rsidRPr="001D6ACD" w:rsidRDefault="001D6ACD" w:rsidP="001D6ACD">
            <w:pPr>
              <w:spacing w:before="120" w:line="360" w:lineRule="auto"/>
              <w:rPr>
                <w:rFonts w:cs="Times New Roman"/>
                <w:szCs w:val="26"/>
              </w:rPr>
            </w:pPr>
            <w:r w:rsidRPr="001D6ACD">
              <w:rPr>
                <w:rFonts w:cs="Times New Roman"/>
                <w:szCs w:val="26"/>
              </w:rPr>
              <w:t>14</w:t>
            </w:r>
          </w:p>
        </w:tc>
        <w:tc>
          <w:tcPr>
            <w:tcW w:w="5607" w:type="dxa"/>
          </w:tcPr>
          <w:p w14:paraId="1D624BA4" w14:textId="77777777" w:rsidR="001D6ACD" w:rsidRPr="001D6ACD" w:rsidRDefault="001D6ACD" w:rsidP="001D6ACD">
            <w:pPr>
              <w:spacing w:before="120" w:line="360" w:lineRule="auto"/>
              <w:rPr>
                <w:rFonts w:cs="Times New Roman"/>
                <w:szCs w:val="26"/>
              </w:rPr>
            </w:pPr>
            <w:r w:rsidRPr="001D6ACD">
              <w:rPr>
                <w:rFonts w:cs="Times New Roman"/>
                <w:szCs w:val="26"/>
              </w:rPr>
              <w:t>Chi phí cho các vấn đề công nghệ kĩ thuật thực hiện dự án</w:t>
            </w:r>
          </w:p>
        </w:tc>
        <w:tc>
          <w:tcPr>
            <w:tcW w:w="1861" w:type="dxa"/>
          </w:tcPr>
          <w:p w14:paraId="5EFC9304" w14:textId="77777777" w:rsidR="001D6ACD" w:rsidRPr="001D6ACD" w:rsidRDefault="001D6ACD" w:rsidP="001D6ACD">
            <w:pPr>
              <w:spacing w:before="120" w:line="360" w:lineRule="auto"/>
              <w:rPr>
                <w:rFonts w:cs="Times New Roman"/>
                <w:szCs w:val="26"/>
              </w:rPr>
            </w:pPr>
            <w:r w:rsidRPr="001D6ACD">
              <w:rPr>
                <w:rFonts w:cs="Times New Roman"/>
                <w:szCs w:val="26"/>
              </w:rPr>
              <w:t>10.000.000</w:t>
            </w:r>
          </w:p>
        </w:tc>
        <w:tc>
          <w:tcPr>
            <w:tcW w:w="992" w:type="dxa"/>
          </w:tcPr>
          <w:p w14:paraId="1AA0E263" w14:textId="77777777" w:rsidR="001D6ACD" w:rsidRPr="001D6ACD" w:rsidRDefault="001D6ACD" w:rsidP="001D6ACD">
            <w:pPr>
              <w:spacing w:before="120" w:line="360" w:lineRule="auto"/>
              <w:rPr>
                <w:rFonts w:cs="Times New Roman"/>
                <w:szCs w:val="26"/>
              </w:rPr>
            </w:pPr>
          </w:p>
        </w:tc>
      </w:tr>
      <w:tr w:rsidR="001D6ACD" w:rsidRPr="001D6ACD" w14:paraId="19B35A56" w14:textId="77777777" w:rsidTr="00955532">
        <w:trPr>
          <w:trHeight w:val="674"/>
        </w:trPr>
        <w:tc>
          <w:tcPr>
            <w:tcW w:w="6327" w:type="dxa"/>
            <w:gridSpan w:val="2"/>
          </w:tcPr>
          <w:p w14:paraId="59F2FCF3" w14:textId="77777777" w:rsidR="001D6ACD" w:rsidRPr="001D6ACD" w:rsidRDefault="001D6ACD" w:rsidP="001D6ACD">
            <w:pPr>
              <w:spacing w:before="120" w:line="360" w:lineRule="auto"/>
              <w:rPr>
                <w:rFonts w:cs="Times New Roman"/>
                <w:b/>
                <w:szCs w:val="26"/>
              </w:rPr>
            </w:pPr>
            <w:r w:rsidRPr="001D6ACD">
              <w:rPr>
                <w:rFonts w:cs="Times New Roman"/>
                <w:b/>
                <w:szCs w:val="26"/>
              </w:rPr>
              <w:t>Tổng</w:t>
            </w:r>
          </w:p>
        </w:tc>
        <w:tc>
          <w:tcPr>
            <w:tcW w:w="1861" w:type="dxa"/>
          </w:tcPr>
          <w:p w14:paraId="59DEECF6" w14:textId="77777777" w:rsidR="001D6ACD" w:rsidRPr="001D6ACD" w:rsidRDefault="001D6ACD" w:rsidP="001D6ACD">
            <w:pPr>
              <w:spacing w:before="120" w:line="360" w:lineRule="auto"/>
              <w:rPr>
                <w:rFonts w:cs="Times New Roman"/>
                <w:szCs w:val="26"/>
              </w:rPr>
            </w:pPr>
            <w:r w:rsidRPr="001D6ACD">
              <w:rPr>
                <w:rFonts w:cs="Times New Roman"/>
                <w:szCs w:val="26"/>
              </w:rPr>
              <w:t>128.000.000</w:t>
            </w:r>
          </w:p>
        </w:tc>
        <w:tc>
          <w:tcPr>
            <w:tcW w:w="992" w:type="dxa"/>
          </w:tcPr>
          <w:p w14:paraId="58358EC7" w14:textId="77777777" w:rsidR="001D6ACD" w:rsidRPr="001D6ACD" w:rsidRDefault="001D6ACD" w:rsidP="001D6ACD">
            <w:pPr>
              <w:spacing w:before="120" w:line="360" w:lineRule="auto"/>
              <w:rPr>
                <w:rFonts w:cs="Times New Roman"/>
                <w:szCs w:val="26"/>
              </w:rPr>
            </w:pPr>
          </w:p>
        </w:tc>
      </w:tr>
    </w:tbl>
    <w:p w14:paraId="3C3610E0" w14:textId="77777777" w:rsidR="001D6ACD" w:rsidRDefault="001D6ACD" w:rsidP="003D6029">
      <w:pPr>
        <w:rPr>
          <w:i/>
        </w:rPr>
      </w:pPr>
    </w:p>
    <w:p w14:paraId="1513587D" w14:textId="03C984B0" w:rsidR="00157268" w:rsidRPr="0024649F" w:rsidRDefault="00157268" w:rsidP="00157268">
      <w:pPr>
        <w:pStyle w:val="ListParagraph"/>
        <w:numPr>
          <w:ilvl w:val="0"/>
          <w:numId w:val="50"/>
        </w:numPr>
        <w:rPr>
          <w:b/>
        </w:rPr>
      </w:pPr>
      <w:r w:rsidRPr="0024649F">
        <w:rPr>
          <w:b/>
        </w:rPr>
        <w:t>Chi phí chi tiết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6"/>
        <w:gridCol w:w="3615"/>
        <w:gridCol w:w="1559"/>
        <w:gridCol w:w="1418"/>
        <w:gridCol w:w="1950"/>
      </w:tblGrid>
      <w:tr w:rsidR="00157268" w:rsidRPr="00157268" w14:paraId="4B95E8B6" w14:textId="77777777" w:rsidTr="00955532">
        <w:tc>
          <w:tcPr>
            <w:tcW w:w="746" w:type="dxa"/>
            <w:shd w:val="clear" w:color="auto" w:fill="F2F2F2" w:themeFill="background1" w:themeFillShade="F2"/>
            <w:vAlign w:val="center"/>
          </w:tcPr>
          <w:p w14:paraId="5029A3E4"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STT</w:t>
            </w:r>
          </w:p>
        </w:tc>
        <w:tc>
          <w:tcPr>
            <w:tcW w:w="3615" w:type="dxa"/>
            <w:shd w:val="clear" w:color="auto" w:fill="F2F2F2" w:themeFill="background1" w:themeFillShade="F2"/>
            <w:vAlign w:val="center"/>
          </w:tcPr>
          <w:p w14:paraId="6881440F"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Chi tiết</w:t>
            </w:r>
          </w:p>
        </w:tc>
        <w:tc>
          <w:tcPr>
            <w:tcW w:w="1559" w:type="dxa"/>
            <w:shd w:val="clear" w:color="auto" w:fill="F2F2F2" w:themeFill="background1" w:themeFillShade="F2"/>
            <w:vAlign w:val="center"/>
          </w:tcPr>
          <w:p w14:paraId="421CD24F"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Đơn giá</w:t>
            </w:r>
          </w:p>
          <w:p w14:paraId="66BCF8E3"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(VNĐ)</w:t>
            </w:r>
          </w:p>
        </w:tc>
        <w:tc>
          <w:tcPr>
            <w:tcW w:w="1418" w:type="dxa"/>
            <w:shd w:val="clear" w:color="auto" w:fill="F2F2F2" w:themeFill="background1" w:themeFillShade="F2"/>
            <w:vAlign w:val="center"/>
          </w:tcPr>
          <w:p w14:paraId="7AA514A6"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Thời gian</w:t>
            </w:r>
          </w:p>
          <w:p w14:paraId="2A160BA2"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(Giờ)</w:t>
            </w:r>
          </w:p>
        </w:tc>
        <w:tc>
          <w:tcPr>
            <w:tcW w:w="1950" w:type="dxa"/>
            <w:shd w:val="clear" w:color="auto" w:fill="F2F2F2" w:themeFill="background1" w:themeFillShade="F2"/>
            <w:vAlign w:val="center"/>
          </w:tcPr>
          <w:p w14:paraId="2AC90BE9"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Thành tiền</w:t>
            </w:r>
          </w:p>
          <w:p w14:paraId="7DDABD1C"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(VNĐ)</w:t>
            </w:r>
          </w:p>
        </w:tc>
      </w:tr>
      <w:tr w:rsidR="00157268" w:rsidRPr="00157268" w14:paraId="25675306" w14:textId="77777777" w:rsidTr="00955532">
        <w:tc>
          <w:tcPr>
            <w:tcW w:w="746" w:type="dxa"/>
            <w:vAlign w:val="center"/>
          </w:tcPr>
          <w:p w14:paraId="510D6C9A"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1</w:t>
            </w:r>
          </w:p>
        </w:tc>
        <w:tc>
          <w:tcPr>
            <w:tcW w:w="3615" w:type="dxa"/>
            <w:vAlign w:val="center"/>
          </w:tcPr>
          <w:p w14:paraId="0B0C2BA9" w14:textId="77777777" w:rsidR="00157268" w:rsidRPr="00157268" w:rsidRDefault="00157268" w:rsidP="00157268">
            <w:pPr>
              <w:spacing w:before="60" w:after="60" w:line="340" w:lineRule="atLeast"/>
              <w:rPr>
                <w:rFonts w:cs="Times New Roman"/>
                <w:szCs w:val="26"/>
              </w:rPr>
            </w:pPr>
            <w:r w:rsidRPr="00157268">
              <w:rPr>
                <w:rFonts w:cs="Times New Roman"/>
                <w:b/>
                <w:bCs/>
                <w:color w:val="000000"/>
                <w:szCs w:val="26"/>
              </w:rPr>
              <w:t xml:space="preserve">   Khảo sát</w:t>
            </w:r>
          </w:p>
        </w:tc>
        <w:tc>
          <w:tcPr>
            <w:tcW w:w="1559" w:type="dxa"/>
            <w:vAlign w:val="center"/>
          </w:tcPr>
          <w:p w14:paraId="6CF3B275"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250.000</w:t>
            </w:r>
          </w:p>
        </w:tc>
        <w:tc>
          <w:tcPr>
            <w:tcW w:w="1418" w:type="dxa"/>
            <w:vAlign w:val="center"/>
          </w:tcPr>
          <w:p w14:paraId="5C1217F5"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12</w:t>
            </w:r>
          </w:p>
        </w:tc>
        <w:tc>
          <w:tcPr>
            <w:tcW w:w="1950" w:type="dxa"/>
            <w:vAlign w:val="center"/>
          </w:tcPr>
          <w:p w14:paraId="3D2DE998"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3.000.000</w:t>
            </w:r>
          </w:p>
        </w:tc>
      </w:tr>
      <w:tr w:rsidR="00157268" w:rsidRPr="00157268" w14:paraId="42A5EA6F" w14:textId="77777777" w:rsidTr="00955532">
        <w:tc>
          <w:tcPr>
            <w:tcW w:w="746" w:type="dxa"/>
            <w:vMerge w:val="restart"/>
            <w:vAlign w:val="center"/>
          </w:tcPr>
          <w:p w14:paraId="07E8C8C0"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086A30BD"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Quan sát</w:t>
            </w:r>
          </w:p>
        </w:tc>
        <w:tc>
          <w:tcPr>
            <w:tcW w:w="1559" w:type="dxa"/>
            <w:vAlign w:val="center"/>
          </w:tcPr>
          <w:p w14:paraId="6CDC84F8"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62E614C7"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2FB80BB5"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1000.000</w:t>
            </w:r>
          </w:p>
        </w:tc>
      </w:tr>
      <w:tr w:rsidR="00157268" w:rsidRPr="00157268" w14:paraId="70A9F1E5" w14:textId="77777777" w:rsidTr="00955532">
        <w:tc>
          <w:tcPr>
            <w:tcW w:w="746" w:type="dxa"/>
            <w:vMerge/>
            <w:vAlign w:val="center"/>
          </w:tcPr>
          <w:p w14:paraId="721F6955"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3A18C6E2"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Phỏng vấn</w:t>
            </w:r>
          </w:p>
        </w:tc>
        <w:tc>
          <w:tcPr>
            <w:tcW w:w="1559" w:type="dxa"/>
            <w:vAlign w:val="center"/>
          </w:tcPr>
          <w:p w14:paraId="6392A03F"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0B1A6A0E"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0F635469"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1000.000</w:t>
            </w:r>
          </w:p>
        </w:tc>
      </w:tr>
      <w:tr w:rsidR="00157268" w:rsidRPr="00157268" w14:paraId="7FBB9696" w14:textId="77777777" w:rsidTr="00955532">
        <w:tc>
          <w:tcPr>
            <w:tcW w:w="746" w:type="dxa"/>
            <w:vMerge/>
            <w:vAlign w:val="center"/>
          </w:tcPr>
          <w:p w14:paraId="42B1CF69"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3A6EB44E"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Điều tra thăm dò</w:t>
            </w:r>
          </w:p>
        </w:tc>
        <w:tc>
          <w:tcPr>
            <w:tcW w:w="1559" w:type="dxa"/>
            <w:vAlign w:val="center"/>
          </w:tcPr>
          <w:p w14:paraId="4407E0EA"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7D4C3CE8"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70C9908E"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1000.000</w:t>
            </w:r>
          </w:p>
        </w:tc>
      </w:tr>
      <w:tr w:rsidR="00157268" w:rsidRPr="00157268" w14:paraId="022612C8" w14:textId="77777777" w:rsidTr="00955532">
        <w:tc>
          <w:tcPr>
            <w:tcW w:w="746" w:type="dxa"/>
            <w:vAlign w:val="center"/>
          </w:tcPr>
          <w:p w14:paraId="5A8CF433"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2</w:t>
            </w:r>
          </w:p>
        </w:tc>
        <w:tc>
          <w:tcPr>
            <w:tcW w:w="3615" w:type="dxa"/>
            <w:vAlign w:val="center"/>
          </w:tcPr>
          <w:p w14:paraId="6C811E2B" w14:textId="77777777" w:rsidR="00157268" w:rsidRPr="00157268" w:rsidRDefault="00157268" w:rsidP="00157268">
            <w:pPr>
              <w:spacing w:before="60" w:after="60" w:line="340" w:lineRule="atLeast"/>
              <w:rPr>
                <w:rFonts w:cs="Times New Roman"/>
                <w:szCs w:val="26"/>
              </w:rPr>
            </w:pPr>
            <w:r w:rsidRPr="00157268">
              <w:rPr>
                <w:rFonts w:cs="Times New Roman"/>
                <w:b/>
                <w:bCs/>
                <w:color w:val="000000"/>
                <w:szCs w:val="26"/>
              </w:rPr>
              <w:t xml:space="preserve">   Phân tích chức năng</w:t>
            </w:r>
          </w:p>
        </w:tc>
        <w:tc>
          <w:tcPr>
            <w:tcW w:w="1559" w:type="dxa"/>
            <w:vAlign w:val="center"/>
          </w:tcPr>
          <w:p w14:paraId="306F4910"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250.000</w:t>
            </w:r>
          </w:p>
        </w:tc>
        <w:tc>
          <w:tcPr>
            <w:tcW w:w="1418" w:type="dxa"/>
            <w:vAlign w:val="center"/>
          </w:tcPr>
          <w:p w14:paraId="3852C4CD"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24</w:t>
            </w:r>
          </w:p>
        </w:tc>
        <w:tc>
          <w:tcPr>
            <w:tcW w:w="1950" w:type="dxa"/>
            <w:vAlign w:val="center"/>
          </w:tcPr>
          <w:p w14:paraId="5A54CC14"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6.000.000</w:t>
            </w:r>
          </w:p>
        </w:tc>
      </w:tr>
      <w:tr w:rsidR="00157268" w:rsidRPr="00157268" w14:paraId="1BE64563" w14:textId="77777777" w:rsidTr="00955532">
        <w:tc>
          <w:tcPr>
            <w:tcW w:w="746" w:type="dxa"/>
            <w:vMerge w:val="restart"/>
            <w:vAlign w:val="center"/>
          </w:tcPr>
          <w:p w14:paraId="09AB2B45"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06A7BAC8"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Quản lý thông tin đại lý</w:t>
            </w:r>
          </w:p>
        </w:tc>
        <w:tc>
          <w:tcPr>
            <w:tcW w:w="1559" w:type="dxa"/>
            <w:vAlign w:val="center"/>
          </w:tcPr>
          <w:p w14:paraId="6BB5446A"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240E892E"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5CB16115"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1000.000</w:t>
            </w:r>
          </w:p>
        </w:tc>
      </w:tr>
      <w:tr w:rsidR="00157268" w:rsidRPr="00157268" w14:paraId="25B42C3D" w14:textId="77777777" w:rsidTr="00955532">
        <w:tc>
          <w:tcPr>
            <w:tcW w:w="746" w:type="dxa"/>
            <w:vMerge/>
            <w:vAlign w:val="center"/>
          </w:tcPr>
          <w:p w14:paraId="6C00A9E0"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7081D814" w14:textId="77777777" w:rsidR="00157268" w:rsidRPr="00157268" w:rsidRDefault="00157268" w:rsidP="00157268">
            <w:pPr>
              <w:spacing w:before="60" w:after="60" w:line="340" w:lineRule="atLeast"/>
              <w:jc w:val="center"/>
              <w:rPr>
                <w:rFonts w:cs="Times New Roman"/>
                <w:szCs w:val="26"/>
              </w:rPr>
            </w:pPr>
            <w:r w:rsidRPr="00157268">
              <w:rPr>
                <w:rFonts w:cs="Times New Roman"/>
                <w:color w:val="000000"/>
                <w:szCs w:val="26"/>
              </w:rPr>
              <w:t>Quản lý thông tin khách hàng</w:t>
            </w:r>
          </w:p>
        </w:tc>
        <w:tc>
          <w:tcPr>
            <w:tcW w:w="1559" w:type="dxa"/>
            <w:vAlign w:val="center"/>
          </w:tcPr>
          <w:p w14:paraId="404B7213"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296411A7"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7F0609D5"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sz w:val="26"/>
                <w:szCs w:val="26"/>
                <w:lang w:eastAsia="en-US" w:bidi="ar-SA"/>
              </w:rPr>
              <w:t>1000.000</w:t>
            </w:r>
          </w:p>
        </w:tc>
      </w:tr>
      <w:tr w:rsidR="00157268" w:rsidRPr="00157268" w14:paraId="210090BF" w14:textId="77777777" w:rsidTr="00955532">
        <w:tc>
          <w:tcPr>
            <w:tcW w:w="746" w:type="dxa"/>
            <w:vMerge/>
            <w:vAlign w:val="center"/>
          </w:tcPr>
          <w:p w14:paraId="0C11DD61"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24669514"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Quản lý nhân viên</w:t>
            </w:r>
          </w:p>
        </w:tc>
        <w:tc>
          <w:tcPr>
            <w:tcW w:w="1559" w:type="dxa"/>
            <w:vAlign w:val="center"/>
          </w:tcPr>
          <w:p w14:paraId="0E71D4A5"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3FF77025"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129609BF"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sz w:val="26"/>
                <w:szCs w:val="26"/>
                <w:lang w:eastAsia="en-US" w:bidi="ar-SA"/>
              </w:rPr>
              <w:t>1000.000</w:t>
            </w:r>
          </w:p>
        </w:tc>
      </w:tr>
      <w:tr w:rsidR="00157268" w:rsidRPr="00157268" w14:paraId="35631E3B" w14:textId="77777777" w:rsidTr="00955532">
        <w:tc>
          <w:tcPr>
            <w:tcW w:w="746" w:type="dxa"/>
            <w:vMerge/>
            <w:vAlign w:val="center"/>
          </w:tcPr>
          <w:p w14:paraId="2DBDB73F"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622BA6C7" w14:textId="77777777" w:rsidR="00157268" w:rsidRPr="00157268" w:rsidRDefault="00157268" w:rsidP="00157268">
            <w:pPr>
              <w:spacing w:before="60" w:after="60" w:line="340" w:lineRule="atLeast"/>
              <w:rPr>
                <w:rFonts w:cs="Times New Roman"/>
                <w:color w:val="000000"/>
                <w:szCs w:val="26"/>
              </w:rPr>
            </w:pPr>
            <w:r w:rsidRPr="00157268">
              <w:rPr>
                <w:rFonts w:cs="Times New Roman"/>
                <w:color w:val="000000"/>
                <w:szCs w:val="26"/>
              </w:rPr>
              <w:t xml:space="preserve">      Quản lý hợp đồng</w:t>
            </w:r>
          </w:p>
        </w:tc>
        <w:tc>
          <w:tcPr>
            <w:tcW w:w="1559" w:type="dxa"/>
            <w:vAlign w:val="center"/>
          </w:tcPr>
          <w:p w14:paraId="3FAA17A7"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7B5A4911"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51B2047D"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sz w:val="26"/>
                <w:szCs w:val="26"/>
                <w:lang w:eastAsia="en-US" w:bidi="ar-SA"/>
              </w:rPr>
              <w:t>1000.000</w:t>
            </w:r>
          </w:p>
        </w:tc>
      </w:tr>
      <w:tr w:rsidR="00157268" w:rsidRPr="00157268" w14:paraId="46F7FA9D" w14:textId="77777777" w:rsidTr="00955532">
        <w:tc>
          <w:tcPr>
            <w:tcW w:w="746" w:type="dxa"/>
            <w:vMerge/>
            <w:vAlign w:val="center"/>
          </w:tcPr>
          <w:p w14:paraId="368B89B6"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222EE183"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Quản lý ấn chỉ</w:t>
            </w:r>
          </w:p>
        </w:tc>
        <w:tc>
          <w:tcPr>
            <w:tcW w:w="1559" w:type="dxa"/>
            <w:vAlign w:val="center"/>
          </w:tcPr>
          <w:p w14:paraId="7B8E229F"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16D32B45"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3E2FB322"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sz w:val="26"/>
                <w:szCs w:val="26"/>
                <w:lang w:eastAsia="en-US" w:bidi="ar-SA"/>
              </w:rPr>
              <w:t>1000.000</w:t>
            </w:r>
          </w:p>
        </w:tc>
      </w:tr>
      <w:tr w:rsidR="00157268" w:rsidRPr="00157268" w14:paraId="398170F7" w14:textId="77777777" w:rsidTr="00955532">
        <w:trPr>
          <w:trHeight w:val="467"/>
        </w:trPr>
        <w:tc>
          <w:tcPr>
            <w:tcW w:w="746" w:type="dxa"/>
            <w:vMerge/>
            <w:vAlign w:val="center"/>
          </w:tcPr>
          <w:p w14:paraId="32563C04"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31493D45"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Thống kê-Báo cáo</w:t>
            </w:r>
          </w:p>
        </w:tc>
        <w:tc>
          <w:tcPr>
            <w:tcW w:w="1559" w:type="dxa"/>
            <w:vAlign w:val="center"/>
          </w:tcPr>
          <w:p w14:paraId="61C05568"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2A9972B7"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5BD29A97"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sz w:val="26"/>
                <w:szCs w:val="26"/>
                <w:lang w:eastAsia="en-US" w:bidi="ar-SA"/>
              </w:rPr>
              <w:t>1000.000</w:t>
            </w:r>
          </w:p>
        </w:tc>
      </w:tr>
      <w:tr w:rsidR="00157268" w:rsidRPr="00157268" w14:paraId="29E00E6F" w14:textId="77777777" w:rsidTr="00955532">
        <w:tc>
          <w:tcPr>
            <w:tcW w:w="746" w:type="dxa"/>
            <w:vAlign w:val="center"/>
          </w:tcPr>
          <w:p w14:paraId="35D792F7"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3</w:t>
            </w:r>
          </w:p>
        </w:tc>
        <w:tc>
          <w:tcPr>
            <w:tcW w:w="3615" w:type="dxa"/>
            <w:vAlign w:val="center"/>
          </w:tcPr>
          <w:p w14:paraId="2A2DE267" w14:textId="77777777" w:rsidR="00157268" w:rsidRPr="00157268" w:rsidRDefault="00157268" w:rsidP="00157268">
            <w:pPr>
              <w:spacing w:before="60" w:after="60" w:line="340" w:lineRule="atLeast"/>
              <w:rPr>
                <w:rFonts w:cs="Times New Roman"/>
                <w:szCs w:val="26"/>
              </w:rPr>
            </w:pPr>
            <w:r w:rsidRPr="00157268">
              <w:rPr>
                <w:rFonts w:cs="Times New Roman"/>
                <w:b/>
                <w:bCs/>
                <w:color w:val="000000"/>
                <w:szCs w:val="26"/>
              </w:rPr>
              <w:t xml:space="preserve">   Thiết kế cơ sở dữ liệu</w:t>
            </w:r>
          </w:p>
        </w:tc>
        <w:tc>
          <w:tcPr>
            <w:tcW w:w="1559" w:type="dxa"/>
            <w:vAlign w:val="center"/>
          </w:tcPr>
          <w:p w14:paraId="3D5346A3"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250.000</w:t>
            </w:r>
          </w:p>
        </w:tc>
        <w:tc>
          <w:tcPr>
            <w:tcW w:w="1418" w:type="dxa"/>
            <w:vAlign w:val="center"/>
          </w:tcPr>
          <w:p w14:paraId="3EC99E0D"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20</w:t>
            </w:r>
          </w:p>
        </w:tc>
        <w:tc>
          <w:tcPr>
            <w:tcW w:w="1950" w:type="dxa"/>
            <w:vAlign w:val="center"/>
          </w:tcPr>
          <w:p w14:paraId="57C13376"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5.000.000</w:t>
            </w:r>
          </w:p>
        </w:tc>
      </w:tr>
      <w:tr w:rsidR="00157268" w:rsidRPr="00157268" w14:paraId="081FDE4D" w14:textId="77777777" w:rsidTr="00955532">
        <w:tc>
          <w:tcPr>
            <w:tcW w:w="746" w:type="dxa"/>
            <w:vMerge w:val="restart"/>
            <w:vAlign w:val="center"/>
          </w:tcPr>
          <w:p w14:paraId="139686A1"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10B77AD9"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Bảng ấn chỉ</w:t>
            </w:r>
          </w:p>
        </w:tc>
        <w:tc>
          <w:tcPr>
            <w:tcW w:w="1559" w:type="dxa"/>
            <w:vAlign w:val="center"/>
          </w:tcPr>
          <w:p w14:paraId="69F09EB0"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4F04A732"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008EFA2A"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357.000</w:t>
            </w:r>
          </w:p>
        </w:tc>
      </w:tr>
      <w:tr w:rsidR="00157268" w:rsidRPr="00157268" w14:paraId="52F651E1" w14:textId="77777777" w:rsidTr="00955532">
        <w:tc>
          <w:tcPr>
            <w:tcW w:w="746" w:type="dxa"/>
            <w:vMerge/>
            <w:vAlign w:val="center"/>
          </w:tcPr>
          <w:p w14:paraId="499FD690"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13F72633"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Bảng khách hàng</w:t>
            </w:r>
          </w:p>
        </w:tc>
        <w:tc>
          <w:tcPr>
            <w:tcW w:w="1559" w:type="dxa"/>
            <w:vAlign w:val="center"/>
          </w:tcPr>
          <w:p w14:paraId="0B81202A"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73BB901F"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7D94DD2F"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sz w:val="26"/>
                <w:szCs w:val="26"/>
                <w:lang w:eastAsia="en-US" w:bidi="ar-SA"/>
              </w:rPr>
              <w:t>357.000</w:t>
            </w:r>
          </w:p>
        </w:tc>
      </w:tr>
      <w:tr w:rsidR="00157268" w:rsidRPr="00157268" w14:paraId="2D0C3138" w14:textId="77777777" w:rsidTr="00955532">
        <w:tc>
          <w:tcPr>
            <w:tcW w:w="746" w:type="dxa"/>
            <w:vMerge/>
            <w:vAlign w:val="center"/>
          </w:tcPr>
          <w:p w14:paraId="4EAFFDAD"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50A3C6FD"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Bảng nhân viên</w:t>
            </w:r>
          </w:p>
        </w:tc>
        <w:tc>
          <w:tcPr>
            <w:tcW w:w="1559" w:type="dxa"/>
            <w:vAlign w:val="center"/>
          </w:tcPr>
          <w:p w14:paraId="3615BC64"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7AE9120E"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5A669919"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sz w:val="26"/>
                <w:szCs w:val="26"/>
                <w:lang w:eastAsia="en-US" w:bidi="ar-SA"/>
              </w:rPr>
              <w:t>357.000</w:t>
            </w:r>
          </w:p>
        </w:tc>
      </w:tr>
      <w:tr w:rsidR="00157268" w:rsidRPr="00157268" w14:paraId="0A804B18" w14:textId="77777777" w:rsidTr="00955532">
        <w:tc>
          <w:tcPr>
            <w:tcW w:w="746" w:type="dxa"/>
            <w:vMerge/>
            <w:vAlign w:val="center"/>
          </w:tcPr>
          <w:p w14:paraId="47C902B7"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057A0A5D"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Bảng mức nhân viên</w:t>
            </w:r>
          </w:p>
        </w:tc>
        <w:tc>
          <w:tcPr>
            <w:tcW w:w="1559" w:type="dxa"/>
            <w:vAlign w:val="center"/>
          </w:tcPr>
          <w:p w14:paraId="35EC4A22"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44E4C49B"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17574860"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sz w:val="26"/>
                <w:szCs w:val="26"/>
                <w:lang w:eastAsia="en-US" w:bidi="ar-SA"/>
              </w:rPr>
              <w:t>357.000</w:t>
            </w:r>
          </w:p>
        </w:tc>
      </w:tr>
      <w:tr w:rsidR="00157268" w:rsidRPr="00157268" w14:paraId="40D8297F" w14:textId="77777777" w:rsidTr="00955532">
        <w:tc>
          <w:tcPr>
            <w:tcW w:w="746" w:type="dxa"/>
            <w:vMerge/>
            <w:vAlign w:val="center"/>
          </w:tcPr>
          <w:p w14:paraId="76CD7E61"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447644F3"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Bảng thông tin đai lý</w:t>
            </w:r>
          </w:p>
        </w:tc>
        <w:tc>
          <w:tcPr>
            <w:tcW w:w="1559" w:type="dxa"/>
            <w:vAlign w:val="center"/>
          </w:tcPr>
          <w:p w14:paraId="084005E8"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1B2F50C7"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013A9E51"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sz w:val="26"/>
                <w:szCs w:val="26"/>
                <w:lang w:eastAsia="en-US" w:bidi="ar-SA"/>
              </w:rPr>
              <w:t>357.000</w:t>
            </w:r>
          </w:p>
        </w:tc>
      </w:tr>
      <w:tr w:rsidR="00157268" w:rsidRPr="00157268" w14:paraId="5A91FA41" w14:textId="77777777" w:rsidTr="00955532">
        <w:tc>
          <w:tcPr>
            <w:tcW w:w="746" w:type="dxa"/>
            <w:vMerge/>
            <w:vAlign w:val="center"/>
          </w:tcPr>
          <w:p w14:paraId="3FBCBD16"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46AED307"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Bảng hợp đồng</w:t>
            </w:r>
          </w:p>
        </w:tc>
        <w:tc>
          <w:tcPr>
            <w:tcW w:w="1559" w:type="dxa"/>
            <w:vAlign w:val="center"/>
          </w:tcPr>
          <w:p w14:paraId="3BE28BCF"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7D1A5CFC"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776E391D"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sz w:val="26"/>
                <w:szCs w:val="26"/>
                <w:lang w:eastAsia="en-US" w:bidi="ar-SA"/>
              </w:rPr>
              <w:t>357.000</w:t>
            </w:r>
          </w:p>
        </w:tc>
      </w:tr>
      <w:tr w:rsidR="00157268" w:rsidRPr="00157268" w14:paraId="35C40A87" w14:textId="77777777" w:rsidTr="00955532">
        <w:tc>
          <w:tcPr>
            <w:tcW w:w="746" w:type="dxa"/>
            <w:vMerge/>
            <w:vAlign w:val="center"/>
          </w:tcPr>
          <w:p w14:paraId="2D3A7F08"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38283391"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Bảng quyển sổ</w:t>
            </w:r>
          </w:p>
        </w:tc>
        <w:tc>
          <w:tcPr>
            <w:tcW w:w="1559" w:type="dxa"/>
            <w:vAlign w:val="center"/>
          </w:tcPr>
          <w:p w14:paraId="794F1D76"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6B2A2543"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4AE45CAC"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sz w:val="26"/>
                <w:szCs w:val="26"/>
                <w:lang w:eastAsia="en-US" w:bidi="ar-SA"/>
              </w:rPr>
              <w:t>357.000</w:t>
            </w:r>
          </w:p>
        </w:tc>
      </w:tr>
      <w:tr w:rsidR="00157268" w:rsidRPr="00157268" w14:paraId="3728A8A5" w14:textId="77777777" w:rsidTr="00955532">
        <w:tc>
          <w:tcPr>
            <w:tcW w:w="746" w:type="dxa"/>
            <w:vMerge/>
            <w:vAlign w:val="center"/>
          </w:tcPr>
          <w:p w14:paraId="3CD4A0EE"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442E93AA" w14:textId="77777777" w:rsidR="00157268" w:rsidRPr="00157268" w:rsidRDefault="00157268" w:rsidP="00157268">
            <w:pPr>
              <w:spacing w:before="60" w:after="60" w:line="340" w:lineRule="atLeast"/>
              <w:jc w:val="center"/>
              <w:rPr>
                <w:rFonts w:cs="Times New Roman"/>
                <w:color w:val="000000"/>
                <w:szCs w:val="26"/>
              </w:rPr>
            </w:pPr>
            <w:r w:rsidRPr="00157268">
              <w:rPr>
                <w:rFonts w:cs="Times New Roman"/>
                <w:color w:val="000000"/>
                <w:szCs w:val="26"/>
              </w:rPr>
              <w:t>Bảng tình trạng giấy chứng nhận</w:t>
            </w:r>
          </w:p>
        </w:tc>
        <w:tc>
          <w:tcPr>
            <w:tcW w:w="1559" w:type="dxa"/>
            <w:vAlign w:val="center"/>
          </w:tcPr>
          <w:p w14:paraId="49E3CC5B"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4323929B"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46BC0C17"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357.000</w:t>
            </w:r>
          </w:p>
        </w:tc>
      </w:tr>
      <w:tr w:rsidR="00157268" w:rsidRPr="00157268" w14:paraId="33EA960E" w14:textId="77777777" w:rsidTr="00955532">
        <w:tc>
          <w:tcPr>
            <w:tcW w:w="746" w:type="dxa"/>
            <w:vMerge/>
            <w:vAlign w:val="center"/>
          </w:tcPr>
          <w:p w14:paraId="2DDA9710"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35E2017A" w14:textId="77777777" w:rsidR="00157268" w:rsidRPr="00157268" w:rsidRDefault="00157268" w:rsidP="00157268">
            <w:pPr>
              <w:spacing w:before="60" w:after="60" w:line="340" w:lineRule="atLeast"/>
              <w:jc w:val="center"/>
              <w:rPr>
                <w:rFonts w:cs="Times New Roman"/>
                <w:color w:val="000000"/>
                <w:szCs w:val="26"/>
              </w:rPr>
            </w:pPr>
            <w:r w:rsidRPr="00157268">
              <w:rPr>
                <w:rFonts w:cs="Times New Roman"/>
                <w:color w:val="000000"/>
                <w:szCs w:val="26"/>
              </w:rPr>
              <w:t>Bảng chức vụ</w:t>
            </w:r>
          </w:p>
        </w:tc>
        <w:tc>
          <w:tcPr>
            <w:tcW w:w="1559" w:type="dxa"/>
            <w:vAlign w:val="center"/>
          </w:tcPr>
          <w:p w14:paraId="3A5F75CB"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7B36C9BB"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7FE5F4BB"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357.000</w:t>
            </w:r>
          </w:p>
        </w:tc>
      </w:tr>
      <w:tr w:rsidR="00157268" w:rsidRPr="00157268" w14:paraId="1ED62F2E" w14:textId="77777777" w:rsidTr="00955532">
        <w:tc>
          <w:tcPr>
            <w:tcW w:w="746" w:type="dxa"/>
            <w:vMerge/>
            <w:vAlign w:val="center"/>
          </w:tcPr>
          <w:p w14:paraId="498B751F"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0618FE88" w14:textId="77777777" w:rsidR="00157268" w:rsidRPr="00157268" w:rsidRDefault="00157268" w:rsidP="00157268">
            <w:pPr>
              <w:spacing w:before="60" w:after="60" w:line="340" w:lineRule="atLeast"/>
              <w:jc w:val="center"/>
              <w:rPr>
                <w:rFonts w:cs="Times New Roman"/>
                <w:color w:val="000000"/>
                <w:szCs w:val="26"/>
              </w:rPr>
            </w:pPr>
            <w:r w:rsidRPr="00157268">
              <w:rPr>
                <w:rFonts w:cs="Times New Roman"/>
                <w:color w:val="000000"/>
                <w:szCs w:val="26"/>
              </w:rPr>
              <w:t>Bảng người dùng</w:t>
            </w:r>
          </w:p>
        </w:tc>
        <w:tc>
          <w:tcPr>
            <w:tcW w:w="1559" w:type="dxa"/>
            <w:vAlign w:val="center"/>
          </w:tcPr>
          <w:p w14:paraId="07E959D6"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1E282396"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04E9F7DB"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357.000</w:t>
            </w:r>
          </w:p>
        </w:tc>
      </w:tr>
      <w:tr w:rsidR="00157268" w:rsidRPr="00157268" w14:paraId="0636B660" w14:textId="77777777" w:rsidTr="00955532">
        <w:tc>
          <w:tcPr>
            <w:tcW w:w="746" w:type="dxa"/>
            <w:vMerge/>
            <w:vAlign w:val="center"/>
          </w:tcPr>
          <w:p w14:paraId="19DCA80B"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4127678B" w14:textId="77777777" w:rsidR="00157268" w:rsidRPr="00157268" w:rsidRDefault="00157268" w:rsidP="00157268">
            <w:pPr>
              <w:spacing w:before="60" w:after="60" w:line="340" w:lineRule="atLeast"/>
              <w:jc w:val="center"/>
              <w:rPr>
                <w:rFonts w:cs="Times New Roman"/>
                <w:color w:val="000000"/>
                <w:szCs w:val="26"/>
              </w:rPr>
            </w:pPr>
            <w:r w:rsidRPr="00157268">
              <w:rPr>
                <w:rFonts w:cs="Times New Roman"/>
                <w:color w:val="000000"/>
                <w:szCs w:val="26"/>
              </w:rPr>
              <w:t>Bảng dữ liệu nhóm người dung</w:t>
            </w:r>
          </w:p>
        </w:tc>
        <w:tc>
          <w:tcPr>
            <w:tcW w:w="1559" w:type="dxa"/>
            <w:vAlign w:val="center"/>
          </w:tcPr>
          <w:p w14:paraId="1FBC0628"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0B44EB06"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6DF90B63"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357.000</w:t>
            </w:r>
          </w:p>
        </w:tc>
      </w:tr>
      <w:tr w:rsidR="00157268" w:rsidRPr="00157268" w14:paraId="3D6749F7" w14:textId="77777777" w:rsidTr="00955532">
        <w:tc>
          <w:tcPr>
            <w:tcW w:w="746" w:type="dxa"/>
            <w:vMerge/>
            <w:vAlign w:val="center"/>
          </w:tcPr>
          <w:p w14:paraId="7BFF3971"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094BA994" w14:textId="77777777" w:rsidR="00157268" w:rsidRPr="00157268" w:rsidRDefault="00157268" w:rsidP="00157268">
            <w:pPr>
              <w:spacing w:before="60" w:after="60" w:line="340" w:lineRule="atLeast"/>
              <w:jc w:val="center"/>
              <w:rPr>
                <w:rFonts w:cs="Times New Roman"/>
                <w:color w:val="000000"/>
                <w:szCs w:val="26"/>
              </w:rPr>
            </w:pPr>
            <w:r w:rsidRPr="00157268">
              <w:rPr>
                <w:rFonts w:cs="Times New Roman"/>
                <w:color w:val="000000"/>
                <w:szCs w:val="26"/>
              </w:rPr>
              <w:t>Bảng chứng minh nhân dân</w:t>
            </w:r>
          </w:p>
        </w:tc>
        <w:tc>
          <w:tcPr>
            <w:tcW w:w="1559" w:type="dxa"/>
            <w:vAlign w:val="center"/>
          </w:tcPr>
          <w:p w14:paraId="36B53A1B"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6182DF25"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74B77743"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357.000</w:t>
            </w:r>
          </w:p>
        </w:tc>
      </w:tr>
      <w:tr w:rsidR="00157268" w:rsidRPr="00157268" w14:paraId="56690BEF" w14:textId="77777777" w:rsidTr="00955532">
        <w:tc>
          <w:tcPr>
            <w:tcW w:w="746" w:type="dxa"/>
            <w:vMerge/>
            <w:vAlign w:val="center"/>
          </w:tcPr>
          <w:p w14:paraId="3E8D4F8A"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4E312D8F" w14:textId="77777777" w:rsidR="00157268" w:rsidRPr="00157268" w:rsidRDefault="00157268" w:rsidP="00157268">
            <w:pPr>
              <w:spacing w:before="60" w:after="60" w:line="340" w:lineRule="atLeast"/>
              <w:jc w:val="center"/>
              <w:rPr>
                <w:rFonts w:cs="Times New Roman"/>
                <w:color w:val="000000"/>
                <w:szCs w:val="26"/>
              </w:rPr>
            </w:pPr>
            <w:r w:rsidRPr="00157268">
              <w:rPr>
                <w:rFonts w:cs="Times New Roman"/>
                <w:color w:val="000000"/>
                <w:szCs w:val="26"/>
              </w:rPr>
              <w:t>Bảng loại hợp đồng</w:t>
            </w:r>
          </w:p>
        </w:tc>
        <w:tc>
          <w:tcPr>
            <w:tcW w:w="1559" w:type="dxa"/>
            <w:vAlign w:val="center"/>
          </w:tcPr>
          <w:p w14:paraId="4FADAB47"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5490A4F3"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4C14D62B"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357.000</w:t>
            </w:r>
          </w:p>
        </w:tc>
      </w:tr>
      <w:tr w:rsidR="00157268" w:rsidRPr="00157268" w14:paraId="43BF99DE" w14:textId="77777777" w:rsidTr="00955532">
        <w:tc>
          <w:tcPr>
            <w:tcW w:w="746" w:type="dxa"/>
            <w:vMerge/>
            <w:vAlign w:val="center"/>
          </w:tcPr>
          <w:p w14:paraId="16FBA146"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4E66BEEA" w14:textId="77777777" w:rsidR="00157268" w:rsidRPr="00157268" w:rsidRDefault="00157268" w:rsidP="00157268">
            <w:pPr>
              <w:spacing w:before="60" w:after="60" w:line="340" w:lineRule="atLeast"/>
              <w:jc w:val="center"/>
              <w:rPr>
                <w:rFonts w:cs="Times New Roman"/>
                <w:color w:val="000000"/>
                <w:szCs w:val="26"/>
              </w:rPr>
            </w:pPr>
            <w:r w:rsidRPr="00157268">
              <w:rPr>
                <w:rFonts w:cs="Times New Roman"/>
                <w:color w:val="000000"/>
                <w:szCs w:val="26"/>
              </w:rPr>
              <w:t>Bảng giới tính</w:t>
            </w:r>
          </w:p>
        </w:tc>
        <w:tc>
          <w:tcPr>
            <w:tcW w:w="1559" w:type="dxa"/>
            <w:vAlign w:val="center"/>
          </w:tcPr>
          <w:p w14:paraId="56B6F198"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435F4536"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38EEFF29"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357.000</w:t>
            </w:r>
          </w:p>
        </w:tc>
      </w:tr>
      <w:tr w:rsidR="00157268" w:rsidRPr="00157268" w14:paraId="581BC363" w14:textId="77777777" w:rsidTr="00955532">
        <w:tc>
          <w:tcPr>
            <w:tcW w:w="746" w:type="dxa"/>
            <w:vAlign w:val="center"/>
          </w:tcPr>
          <w:p w14:paraId="287EA88D"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4</w:t>
            </w:r>
          </w:p>
        </w:tc>
        <w:tc>
          <w:tcPr>
            <w:tcW w:w="3615" w:type="dxa"/>
            <w:vAlign w:val="center"/>
          </w:tcPr>
          <w:p w14:paraId="1E14E6F7" w14:textId="77777777" w:rsidR="00157268" w:rsidRPr="00157268" w:rsidRDefault="00157268" w:rsidP="00157268">
            <w:pPr>
              <w:spacing w:before="60" w:after="60" w:line="340" w:lineRule="atLeast"/>
              <w:rPr>
                <w:rFonts w:cs="Times New Roman"/>
                <w:szCs w:val="26"/>
              </w:rPr>
            </w:pPr>
            <w:r w:rsidRPr="00157268">
              <w:rPr>
                <w:rFonts w:cs="Times New Roman"/>
                <w:b/>
                <w:bCs/>
                <w:color w:val="000000"/>
                <w:szCs w:val="26"/>
              </w:rPr>
              <w:t xml:space="preserve">   Thiết kế giao diện</w:t>
            </w:r>
          </w:p>
        </w:tc>
        <w:tc>
          <w:tcPr>
            <w:tcW w:w="1559" w:type="dxa"/>
            <w:vAlign w:val="center"/>
          </w:tcPr>
          <w:p w14:paraId="22ED5EFC"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250.000</w:t>
            </w:r>
          </w:p>
        </w:tc>
        <w:tc>
          <w:tcPr>
            <w:tcW w:w="1418" w:type="dxa"/>
            <w:vAlign w:val="center"/>
          </w:tcPr>
          <w:p w14:paraId="0761A771"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12</w:t>
            </w:r>
          </w:p>
        </w:tc>
        <w:tc>
          <w:tcPr>
            <w:tcW w:w="1950" w:type="dxa"/>
            <w:vAlign w:val="center"/>
          </w:tcPr>
          <w:p w14:paraId="48614EE0"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3.000.000</w:t>
            </w:r>
          </w:p>
        </w:tc>
      </w:tr>
      <w:tr w:rsidR="00157268" w:rsidRPr="00157268" w14:paraId="7A725B18" w14:textId="77777777" w:rsidTr="00955532">
        <w:tc>
          <w:tcPr>
            <w:tcW w:w="746" w:type="dxa"/>
            <w:vMerge w:val="restart"/>
            <w:vAlign w:val="center"/>
          </w:tcPr>
          <w:p w14:paraId="3C2388E7"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3A47DAE3"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Module hệ thống</w:t>
            </w:r>
          </w:p>
        </w:tc>
        <w:tc>
          <w:tcPr>
            <w:tcW w:w="1559" w:type="dxa"/>
            <w:vAlign w:val="center"/>
          </w:tcPr>
          <w:p w14:paraId="71A50F8D"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6452934D"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4EE9CD35"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500.000</w:t>
            </w:r>
          </w:p>
        </w:tc>
      </w:tr>
      <w:tr w:rsidR="00157268" w:rsidRPr="00157268" w14:paraId="194A7561" w14:textId="77777777" w:rsidTr="00955532">
        <w:tc>
          <w:tcPr>
            <w:tcW w:w="746" w:type="dxa"/>
            <w:vMerge/>
            <w:vAlign w:val="center"/>
          </w:tcPr>
          <w:p w14:paraId="101D96B1"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5A2AB83A"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Module quản lý</w:t>
            </w:r>
          </w:p>
        </w:tc>
        <w:tc>
          <w:tcPr>
            <w:tcW w:w="1559" w:type="dxa"/>
            <w:vAlign w:val="center"/>
          </w:tcPr>
          <w:p w14:paraId="33EA5E31"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412C3E77"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59652BB4"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2000.000</w:t>
            </w:r>
          </w:p>
        </w:tc>
      </w:tr>
      <w:tr w:rsidR="00157268" w:rsidRPr="00157268" w14:paraId="2EF9865E" w14:textId="77777777" w:rsidTr="00955532">
        <w:trPr>
          <w:trHeight w:val="635"/>
        </w:trPr>
        <w:tc>
          <w:tcPr>
            <w:tcW w:w="746" w:type="dxa"/>
            <w:vMerge/>
            <w:vAlign w:val="center"/>
          </w:tcPr>
          <w:p w14:paraId="5885CDAC"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20302B9C"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Module Báo cáo-Thống kê</w:t>
            </w:r>
          </w:p>
        </w:tc>
        <w:tc>
          <w:tcPr>
            <w:tcW w:w="1559" w:type="dxa"/>
            <w:vAlign w:val="center"/>
          </w:tcPr>
          <w:p w14:paraId="7305B744"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3D54A35D"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730C03C5"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500.000</w:t>
            </w:r>
          </w:p>
        </w:tc>
      </w:tr>
      <w:tr w:rsidR="00157268" w:rsidRPr="00157268" w14:paraId="3EAFF94D" w14:textId="77777777" w:rsidTr="00955532">
        <w:tc>
          <w:tcPr>
            <w:tcW w:w="746" w:type="dxa"/>
            <w:vAlign w:val="center"/>
          </w:tcPr>
          <w:p w14:paraId="35A489E8"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5</w:t>
            </w:r>
          </w:p>
        </w:tc>
        <w:tc>
          <w:tcPr>
            <w:tcW w:w="3615" w:type="dxa"/>
            <w:vAlign w:val="center"/>
          </w:tcPr>
          <w:p w14:paraId="044B673F" w14:textId="77777777" w:rsidR="00157268" w:rsidRPr="00157268" w:rsidRDefault="00157268" w:rsidP="00157268">
            <w:pPr>
              <w:spacing w:before="60" w:after="60" w:line="340" w:lineRule="atLeast"/>
              <w:rPr>
                <w:rFonts w:cs="Times New Roman"/>
                <w:szCs w:val="26"/>
              </w:rPr>
            </w:pPr>
            <w:r w:rsidRPr="00157268">
              <w:rPr>
                <w:rFonts w:cs="Times New Roman"/>
                <w:b/>
                <w:bCs/>
                <w:color w:val="000000"/>
                <w:szCs w:val="26"/>
              </w:rPr>
              <w:t xml:space="preserve">   Lập trình và tích hợp hệ thống </w:t>
            </w:r>
          </w:p>
        </w:tc>
        <w:tc>
          <w:tcPr>
            <w:tcW w:w="1559" w:type="dxa"/>
            <w:vAlign w:val="center"/>
          </w:tcPr>
          <w:p w14:paraId="5BC486D2"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250.000</w:t>
            </w:r>
          </w:p>
        </w:tc>
        <w:tc>
          <w:tcPr>
            <w:tcW w:w="1418" w:type="dxa"/>
            <w:vAlign w:val="center"/>
          </w:tcPr>
          <w:p w14:paraId="1D750334"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40</w:t>
            </w:r>
          </w:p>
        </w:tc>
        <w:tc>
          <w:tcPr>
            <w:tcW w:w="1950" w:type="dxa"/>
            <w:vAlign w:val="center"/>
          </w:tcPr>
          <w:p w14:paraId="2D089E5C"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10.000.000</w:t>
            </w:r>
          </w:p>
        </w:tc>
      </w:tr>
      <w:tr w:rsidR="00157268" w:rsidRPr="00157268" w14:paraId="0C5BE8C9" w14:textId="77777777" w:rsidTr="00955532">
        <w:tc>
          <w:tcPr>
            <w:tcW w:w="746" w:type="dxa"/>
            <w:vMerge w:val="restart"/>
            <w:vAlign w:val="center"/>
          </w:tcPr>
          <w:p w14:paraId="7FFBDC8E"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7C492EC4"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Xây dựng các bảng CSDl</w:t>
            </w:r>
          </w:p>
        </w:tc>
        <w:tc>
          <w:tcPr>
            <w:tcW w:w="1559" w:type="dxa"/>
            <w:vAlign w:val="center"/>
          </w:tcPr>
          <w:p w14:paraId="1E9406B9"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2FD2A1E1"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3E98F0D5"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2000.000</w:t>
            </w:r>
          </w:p>
        </w:tc>
      </w:tr>
      <w:tr w:rsidR="00157268" w:rsidRPr="00157268" w14:paraId="4EAEE113" w14:textId="77777777" w:rsidTr="00955532">
        <w:tc>
          <w:tcPr>
            <w:tcW w:w="746" w:type="dxa"/>
            <w:vMerge/>
            <w:vAlign w:val="center"/>
          </w:tcPr>
          <w:p w14:paraId="3CFE0C7C"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7931C3FD"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Xây dựng chức năng quản trị người dùng</w:t>
            </w:r>
          </w:p>
        </w:tc>
        <w:tc>
          <w:tcPr>
            <w:tcW w:w="1559" w:type="dxa"/>
            <w:vAlign w:val="center"/>
          </w:tcPr>
          <w:p w14:paraId="0538C40A"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6DC56229"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4853B761"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2000.000</w:t>
            </w:r>
          </w:p>
        </w:tc>
      </w:tr>
      <w:tr w:rsidR="00157268" w:rsidRPr="00157268" w14:paraId="7AFBDE52" w14:textId="77777777" w:rsidTr="00955532">
        <w:tc>
          <w:tcPr>
            <w:tcW w:w="746" w:type="dxa"/>
            <w:vMerge/>
            <w:vAlign w:val="center"/>
          </w:tcPr>
          <w:p w14:paraId="25FD71C4"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07023A35"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Lập Trình Module Quản Trị Hệ Thống</w:t>
            </w:r>
          </w:p>
        </w:tc>
        <w:tc>
          <w:tcPr>
            <w:tcW w:w="1559" w:type="dxa"/>
            <w:vAlign w:val="center"/>
          </w:tcPr>
          <w:p w14:paraId="7B7FBA19"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6E134FC9"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75E8B1DA"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1000.000</w:t>
            </w:r>
          </w:p>
        </w:tc>
      </w:tr>
      <w:tr w:rsidR="00157268" w:rsidRPr="00157268" w14:paraId="3C110EBB" w14:textId="77777777" w:rsidTr="00955532">
        <w:trPr>
          <w:trHeight w:val="463"/>
        </w:trPr>
        <w:tc>
          <w:tcPr>
            <w:tcW w:w="746" w:type="dxa"/>
            <w:vMerge/>
            <w:vAlign w:val="center"/>
          </w:tcPr>
          <w:p w14:paraId="2B8CDFCF"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5672D0F4"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Lập Trình Module Tin Tức</w:t>
            </w:r>
          </w:p>
        </w:tc>
        <w:tc>
          <w:tcPr>
            <w:tcW w:w="1559" w:type="dxa"/>
            <w:vAlign w:val="center"/>
          </w:tcPr>
          <w:p w14:paraId="0DC708CB"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27A919A8"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1D4A0791"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1000.000</w:t>
            </w:r>
          </w:p>
        </w:tc>
      </w:tr>
      <w:tr w:rsidR="00157268" w:rsidRPr="00157268" w14:paraId="53D289BD" w14:textId="77777777" w:rsidTr="00955532">
        <w:tc>
          <w:tcPr>
            <w:tcW w:w="746" w:type="dxa"/>
            <w:vMerge/>
            <w:vAlign w:val="center"/>
          </w:tcPr>
          <w:p w14:paraId="756EF997"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3D6A1802"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Lập trình module liên kết </w:t>
            </w:r>
          </w:p>
        </w:tc>
        <w:tc>
          <w:tcPr>
            <w:tcW w:w="1559" w:type="dxa"/>
            <w:vAlign w:val="center"/>
          </w:tcPr>
          <w:p w14:paraId="2A27CBD6"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53C392AE"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10DEF10F"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1000.000</w:t>
            </w:r>
          </w:p>
        </w:tc>
      </w:tr>
      <w:tr w:rsidR="00157268" w:rsidRPr="00157268" w14:paraId="31116AA0" w14:textId="77777777" w:rsidTr="00955532">
        <w:tc>
          <w:tcPr>
            <w:tcW w:w="746" w:type="dxa"/>
            <w:vMerge/>
            <w:vAlign w:val="center"/>
          </w:tcPr>
          <w:p w14:paraId="4EFB07D4"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0F6826A3"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Lập trình module liên hệ </w:t>
            </w:r>
          </w:p>
        </w:tc>
        <w:tc>
          <w:tcPr>
            <w:tcW w:w="1559" w:type="dxa"/>
            <w:vAlign w:val="center"/>
          </w:tcPr>
          <w:p w14:paraId="299EEDCB"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51154F86"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3998AC29"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1000.000</w:t>
            </w:r>
          </w:p>
        </w:tc>
      </w:tr>
      <w:tr w:rsidR="00157268" w:rsidRPr="00157268" w14:paraId="5F7F6378" w14:textId="77777777" w:rsidTr="00955532">
        <w:trPr>
          <w:trHeight w:val="473"/>
        </w:trPr>
        <w:tc>
          <w:tcPr>
            <w:tcW w:w="746" w:type="dxa"/>
            <w:vMerge/>
            <w:vAlign w:val="center"/>
          </w:tcPr>
          <w:p w14:paraId="04344BC7"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654BC7FD"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Tích hợp hệ thống</w:t>
            </w:r>
          </w:p>
        </w:tc>
        <w:tc>
          <w:tcPr>
            <w:tcW w:w="1559" w:type="dxa"/>
            <w:vAlign w:val="center"/>
          </w:tcPr>
          <w:p w14:paraId="274425AE"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7C6645D8"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7A92742A" w14:textId="77777777" w:rsidR="00157268" w:rsidRPr="00157268" w:rsidRDefault="00157268" w:rsidP="00157268">
            <w:pPr>
              <w:widowControl/>
              <w:suppressAutoHyphens w:val="0"/>
              <w:spacing w:before="60" w:beforeAutospacing="1" w:after="60" w:afterAutospacing="1"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2000.000</w:t>
            </w:r>
          </w:p>
        </w:tc>
      </w:tr>
      <w:tr w:rsidR="00157268" w:rsidRPr="00157268" w14:paraId="43D75EDA" w14:textId="77777777" w:rsidTr="00955532">
        <w:tc>
          <w:tcPr>
            <w:tcW w:w="746" w:type="dxa"/>
            <w:vAlign w:val="center"/>
          </w:tcPr>
          <w:p w14:paraId="3517E84F"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6</w:t>
            </w:r>
          </w:p>
        </w:tc>
        <w:tc>
          <w:tcPr>
            <w:tcW w:w="3615" w:type="dxa"/>
            <w:vAlign w:val="center"/>
          </w:tcPr>
          <w:p w14:paraId="7137DFE2" w14:textId="77777777" w:rsidR="00157268" w:rsidRPr="00157268" w:rsidRDefault="00157268" w:rsidP="00157268">
            <w:pPr>
              <w:spacing w:before="60" w:after="60" w:line="340" w:lineRule="atLeast"/>
              <w:rPr>
                <w:rFonts w:cs="Times New Roman"/>
                <w:szCs w:val="26"/>
              </w:rPr>
            </w:pPr>
            <w:r w:rsidRPr="00157268">
              <w:rPr>
                <w:rFonts w:cs="Times New Roman"/>
                <w:b/>
                <w:bCs/>
                <w:color w:val="000000"/>
                <w:szCs w:val="26"/>
              </w:rPr>
              <w:t xml:space="preserve">   Kiểm thử và sửa lỗi</w:t>
            </w:r>
          </w:p>
        </w:tc>
        <w:tc>
          <w:tcPr>
            <w:tcW w:w="1559" w:type="dxa"/>
            <w:vAlign w:val="center"/>
          </w:tcPr>
          <w:p w14:paraId="0794E25B"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250.000</w:t>
            </w:r>
          </w:p>
        </w:tc>
        <w:tc>
          <w:tcPr>
            <w:tcW w:w="1418" w:type="dxa"/>
            <w:vAlign w:val="center"/>
          </w:tcPr>
          <w:p w14:paraId="75BC7D45"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8</w:t>
            </w:r>
          </w:p>
        </w:tc>
        <w:tc>
          <w:tcPr>
            <w:tcW w:w="1950" w:type="dxa"/>
            <w:vAlign w:val="center"/>
          </w:tcPr>
          <w:p w14:paraId="5B1EB374"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2.000.000</w:t>
            </w:r>
          </w:p>
        </w:tc>
      </w:tr>
      <w:tr w:rsidR="00157268" w:rsidRPr="00157268" w14:paraId="5CD2BC37" w14:textId="77777777" w:rsidTr="00955532">
        <w:tc>
          <w:tcPr>
            <w:tcW w:w="746" w:type="dxa"/>
            <w:vMerge w:val="restart"/>
            <w:vAlign w:val="center"/>
          </w:tcPr>
          <w:p w14:paraId="385EB8BF"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tcBorders>
              <w:bottom w:val="single" w:sz="4" w:space="0" w:color="000000"/>
            </w:tcBorders>
            <w:vAlign w:val="center"/>
          </w:tcPr>
          <w:p w14:paraId="24E25247"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Kiểm thử mức đơn vị</w:t>
            </w:r>
          </w:p>
        </w:tc>
        <w:tc>
          <w:tcPr>
            <w:tcW w:w="1559" w:type="dxa"/>
            <w:tcBorders>
              <w:bottom w:val="single" w:sz="4" w:space="0" w:color="000000"/>
            </w:tcBorders>
            <w:vAlign w:val="center"/>
          </w:tcPr>
          <w:p w14:paraId="197B2DEF"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tcBorders>
              <w:bottom w:val="single" w:sz="4" w:space="0" w:color="000000"/>
            </w:tcBorders>
            <w:vAlign w:val="center"/>
          </w:tcPr>
          <w:p w14:paraId="259DEFE2"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tcBorders>
              <w:bottom w:val="single" w:sz="4" w:space="0" w:color="000000"/>
            </w:tcBorders>
            <w:vAlign w:val="center"/>
          </w:tcPr>
          <w:p w14:paraId="37088493"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500.000</w:t>
            </w:r>
          </w:p>
        </w:tc>
      </w:tr>
      <w:tr w:rsidR="00157268" w:rsidRPr="00157268" w14:paraId="25CF87B7" w14:textId="77777777" w:rsidTr="00955532">
        <w:tc>
          <w:tcPr>
            <w:tcW w:w="746" w:type="dxa"/>
            <w:vMerge/>
            <w:vAlign w:val="center"/>
          </w:tcPr>
          <w:p w14:paraId="1B8B6865"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tcBorders>
              <w:bottom w:val="single" w:sz="4" w:space="0" w:color="000000"/>
            </w:tcBorders>
            <w:vAlign w:val="center"/>
          </w:tcPr>
          <w:p w14:paraId="4E309912"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Kiểm thử mức tích hợp</w:t>
            </w:r>
          </w:p>
        </w:tc>
        <w:tc>
          <w:tcPr>
            <w:tcW w:w="1559" w:type="dxa"/>
            <w:tcBorders>
              <w:bottom w:val="single" w:sz="4" w:space="0" w:color="000000"/>
            </w:tcBorders>
            <w:vAlign w:val="center"/>
          </w:tcPr>
          <w:p w14:paraId="396D3216"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tcBorders>
              <w:bottom w:val="single" w:sz="4" w:space="0" w:color="000000"/>
            </w:tcBorders>
            <w:vAlign w:val="center"/>
          </w:tcPr>
          <w:p w14:paraId="2D275B12"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tcBorders>
              <w:bottom w:val="single" w:sz="4" w:space="0" w:color="000000"/>
            </w:tcBorders>
            <w:vAlign w:val="center"/>
          </w:tcPr>
          <w:p w14:paraId="59DD9CA7"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sz w:val="26"/>
                <w:szCs w:val="26"/>
                <w:lang w:eastAsia="en-US" w:bidi="ar-SA"/>
              </w:rPr>
              <w:t>500.000</w:t>
            </w:r>
          </w:p>
        </w:tc>
      </w:tr>
      <w:tr w:rsidR="00157268" w:rsidRPr="00157268" w14:paraId="519B570E" w14:textId="77777777" w:rsidTr="00955532">
        <w:tc>
          <w:tcPr>
            <w:tcW w:w="746" w:type="dxa"/>
            <w:vMerge/>
            <w:vAlign w:val="center"/>
          </w:tcPr>
          <w:p w14:paraId="2596312D"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tcBorders>
              <w:bottom w:val="single" w:sz="4" w:space="0" w:color="000000"/>
            </w:tcBorders>
            <w:vAlign w:val="center"/>
          </w:tcPr>
          <w:p w14:paraId="0DE95FF2"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Kiểm thử mức hệ thống</w:t>
            </w:r>
          </w:p>
        </w:tc>
        <w:tc>
          <w:tcPr>
            <w:tcW w:w="1559" w:type="dxa"/>
            <w:tcBorders>
              <w:bottom w:val="single" w:sz="4" w:space="0" w:color="000000"/>
            </w:tcBorders>
            <w:vAlign w:val="center"/>
          </w:tcPr>
          <w:p w14:paraId="4D127D29"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tcBorders>
              <w:bottom w:val="single" w:sz="4" w:space="0" w:color="000000"/>
            </w:tcBorders>
            <w:vAlign w:val="center"/>
          </w:tcPr>
          <w:p w14:paraId="59587B37"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tcBorders>
              <w:bottom w:val="single" w:sz="4" w:space="0" w:color="000000"/>
            </w:tcBorders>
            <w:vAlign w:val="center"/>
          </w:tcPr>
          <w:p w14:paraId="327BC758"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sz w:val="26"/>
                <w:szCs w:val="26"/>
                <w:lang w:eastAsia="en-US" w:bidi="ar-SA"/>
              </w:rPr>
              <w:t>500.000</w:t>
            </w:r>
          </w:p>
        </w:tc>
      </w:tr>
      <w:tr w:rsidR="00157268" w:rsidRPr="00157268" w14:paraId="48E00518" w14:textId="77777777" w:rsidTr="00955532">
        <w:tc>
          <w:tcPr>
            <w:tcW w:w="746" w:type="dxa"/>
            <w:vMerge/>
            <w:vAlign w:val="center"/>
          </w:tcPr>
          <w:p w14:paraId="4F6796FE"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tcBorders>
              <w:bottom w:val="single" w:sz="4" w:space="0" w:color="000000"/>
            </w:tcBorders>
            <w:vAlign w:val="center"/>
          </w:tcPr>
          <w:p w14:paraId="54185F1F"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Kiểm thử  giao diện</w:t>
            </w:r>
          </w:p>
        </w:tc>
        <w:tc>
          <w:tcPr>
            <w:tcW w:w="1559" w:type="dxa"/>
            <w:tcBorders>
              <w:bottom w:val="single" w:sz="4" w:space="0" w:color="000000"/>
            </w:tcBorders>
            <w:vAlign w:val="center"/>
          </w:tcPr>
          <w:p w14:paraId="460601BA"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tcBorders>
              <w:bottom w:val="single" w:sz="4" w:space="0" w:color="000000"/>
            </w:tcBorders>
            <w:vAlign w:val="center"/>
          </w:tcPr>
          <w:p w14:paraId="6F7D11C3"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tcBorders>
              <w:bottom w:val="single" w:sz="4" w:space="0" w:color="000000"/>
            </w:tcBorders>
            <w:vAlign w:val="center"/>
          </w:tcPr>
          <w:p w14:paraId="2C1F53D6"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sz w:val="26"/>
                <w:szCs w:val="26"/>
                <w:lang w:eastAsia="en-US" w:bidi="ar-SA"/>
              </w:rPr>
              <w:t>500.000</w:t>
            </w:r>
          </w:p>
        </w:tc>
      </w:tr>
      <w:tr w:rsidR="00157268" w:rsidRPr="00157268" w14:paraId="319FCCFF" w14:textId="77777777" w:rsidTr="00955532">
        <w:tc>
          <w:tcPr>
            <w:tcW w:w="746" w:type="dxa"/>
            <w:vAlign w:val="center"/>
          </w:tcPr>
          <w:p w14:paraId="55304714"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7</w:t>
            </w:r>
          </w:p>
        </w:tc>
        <w:tc>
          <w:tcPr>
            <w:tcW w:w="3615" w:type="dxa"/>
            <w:tcBorders>
              <w:bottom w:val="single" w:sz="4" w:space="0" w:color="000000"/>
            </w:tcBorders>
            <w:vAlign w:val="center"/>
          </w:tcPr>
          <w:p w14:paraId="3823B08B" w14:textId="77777777" w:rsidR="00157268" w:rsidRPr="00157268" w:rsidRDefault="00157268" w:rsidP="00157268">
            <w:pPr>
              <w:spacing w:before="60" w:after="60" w:line="340" w:lineRule="atLeast"/>
              <w:rPr>
                <w:rFonts w:cs="Times New Roman"/>
                <w:szCs w:val="26"/>
              </w:rPr>
            </w:pPr>
            <w:r w:rsidRPr="00157268">
              <w:rPr>
                <w:rFonts w:cs="Times New Roman"/>
                <w:b/>
                <w:bCs/>
                <w:color w:val="000000"/>
                <w:szCs w:val="26"/>
              </w:rPr>
              <w:t xml:space="preserve">   Kết thúc dự án</w:t>
            </w:r>
          </w:p>
        </w:tc>
        <w:tc>
          <w:tcPr>
            <w:tcW w:w="1559" w:type="dxa"/>
            <w:tcBorders>
              <w:bottom w:val="single" w:sz="4" w:space="0" w:color="000000"/>
            </w:tcBorders>
            <w:vAlign w:val="center"/>
          </w:tcPr>
          <w:p w14:paraId="4C389C03"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250.000</w:t>
            </w:r>
          </w:p>
        </w:tc>
        <w:tc>
          <w:tcPr>
            <w:tcW w:w="1418" w:type="dxa"/>
            <w:tcBorders>
              <w:bottom w:val="single" w:sz="4" w:space="0" w:color="000000"/>
            </w:tcBorders>
            <w:vAlign w:val="center"/>
          </w:tcPr>
          <w:p w14:paraId="32C5FEED"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8</w:t>
            </w:r>
          </w:p>
        </w:tc>
        <w:tc>
          <w:tcPr>
            <w:tcW w:w="1950" w:type="dxa"/>
            <w:tcBorders>
              <w:bottom w:val="single" w:sz="4" w:space="0" w:color="000000"/>
            </w:tcBorders>
            <w:vAlign w:val="center"/>
          </w:tcPr>
          <w:p w14:paraId="70D189C9"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1.000.000</w:t>
            </w:r>
          </w:p>
        </w:tc>
      </w:tr>
      <w:tr w:rsidR="00157268" w:rsidRPr="00157268" w14:paraId="28C134EA" w14:textId="77777777" w:rsidTr="00955532">
        <w:tc>
          <w:tcPr>
            <w:tcW w:w="746" w:type="dxa"/>
            <w:vMerge w:val="restart"/>
            <w:vAlign w:val="center"/>
          </w:tcPr>
          <w:p w14:paraId="5A88188B"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tcBorders>
              <w:bottom w:val="single" w:sz="4" w:space="0" w:color="000000"/>
            </w:tcBorders>
            <w:vAlign w:val="center"/>
          </w:tcPr>
          <w:p w14:paraId="32227865"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Bàn giao sản phẩm</w:t>
            </w:r>
          </w:p>
        </w:tc>
        <w:tc>
          <w:tcPr>
            <w:tcW w:w="1559" w:type="dxa"/>
            <w:tcBorders>
              <w:bottom w:val="single" w:sz="4" w:space="0" w:color="000000"/>
            </w:tcBorders>
            <w:vAlign w:val="center"/>
          </w:tcPr>
          <w:p w14:paraId="6F7183BE"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tcBorders>
              <w:bottom w:val="single" w:sz="4" w:space="0" w:color="000000"/>
            </w:tcBorders>
            <w:vAlign w:val="center"/>
          </w:tcPr>
          <w:p w14:paraId="70D8140B"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tcBorders>
              <w:bottom w:val="single" w:sz="4" w:space="0" w:color="000000"/>
            </w:tcBorders>
            <w:vAlign w:val="center"/>
          </w:tcPr>
          <w:p w14:paraId="2C85EC26"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250.000</w:t>
            </w:r>
          </w:p>
        </w:tc>
      </w:tr>
      <w:tr w:rsidR="00157268" w:rsidRPr="00157268" w14:paraId="335E70BF" w14:textId="77777777" w:rsidTr="00955532">
        <w:tc>
          <w:tcPr>
            <w:tcW w:w="746" w:type="dxa"/>
            <w:vMerge/>
            <w:vAlign w:val="center"/>
          </w:tcPr>
          <w:p w14:paraId="1717B6F3"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tcBorders>
              <w:bottom w:val="single" w:sz="4" w:space="0" w:color="000000"/>
            </w:tcBorders>
            <w:vAlign w:val="center"/>
          </w:tcPr>
          <w:p w14:paraId="03D235C3"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Làm tài liệu hướng dẫn sử dụng</w:t>
            </w:r>
          </w:p>
        </w:tc>
        <w:tc>
          <w:tcPr>
            <w:tcW w:w="1559" w:type="dxa"/>
            <w:tcBorders>
              <w:bottom w:val="single" w:sz="4" w:space="0" w:color="000000"/>
            </w:tcBorders>
            <w:vAlign w:val="center"/>
          </w:tcPr>
          <w:p w14:paraId="32653722"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tcBorders>
              <w:bottom w:val="single" w:sz="4" w:space="0" w:color="000000"/>
            </w:tcBorders>
            <w:vAlign w:val="center"/>
          </w:tcPr>
          <w:p w14:paraId="7000DD27"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tcBorders>
              <w:bottom w:val="single" w:sz="4" w:space="0" w:color="000000"/>
            </w:tcBorders>
            <w:vAlign w:val="center"/>
          </w:tcPr>
          <w:p w14:paraId="6C311E25"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250.000</w:t>
            </w:r>
          </w:p>
        </w:tc>
      </w:tr>
      <w:tr w:rsidR="00157268" w:rsidRPr="00157268" w14:paraId="76887269" w14:textId="77777777" w:rsidTr="00955532">
        <w:tc>
          <w:tcPr>
            <w:tcW w:w="746" w:type="dxa"/>
            <w:vMerge/>
            <w:vAlign w:val="center"/>
          </w:tcPr>
          <w:p w14:paraId="49181A3D"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tcBorders>
              <w:bottom w:val="single" w:sz="4" w:space="0" w:color="000000"/>
            </w:tcBorders>
            <w:vAlign w:val="center"/>
          </w:tcPr>
          <w:p w14:paraId="3CB3819C"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Đào tạo</w:t>
            </w:r>
          </w:p>
        </w:tc>
        <w:tc>
          <w:tcPr>
            <w:tcW w:w="1559" w:type="dxa"/>
            <w:tcBorders>
              <w:bottom w:val="single" w:sz="4" w:space="0" w:color="000000"/>
            </w:tcBorders>
            <w:vAlign w:val="center"/>
          </w:tcPr>
          <w:p w14:paraId="4D800348"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tcBorders>
              <w:bottom w:val="single" w:sz="4" w:space="0" w:color="000000"/>
            </w:tcBorders>
            <w:vAlign w:val="center"/>
          </w:tcPr>
          <w:p w14:paraId="430AB12E"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tcBorders>
              <w:bottom w:val="single" w:sz="4" w:space="0" w:color="000000"/>
            </w:tcBorders>
            <w:vAlign w:val="center"/>
          </w:tcPr>
          <w:p w14:paraId="0C3C0B41"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250.000</w:t>
            </w:r>
          </w:p>
        </w:tc>
      </w:tr>
      <w:tr w:rsidR="00157268" w:rsidRPr="00157268" w14:paraId="1B9C16DB" w14:textId="77777777" w:rsidTr="00955532">
        <w:tc>
          <w:tcPr>
            <w:tcW w:w="746" w:type="dxa"/>
            <w:vMerge/>
            <w:vAlign w:val="center"/>
          </w:tcPr>
          <w:p w14:paraId="6B9A1004"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10655C9F" w14:textId="77777777" w:rsidR="00157268" w:rsidRPr="00157268" w:rsidRDefault="00157268" w:rsidP="00157268">
            <w:pPr>
              <w:spacing w:before="60" w:after="60" w:line="340" w:lineRule="atLeast"/>
              <w:rPr>
                <w:rFonts w:cs="Times New Roman"/>
                <w:szCs w:val="26"/>
              </w:rPr>
            </w:pPr>
            <w:r w:rsidRPr="00157268">
              <w:rPr>
                <w:rFonts w:cs="Times New Roman"/>
                <w:color w:val="000000"/>
                <w:szCs w:val="26"/>
              </w:rPr>
              <w:t xml:space="preserve">      Bảo trì</w:t>
            </w:r>
          </w:p>
        </w:tc>
        <w:tc>
          <w:tcPr>
            <w:tcW w:w="1559" w:type="dxa"/>
            <w:vAlign w:val="center"/>
          </w:tcPr>
          <w:p w14:paraId="1B9EFA49"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vAlign w:val="center"/>
          </w:tcPr>
          <w:p w14:paraId="3CF470AD"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vAlign w:val="center"/>
          </w:tcPr>
          <w:p w14:paraId="0893727F"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r w:rsidRPr="00157268">
              <w:rPr>
                <w:rFonts w:ascii="Times New Roman" w:eastAsia="Times New Roman" w:hAnsi="Times New Roman" w:cs="Times New Roman"/>
                <w:sz w:val="26"/>
                <w:szCs w:val="26"/>
                <w:lang w:eastAsia="en-US" w:bidi="ar-SA"/>
              </w:rPr>
              <w:t>250.000</w:t>
            </w:r>
          </w:p>
        </w:tc>
      </w:tr>
      <w:tr w:rsidR="00157268" w:rsidRPr="00157268" w14:paraId="2C3B6627" w14:textId="77777777" w:rsidTr="00955532">
        <w:tc>
          <w:tcPr>
            <w:tcW w:w="746" w:type="dxa"/>
            <w:vAlign w:val="center"/>
          </w:tcPr>
          <w:p w14:paraId="4E25832F"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8</w:t>
            </w:r>
          </w:p>
        </w:tc>
        <w:tc>
          <w:tcPr>
            <w:tcW w:w="3615" w:type="dxa"/>
            <w:tcBorders>
              <w:bottom w:val="single" w:sz="4" w:space="0" w:color="000000"/>
            </w:tcBorders>
            <w:vAlign w:val="center"/>
          </w:tcPr>
          <w:p w14:paraId="102681B0"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color w:val="000000"/>
                <w:w w:val="96"/>
                <w:sz w:val="26"/>
                <w:szCs w:val="26"/>
                <w:lang w:eastAsia="en-US" w:bidi="ar-SA"/>
              </w:rPr>
            </w:pPr>
            <w:r w:rsidRPr="00157268">
              <w:rPr>
                <w:rFonts w:ascii="Times New Roman" w:eastAsia="Times New Roman" w:hAnsi="Times New Roman" w:cs="Times New Roman"/>
                <w:b/>
                <w:color w:val="000000"/>
                <w:w w:val="96"/>
                <w:sz w:val="26"/>
                <w:szCs w:val="26"/>
                <w:lang w:eastAsia="en-US" w:bidi="ar-SA"/>
              </w:rPr>
              <w:t>Chi phí khác</w:t>
            </w:r>
          </w:p>
        </w:tc>
        <w:tc>
          <w:tcPr>
            <w:tcW w:w="1559" w:type="dxa"/>
            <w:tcBorders>
              <w:bottom w:val="single" w:sz="4" w:space="0" w:color="000000"/>
            </w:tcBorders>
            <w:vAlign w:val="center"/>
          </w:tcPr>
          <w:p w14:paraId="3049E7B9"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418" w:type="dxa"/>
            <w:tcBorders>
              <w:bottom w:val="single" w:sz="4" w:space="0" w:color="000000"/>
            </w:tcBorders>
            <w:vAlign w:val="center"/>
          </w:tcPr>
          <w:p w14:paraId="1E4B732F"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1950" w:type="dxa"/>
            <w:tcBorders>
              <w:bottom w:val="single" w:sz="4" w:space="0" w:color="000000"/>
            </w:tcBorders>
            <w:vAlign w:val="center"/>
          </w:tcPr>
          <w:p w14:paraId="4F8E96C8" w14:textId="77777777" w:rsidR="00157268" w:rsidRPr="00157268" w:rsidRDefault="00157268" w:rsidP="00157268">
            <w:pPr>
              <w:spacing w:before="60" w:after="60" w:line="340" w:lineRule="atLeast"/>
              <w:rPr>
                <w:rFonts w:cs="Times New Roman"/>
                <w:b/>
                <w:szCs w:val="26"/>
              </w:rPr>
            </w:pPr>
            <w:r w:rsidRPr="00157268">
              <w:rPr>
                <w:rFonts w:cs="Times New Roman"/>
                <w:b/>
                <w:szCs w:val="26"/>
              </w:rPr>
              <w:t>10.000.000</w:t>
            </w:r>
          </w:p>
        </w:tc>
      </w:tr>
      <w:tr w:rsidR="00157268" w:rsidRPr="00157268" w14:paraId="276D014A" w14:textId="77777777" w:rsidTr="00955532">
        <w:tc>
          <w:tcPr>
            <w:tcW w:w="746" w:type="dxa"/>
            <w:vAlign w:val="center"/>
          </w:tcPr>
          <w:p w14:paraId="7DCAA46E"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tcBorders>
              <w:bottom w:val="single" w:sz="4" w:space="0" w:color="000000"/>
            </w:tcBorders>
            <w:vAlign w:val="center"/>
          </w:tcPr>
          <w:p w14:paraId="62130DFD"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color w:val="000000"/>
                <w:w w:val="96"/>
                <w:sz w:val="26"/>
                <w:szCs w:val="26"/>
                <w:lang w:eastAsia="en-US" w:bidi="ar-SA"/>
              </w:rPr>
            </w:pPr>
            <w:r w:rsidRPr="00157268">
              <w:rPr>
                <w:rFonts w:ascii="Times New Roman" w:eastAsia="Times New Roman" w:hAnsi="Times New Roman" w:cs="Times New Roman"/>
                <w:color w:val="000000"/>
                <w:w w:val="96"/>
                <w:sz w:val="26"/>
                <w:szCs w:val="26"/>
                <w:lang w:eastAsia="en-US" w:bidi="ar-SA"/>
              </w:rPr>
              <w:t>Đi lại</w:t>
            </w:r>
          </w:p>
        </w:tc>
        <w:tc>
          <w:tcPr>
            <w:tcW w:w="1559" w:type="dxa"/>
            <w:tcBorders>
              <w:bottom w:val="single" w:sz="4" w:space="0" w:color="000000"/>
            </w:tcBorders>
            <w:vAlign w:val="center"/>
          </w:tcPr>
          <w:p w14:paraId="100C90AF"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p>
        </w:tc>
        <w:tc>
          <w:tcPr>
            <w:tcW w:w="1418" w:type="dxa"/>
            <w:tcBorders>
              <w:bottom w:val="single" w:sz="4" w:space="0" w:color="000000"/>
            </w:tcBorders>
            <w:vAlign w:val="center"/>
          </w:tcPr>
          <w:p w14:paraId="4D174105"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p>
        </w:tc>
        <w:tc>
          <w:tcPr>
            <w:tcW w:w="1950" w:type="dxa"/>
            <w:tcBorders>
              <w:bottom w:val="single" w:sz="4" w:space="0" w:color="000000"/>
            </w:tcBorders>
            <w:vAlign w:val="center"/>
          </w:tcPr>
          <w:p w14:paraId="1026468B" w14:textId="77777777" w:rsidR="00157268" w:rsidRPr="00157268" w:rsidRDefault="00157268" w:rsidP="00157268">
            <w:pPr>
              <w:spacing w:before="60" w:after="60" w:line="340" w:lineRule="atLeast"/>
              <w:rPr>
                <w:rFonts w:cs="Times New Roman"/>
                <w:szCs w:val="26"/>
              </w:rPr>
            </w:pPr>
            <w:r w:rsidRPr="00157268">
              <w:rPr>
                <w:rFonts w:cs="Times New Roman"/>
                <w:szCs w:val="26"/>
              </w:rPr>
              <w:t>1000.000</w:t>
            </w:r>
          </w:p>
        </w:tc>
      </w:tr>
      <w:tr w:rsidR="00157268" w:rsidRPr="00157268" w14:paraId="5CEBB4E2" w14:textId="77777777" w:rsidTr="00955532">
        <w:tc>
          <w:tcPr>
            <w:tcW w:w="746" w:type="dxa"/>
            <w:vAlign w:val="center"/>
          </w:tcPr>
          <w:p w14:paraId="1BD72F9A"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p>
        </w:tc>
        <w:tc>
          <w:tcPr>
            <w:tcW w:w="3615" w:type="dxa"/>
            <w:vAlign w:val="center"/>
          </w:tcPr>
          <w:p w14:paraId="2949F7DF"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color w:val="000000"/>
                <w:w w:val="96"/>
                <w:sz w:val="26"/>
                <w:szCs w:val="26"/>
                <w:lang w:eastAsia="en-US" w:bidi="ar-SA"/>
              </w:rPr>
            </w:pPr>
            <w:r w:rsidRPr="00157268">
              <w:rPr>
                <w:rFonts w:ascii="Times New Roman" w:eastAsia="Times New Roman" w:hAnsi="Times New Roman" w:cs="Times New Roman"/>
                <w:color w:val="000000"/>
                <w:w w:val="96"/>
                <w:sz w:val="26"/>
                <w:szCs w:val="26"/>
                <w:lang w:eastAsia="en-US" w:bidi="ar-SA"/>
              </w:rPr>
              <w:t>Hội họp</w:t>
            </w:r>
          </w:p>
        </w:tc>
        <w:tc>
          <w:tcPr>
            <w:tcW w:w="1559" w:type="dxa"/>
            <w:vAlign w:val="center"/>
          </w:tcPr>
          <w:p w14:paraId="15B6E016"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p>
        </w:tc>
        <w:tc>
          <w:tcPr>
            <w:tcW w:w="1418" w:type="dxa"/>
            <w:vAlign w:val="center"/>
          </w:tcPr>
          <w:p w14:paraId="23BF56B4"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sz w:val="26"/>
                <w:szCs w:val="26"/>
                <w:lang w:eastAsia="en-US" w:bidi="ar-SA"/>
              </w:rPr>
            </w:pPr>
          </w:p>
        </w:tc>
        <w:tc>
          <w:tcPr>
            <w:tcW w:w="1950" w:type="dxa"/>
            <w:vAlign w:val="center"/>
          </w:tcPr>
          <w:p w14:paraId="7E6DFF65" w14:textId="77777777" w:rsidR="00157268" w:rsidRPr="00157268" w:rsidRDefault="00157268" w:rsidP="00157268">
            <w:pPr>
              <w:spacing w:before="60" w:after="60" w:line="340" w:lineRule="atLeast"/>
              <w:rPr>
                <w:rFonts w:cs="Times New Roman"/>
                <w:szCs w:val="26"/>
              </w:rPr>
            </w:pPr>
            <w:r w:rsidRPr="00157268">
              <w:rPr>
                <w:rFonts w:cs="Times New Roman"/>
                <w:szCs w:val="26"/>
              </w:rPr>
              <w:t>8.000.000</w:t>
            </w:r>
          </w:p>
        </w:tc>
      </w:tr>
      <w:tr w:rsidR="00157268" w:rsidRPr="00157268" w14:paraId="4476E30B" w14:textId="77777777" w:rsidTr="00955532">
        <w:tc>
          <w:tcPr>
            <w:tcW w:w="7338" w:type="dxa"/>
            <w:gridSpan w:val="4"/>
            <w:vAlign w:val="center"/>
          </w:tcPr>
          <w:p w14:paraId="59873138" w14:textId="77777777" w:rsidR="00157268" w:rsidRPr="00157268" w:rsidRDefault="00157268" w:rsidP="00157268">
            <w:pPr>
              <w:widowControl/>
              <w:suppressAutoHyphens w:val="0"/>
              <w:spacing w:before="60" w:after="60" w:line="340" w:lineRule="atLeast"/>
              <w:rPr>
                <w:rFonts w:ascii="Times New Roman" w:eastAsia="Times New Roman" w:hAnsi="Times New Roman" w:cs="Times New Roman"/>
                <w:b/>
                <w:sz w:val="26"/>
                <w:szCs w:val="26"/>
                <w:lang w:eastAsia="en-US" w:bidi="ar-SA"/>
              </w:rPr>
            </w:pPr>
            <w:r w:rsidRPr="00157268">
              <w:rPr>
                <w:rFonts w:ascii="Times New Roman" w:eastAsia="Times New Roman" w:hAnsi="Times New Roman" w:cs="Times New Roman"/>
                <w:b/>
                <w:sz w:val="26"/>
                <w:szCs w:val="26"/>
                <w:lang w:eastAsia="en-US" w:bidi="ar-SA"/>
              </w:rPr>
              <w:t>Tổng</w:t>
            </w:r>
          </w:p>
        </w:tc>
        <w:tc>
          <w:tcPr>
            <w:tcW w:w="1950" w:type="dxa"/>
            <w:tcBorders>
              <w:bottom w:val="single" w:sz="4" w:space="0" w:color="000000"/>
            </w:tcBorders>
            <w:vAlign w:val="center"/>
          </w:tcPr>
          <w:p w14:paraId="3278197F" w14:textId="77777777" w:rsidR="00157268" w:rsidRPr="00157268" w:rsidRDefault="00157268" w:rsidP="00157268">
            <w:pPr>
              <w:spacing w:before="60" w:after="60" w:line="340" w:lineRule="atLeast"/>
              <w:rPr>
                <w:rFonts w:cs="Times New Roman"/>
                <w:b/>
                <w:szCs w:val="26"/>
              </w:rPr>
            </w:pPr>
            <w:r w:rsidRPr="00157268">
              <w:rPr>
                <w:rFonts w:cs="Times New Roman"/>
                <w:b/>
                <w:szCs w:val="26"/>
              </w:rPr>
              <w:t>40.000.000</w:t>
            </w:r>
          </w:p>
        </w:tc>
      </w:tr>
    </w:tbl>
    <w:p w14:paraId="64F40D41" w14:textId="77777777" w:rsidR="00157268" w:rsidRPr="00157268" w:rsidRDefault="00157268" w:rsidP="00157268"/>
    <w:p w14:paraId="578C2CD0" w14:textId="2114E611" w:rsidR="00D65A38" w:rsidRDefault="00D65A38" w:rsidP="00D65A38">
      <w:pPr>
        <w:pStyle w:val="Heading1"/>
      </w:pPr>
      <w:bookmarkStart w:id="20" w:name="_Toc25660397"/>
      <w:r>
        <w:t>Ước lượng chất lượng</w:t>
      </w:r>
      <w:bookmarkEnd w:id="20"/>
    </w:p>
    <w:p w14:paraId="3ECE60CB" w14:textId="2140A075" w:rsidR="001D6ACD" w:rsidRPr="001D6ACD" w:rsidRDefault="001D6ACD" w:rsidP="001D6ACD">
      <w:r w:rsidRPr="001D6ACD">
        <w:t>Ước lượng số dòng code : 20000</w:t>
      </w:r>
    </w:p>
    <w:p w14:paraId="70E9B379" w14:textId="77777777" w:rsidR="001D6ACD" w:rsidRPr="001D6ACD" w:rsidRDefault="001D6ACD" w:rsidP="001D6ACD">
      <w:r w:rsidRPr="001D6ACD">
        <w:t>Ước lượng số testcase  :100</w:t>
      </w:r>
    </w:p>
    <w:p w14:paraId="3095D91A" w14:textId="4B23DDE7" w:rsidR="001D6ACD" w:rsidRPr="001D6ACD" w:rsidRDefault="001D6ACD" w:rsidP="001D6ACD">
      <w:r w:rsidRPr="001D6ACD">
        <w:t>Số comment trên mỗi Kloc: 50</w:t>
      </w:r>
    </w:p>
    <w:p w14:paraId="4FA317A1" w14:textId="77777777" w:rsidR="001D6ACD" w:rsidRPr="001D6ACD" w:rsidRDefault="001D6ACD" w:rsidP="001D6ACD">
      <w:r w:rsidRPr="001D6ACD">
        <w:rPr>
          <w:lang w:val="fr-FR"/>
        </w:rPr>
        <w:t>Qui định về số unit test, automation test</w:t>
      </w:r>
      <w:r w:rsidRPr="001D6ACD">
        <w:t xml:space="preserve"> : Những modul đơn giản sẽ được test theo hình thức unit test , những modul phức tạp thì cần sử dụng test scirpts</w:t>
      </w:r>
    </w:p>
    <w:p w14:paraId="061CF428" w14:textId="77777777" w:rsidR="001D6ACD" w:rsidRPr="009D5FF7" w:rsidRDefault="001D6ACD" w:rsidP="003D6029">
      <w:pPr>
        <w:rPr>
          <w:i/>
          <w:lang w:val="fr-FR"/>
        </w:rPr>
      </w:pP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7E58D37" w14:textId="33EA6A92" w:rsidR="001D7C8F" w:rsidRPr="001D7C8F" w:rsidRDefault="001D7C8F" w:rsidP="001D7C8F">
      <w:pPr>
        <w:rPr>
          <w:lang w:eastAsia="en-US" w:bidi="ar-SA"/>
        </w:rPr>
      </w:pPr>
      <w:r>
        <w:rPr>
          <w:noProof/>
          <w:lang w:eastAsia="en-US" w:bidi="ar-SA"/>
        </w:rPr>
        <w:drawing>
          <wp:inline distT="0" distB="0" distL="0" distR="0" wp14:anchorId="430744BF" wp14:editId="5A35E50D">
            <wp:extent cx="5543550" cy="2752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integration-service-solution-singapore.jpg"/>
                    <pic:cNvPicPr/>
                  </pic:nvPicPr>
                  <pic:blipFill>
                    <a:blip r:embed="rId20">
                      <a:extLst>
                        <a:ext uri="{28A0092B-C50C-407E-A947-70E740481C1C}">
                          <a14:useLocalDpi xmlns:a14="http://schemas.microsoft.com/office/drawing/2010/main" val="0"/>
                        </a:ext>
                      </a:extLst>
                    </a:blip>
                    <a:stretch>
                      <a:fillRect/>
                    </a:stretch>
                  </pic:blipFill>
                  <pic:spPr>
                    <a:xfrm>
                      <a:off x="0" y="0"/>
                      <a:ext cx="5543550" cy="2752725"/>
                    </a:xfrm>
                    <a:prstGeom prst="rect">
                      <a:avLst/>
                    </a:prstGeom>
                  </pic:spPr>
                </pic:pic>
              </a:graphicData>
            </a:graphic>
          </wp:inline>
        </w:drawing>
      </w:r>
    </w:p>
    <w:p w14:paraId="29C398E3" w14:textId="77777777" w:rsidR="003F1120" w:rsidRDefault="003F1120" w:rsidP="003F1120">
      <w:pPr>
        <w:pStyle w:val="Heading2"/>
        <w:rPr>
          <w:lang w:eastAsia="en-US" w:bidi="ar-SA"/>
        </w:rPr>
      </w:pPr>
      <w:bookmarkStart w:id="23" w:name="_Toc25660400"/>
      <w:r w:rsidRPr="003F1120">
        <w:rPr>
          <w:lang w:eastAsia="en-US" w:bidi="ar-SA"/>
        </w:rPr>
        <w:lastRenderedPageBreak/>
        <w:t>Giao diện</w:t>
      </w:r>
      <w:bookmarkEnd w:id="23"/>
    </w:p>
    <w:p w14:paraId="3A0DB4BA" w14:textId="3ADB1F95" w:rsidR="001D6ACD" w:rsidRPr="001D6ACD" w:rsidRDefault="001D6ACD" w:rsidP="001D6ACD">
      <w:pPr>
        <w:rPr>
          <w:lang w:eastAsia="en-US" w:bidi="ar-SA"/>
        </w:rPr>
      </w:pPr>
      <w:r>
        <w:rPr>
          <w:rFonts w:cs="Times New Roman"/>
          <w:b/>
          <w:noProof/>
          <w:sz w:val="32"/>
          <w:szCs w:val="32"/>
          <w:lang w:eastAsia="en-US" w:bidi="ar-SA"/>
        </w:rPr>
        <w:drawing>
          <wp:inline distT="0" distB="0" distL="0" distR="0" wp14:anchorId="03577312" wp14:editId="5804FBFA">
            <wp:extent cx="5575300" cy="3102832"/>
            <wp:effectExtent l="0" t="0" r="635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75300" cy="3102832"/>
                    </a:xfrm>
                    <a:prstGeom prst="rect">
                      <a:avLst/>
                    </a:prstGeom>
                  </pic:spPr>
                </pic:pic>
              </a:graphicData>
            </a:graphic>
          </wp:inline>
        </w:drawing>
      </w: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6FA166BC" w14:textId="7B9BC994" w:rsidR="00514C72" w:rsidRPr="00514C72" w:rsidRDefault="00514C72" w:rsidP="00514C72">
      <w:pPr>
        <w:rPr>
          <w:lang w:eastAsia="en-US" w:bidi="ar-SA"/>
        </w:rPr>
      </w:pPr>
      <w:r>
        <w:rPr>
          <w:noProof/>
          <w:lang w:eastAsia="en-US" w:bidi="ar-SA"/>
        </w:rPr>
        <w:drawing>
          <wp:inline distT="0" distB="0" distL="0" distR="0" wp14:anchorId="22911D2A" wp14:editId="557DCF70">
            <wp:extent cx="5575300" cy="31369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netflix-is-solving-authorization-across-their-cloud-7-638.jpg"/>
                    <pic:cNvPicPr/>
                  </pic:nvPicPr>
                  <pic:blipFill>
                    <a:blip r:embed="rId22">
                      <a:extLst>
                        <a:ext uri="{28A0092B-C50C-407E-A947-70E740481C1C}">
                          <a14:useLocalDpi xmlns:a14="http://schemas.microsoft.com/office/drawing/2010/main" val="0"/>
                        </a:ext>
                      </a:extLst>
                    </a:blip>
                    <a:stretch>
                      <a:fillRect/>
                    </a:stretch>
                  </pic:blipFill>
                  <pic:spPr>
                    <a:xfrm>
                      <a:off x="0" y="0"/>
                      <a:ext cx="5575300" cy="3136900"/>
                    </a:xfrm>
                    <a:prstGeom prst="rect">
                      <a:avLst/>
                    </a:prstGeom>
                  </pic:spPr>
                </pic:pic>
              </a:graphicData>
            </a:graphic>
          </wp:inline>
        </w:drawing>
      </w:r>
    </w:p>
    <w:p w14:paraId="09ACA236" w14:textId="77777777" w:rsidR="003F1120" w:rsidRDefault="003F1120" w:rsidP="003F1120">
      <w:pPr>
        <w:pStyle w:val="Heading2"/>
        <w:rPr>
          <w:lang w:eastAsia="en-US" w:bidi="ar-SA"/>
        </w:rPr>
      </w:pPr>
      <w:bookmarkStart w:id="25" w:name="_Toc25660402"/>
      <w:r w:rsidRPr="003F1120">
        <w:rPr>
          <w:lang w:eastAsia="en-US" w:bidi="ar-SA"/>
        </w:rPr>
        <w:lastRenderedPageBreak/>
        <w:t>Mạng</w:t>
      </w:r>
      <w:bookmarkEnd w:id="25"/>
    </w:p>
    <w:p w14:paraId="2516096D" w14:textId="62A3E9DE" w:rsidR="008B4F87" w:rsidRPr="008B4F87" w:rsidRDefault="008B4F87" w:rsidP="008B4F87">
      <w:pPr>
        <w:rPr>
          <w:lang w:eastAsia="en-US" w:bidi="ar-SA"/>
        </w:rPr>
      </w:pPr>
      <w:r>
        <w:rPr>
          <w:noProof/>
          <w:lang w:eastAsia="en-US" w:bidi="ar-SA"/>
        </w:rPr>
        <w:drawing>
          <wp:inline distT="0" distB="0" distL="0" distR="0" wp14:anchorId="454FD88B" wp14:editId="16F81FB8">
            <wp:extent cx="5641675" cy="2355604"/>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diagram-overview.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50824" cy="2359424"/>
                    </a:xfrm>
                    <a:prstGeom prst="rect">
                      <a:avLst/>
                    </a:prstGeom>
                  </pic:spPr>
                </pic:pic>
              </a:graphicData>
            </a:graphic>
          </wp:inline>
        </w:drawing>
      </w:r>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487985AA" w:rsidR="00667DD5" w:rsidRDefault="003A3FFF" w:rsidP="00FA5DF8">
      <w:pPr>
        <w:pStyle w:val="ListParagraph"/>
        <w:tabs>
          <w:tab w:val="right" w:leader="dot" w:pos="8780"/>
        </w:tabs>
        <w:ind w:left="720"/>
      </w:pPr>
      <w:r>
        <w:t>Nhóm quản lý sẽ trả lời thế nào</w:t>
      </w:r>
      <w:r w:rsidR="00667DD5">
        <w:t>:</w:t>
      </w:r>
      <w:r w:rsidR="00FA5DF8">
        <w:t xml:space="preserve"> </w:t>
      </w:r>
      <w:r w:rsidR="00FA5DF8" w:rsidRPr="00FA5DF8">
        <w:t>Tôi hiểu các băn khoăn và mong muốn của anh/chị. Việc công ty chúng tôi bố trí một nhân viên làm việc trực tiếp tại công ty của anh/chị sẽ giúp hai công ty có thể hiểu nhau hơn, tiện trao đổi và sửa lỗi. Tuy nhiên như ở trên chúng tôi đã bố trí một nhân viên chuyên để tiếp nhận những yêu cầu của công ty anh chị, bàn bạc với bộ phận quản lý dự án và truyền đạt tới các dev, test. Dự án đang triển khai không phải là một dự án quá lớn, các vấn đề phát sinh không quá nhiều về số lượng và không quá phức tạp về kỹ thuật. Việc thêm nhân viên sang công ty anh/chị làm việc sẽ không phải là một cách làm tối ưu cho nguồn lực của hai công ty. Do đó, tôi đề xuất không cần thiết phải bố trí một người công ty tôi sang làm việc ở công ty anh/chị, chúng ta hoàn toàn có thể trao đổi và xử lý các vấn đề ngay qua email và skype.</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12443A4" w:rsidR="00667DD5" w:rsidRDefault="00667DD5" w:rsidP="00FA5DF8">
      <w:pPr>
        <w:pStyle w:val="ListParagraph"/>
        <w:tabs>
          <w:tab w:val="right" w:leader="dot" w:pos="8780"/>
        </w:tabs>
        <w:ind w:left="720"/>
      </w:pPr>
      <w:r>
        <w:t>Nhóm quản lý sẽ trả lời thế nào:</w:t>
      </w:r>
      <w:r w:rsidR="00FA5DF8">
        <w:t xml:space="preserve"> </w:t>
      </w:r>
      <w:r w:rsidR="00FA5DF8" w:rsidRPr="00FA5DF8">
        <w:t>Để phát triển dự án này, chúng tôi sử dụng Docker- một open platform  giúp tạo ra các môi trường độc lập và tách biệt để khởi chạy và phát triển ứng dụng (môi trường này được gọi là container ảo hóa). Khi đó, ai muốn chạy app thì chỉ cần chạy docker mà chúng tôi đã đóng gói và sắp xếp phần mềm chứ không cần cấu hình, cài đặt môi trường cho app nữa.</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5DC615B7" w:rsidR="00460E60" w:rsidRPr="003A3FFF" w:rsidRDefault="00460E60" w:rsidP="00FA5DF8">
      <w:pPr>
        <w:pStyle w:val="ListParagraph"/>
        <w:tabs>
          <w:tab w:val="right" w:leader="dot" w:pos="8780"/>
        </w:tabs>
        <w:ind w:left="720"/>
      </w:pPr>
      <w:r>
        <w:t>Nhóm quản lý sẽ trả lời thế nào:</w:t>
      </w:r>
      <w:r w:rsidR="00FA5DF8">
        <w:t xml:space="preserve"> </w:t>
      </w:r>
      <w:r w:rsidR="00FA5DF8" w:rsidRPr="00FA5DF8">
        <w:t xml:space="preserve">Theo quy định của Nhà nước ta tại khoản 21, điều 4 Thông tư 219/2013/TT-BTC, doanh nghiệp sản xuất phần mềm hay kinh doanh phần mềm thì không thuộc diện chịu thuế VAT. Bên cạnh đó, theo Công văn 3111/TCT-CS ngày 18/08/2010 của Tổng cục thuế: “Căn cứ hướng dẫn trên, phần mềm máy tính (không phân biệt phần mềm gia công, phần mềm do công ty tự sản xuất hay mua để bán), kể cả trường hợp bán phần mềm kèm theo dịch vụ cài đặt thuộc đối tượng </w:t>
      </w:r>
      <w:r w:rsidR="00FA5DF8" w:rsidRPr="00FA5DF8">
        <w:rPr>
          <w:b/>
          <w:bCs/>
        </w:rPr>
        <w:t>không chịu thuế GTGT”</w:t>
      </w:r>
      <w:r w:rsidR="00FA5DF8" w:rsidRPr="00FA5DF8">
        <w:t>. Do đó, giá của dự án không bao gồm VAT.</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3D649B32" w14:textId="77777777" w:rsidR="00FA5DF8" w:rsidRDefault="00FA5DF8" w:rsidP="00FA5DF8">
      <w:pPr>
        <w:pStyle w:val="ListParagraph"/>
        <w:numPr>
          <w:ilvl w:val="0"/>
          <w:numId w:val="37"/>
        </w:numPr>
      </w:pPr>
      <w:r>
        <w:t>Số commit của mỗi người.</w:t>
      </w:r>
    </w:p>
    <w:p w14:paraId="57A29339" w14:textId="77777777" w:rsidR="00FA5DF8" w:rsidRDefault="00FA5DF8" w:rsidP="00FA5DF8">
      <w:pPr>
        <w:pStyle w:val="ListParagraph"/>
        <w:ind w:left="720"/>
      </w:pPr>
      <w:r>
        <w:t>Tổng số commits là: 46 commits. Trong đó:</w:t>
      </w:r>
    </w:p>
    <w:p w14:paraId="12F6C52E" w14:textId="77777777" w:rsidR="00FA5DF8" w:rsidRDefault="00FA5DF8" w:rsidP="00FA5DF8">
      <w:pPr>
        <w:pStyle w:val="ListParagraph"/>
        <w:ind w:left="720"/>
      </w:pPr>
      <w:r>
        <w:t>+ Tài khoản hosyloi97: 12 commits.</w:t>
      </w:r>
    </w:p>
    <w:p w14:paraId="1FF73687" w14:textId="77777777" w:rsidR="00FA5DF8" w:rsidRDefault="00FA5DF8" w:rsidP="00FA5DF8">
      <w:pPr>
        <w:pStyle w:val="ListParagraph"/>
        <w:ind w:left="720"/>
      </w:pPr>
      <w:r>
        <w:t>+ Tài khoản thinhdaotrong: 12 commits.</w:t>
      </w:r>
    </w:p>
    <w:p w14:paraId="69F39116" w14:textId="77777777" w:rsidR="00FA5DF8" w:rsidRDefault="00FA5DF8" w:rsidP="00FA5DF8">
      <w:pPr>
        <w:pStyle w:val="ListParagraph"/>
        <w:ind w:left="720"/>
      </w:pPr>
      <w:r>
        <w:t>+ Tài khoản tdungpfiev: 12 commits.</w:t>
      </w:r>
    </w:p>
    <w:p w14:paraId="4011F41A" w14:textId="77777777" w:rsidR="00FA5DF8" w:rsidRDefault="00FA5DF8" w:rsidP="00FA5DF8">
      <w:pPr>
        <w:pStyle w:val="ListParagraph"/>
        <w:numPr>
          <w:ilvl w:val="0"/>
          <w:numId w:val="37"/>
        </w:numPr>
      </w:pPr>
      <w:r>
        <w:t>Phân bố commit của dự án (sáng chiều đêm…)</w:t>
      </w:r>
    </w:p>
    <w:p w14:paraId="0BCE4DA2" w14:textId="77777777" w:rsidR="00FA5DF8" w:rsidRDefault="00FA5DF8" w:rsidP="00FA5DF8">
      <w:pPr>
        <w:pStyle w:val="ListParagraph"/>
        <w:ind w:left="720"/>
      </w:pPr>
      <w:r>
        <w:t>Các commits của dự án phân bố chủ yếu vào chiều (chiếm tỉ lệ 90%) và số còn lại là vào sáng (10%).</w:t>
      </w:r>
    </w:p>
    <w:p w14:paraId="0484FE92" w14:textId="77777777" w:rsidR="00FA5DF8" w:rsidRDefault="00FA5DF8" w:rsidP="00FA5DF8">
      <w:pPr>
        <w:pStyle w:val="ListParagraph"/>
        <w:numPr>
          <w:ilvl w:val="0"/>
          <w:numId w:val="37"/>
        </w:numPr>
      </w:pPr>
      <w:r>
        <w:t>Số dòng lệnh bị thay đổi</w:t>
      </w:r>
    </w:p>
    <w:p w14:paraId="7D26DBC9" w14:textId="77777777" w:rsidR="00FA5DF8" w:rsidRDefault="00FA5DF8" w:rsidP="00FA5DF8">
      <w:pPr>
        <w:pStyle w:val="ListParagraph"/>
        <w:ind w:left="720"/>
      </w:pPr>
      <w:r>
        <w:t>Số dòng lệnh bị thay đổi là 5000 dòng.</w:t>
      </w:r>
    </w:p>
    <w:p w14:paraId="56CAA96D" w14:textId="77777777" w:rsidR="00FA5DF8" w:rsidRDefault="00FA5DF8" w:rsidP="00FA5DF8">
      <w:pPr>
        <w:pStyle w:val="ListParagraph"/>
        <w:numPr>
          <w:ilvl w:val="0"/>
          <w:numId w:val="37"/>
        </w:numPr>
      </w:pPr>
      <w:r w:rsidRPr="00DC5E3B">
        <w:t>Sơ đồ các branch được t</w:t>
      </w:r>
      <w:r>
        <w:t>ạo ra</w:t>
      </w:r>
    </w:p>
    <w:p w14:paraId="37D29ABB" w14:textId="77777777" w:rsidR="00FA5DF8" w:rsidRDefault="00FA5DF8" w:rsidP="00FA5DF8">
      <w:pPr>
        <w:pStyle w:val="ListParagraph"/>
        <w:ind w:left="1440" w:hanging="720"/>
      </w:pPr>
      <w:r>
        <w:t>Có 3 branch đã được tạo ra:</w:t>
      </w:r>
    </w:p>
    <w:p w14:paraId="2586D37F" w14:textId="77777777" w:rsidR="00FA5DF8" w:rsidRDefault="00FA5DF8" w:rsidP="00FA5DF8">
      <w:pPr>
        <w:pStyle w:val="ListParagraph"/>
        <w:numPr>
          <w:ilvl w:val="0"/>
          <w:numId w:val="49"/>
        </w:numPr>
      </w:pPr>
      <w:r>
        <w:t xml:space="preserve">Nhánh </w:t>
      </w:r>
      <w:r w:rsidRPr="00211A13">
        <w:rPr>
          <w:b/>
          <w:bCs/>
        </w:rPr>
        <w:t>master</w:t>
      </w:r>
      <w:r>
        <w:t>: Nhánh ổn định nhất, sẵn sàng để triển khai bất cứ lúc nào.</w:t>
      </w:r>
    </w:p>
    <w:p w14:paraId="406C87A1" w14:textId="77777777" w:rsidR="00FA5DF8" w:rsidRDefault="00FA5DF8" w:rsidP="00FA5DF8">
      <w:pPr>
        <w:pStyle w:val="ListParagraph"/>
        <w:numPr>
          <w:ilvl w:val="0"/>
          <w:numId w:val="49"/>
        </w:numPr>
      </w:pPr>
      <w:r>
        <w:t xml:space="preserve">Nhánh </w:t>
      </w:r>
      <w:r w:rsidRPr="00211A13">
        <w:rPr>
          <w:b/>
          <w:bCs/>
        </w:rPr>
        <w:t>dev</w:t>
      </w:r>
      <w:r>
        <w:t xml:space="preserve">: Nhánh được tách ra từ </w:t>
      </w:r>
      <w:r w:rsidRPr="00211A13">
        <w:rPr>
          <w:b/>
          <w:bCs/>
        </w:rPr>
        <w:t>master</w:t>
      </w:r>
      <w:r>
        <w:t xml:space="preserve">. Ở đây chứa code mới nhất được phát triển. Code sau khi được kiểm tra, kiểm duyệt ổn định thì mới được </w:t>
      </w:r>
      <w:r w:rsidRPr="00211A13">
        <w:t>merge</w:t>
      </w:r>
      <w:r>
        <w:t xml:space="preserve"> vào nhánh </w:t>
      </w:r>
      <w:r w:rsidRPr="00211A13">
        <w:rPr>
          <w:b/>
          <w:bCs/>
        </w:rPr>
        <w:t>master</w:t>
      </w:r>
      <w:r>
        <w:t>.</w:t>
      </w:r>
    </w:p>
    <w:p w14:paraId="1E9BF2D3" w14:textId="77777777" w:rsidR="00FA5DF8" w:rsidRDefault="00FA5DF8" w:rsidP="00FA5DF8">
      <w:pPr>
        <w:pStyle w:val="ListParagraph"/>
        <w:numPr>
          <w:ilvl w:val="0"/>
          <w:numId w:val="49"/>
        </w:numPr>
      </w:pPr>
      <w:r>
        <w:t xml:space="preserve">Các nhánh tính năng chính: Được chia ra từ </w:t>
      </w:r>
      <w:r w:rsidRPr="00211A13">
        <w:rPr>
          <w:b/>
          <w:bCs/>
        </w:rPr>
        <w:t>dev</w:t>
      </w:r>
      <w:r>
        <w:t xml:space="preserve">, phát triển độc lập, được rebase trước khi merge vào nhánh </w:t>
      </w:r>
      <w:r w:rsidRPr="00211A13">
        <w:rPr>
          <w:b/>
          <w:bCs/>
        </w:rPr>
        <w:t>dev</w:t>
      </w:r>
      <w:r>
        <w:t>.</w:t>
      </w:r>
    </w:p>
    <w:p w14:paraId="5FBF3921" w14:textId="77777777" w:rsidR="00FA5DF8" w:rsidRDefault="00FA5DF8" w:rsidP="00FA5DF8">
      <w:pPr>
        <w:pStyle w:val="ListParagraph"/>
        <w:numPr>
          <w:ilvl w:val="0"/>
          <w:numId w:val="37"/>
        </w:numPr>
      </w:pPr>
      <w:r w:rsidRPr="000F7EFC">
        <w:t>Số dòng lệnh của dự</w:t>
      </w:r>
      <w:r>
        <w:t xml:space="preserve"> án.</w:t>
      </w:r>
    </w:p>
    <w:p w14:paraId="658CE6F7" w14:textId="45FF94D5" w:rsidR="000F7EFC" w:rsidRPr="000F7EFC" w:rsidRDefault="00FA5DF8" w:rsidP="00FA5DF8">
      <w:pPr>
        <w:pStyle w:val="ListParagraph"/>
        <w:ind w:left="720"/>
      </w:pPr>
      <w:r>
        <w:t>Tổng số dòng code của dự án: 20.000 dòng.</w:t>
      </w:r>
    </w:p>
    <w:p w14:paraId="071A5D9D" w14:textId="006A1283" w:rsidR="00D1020B" w:rsidRPr="00D1020B" w:rsidRDefault="00D1020B" w:rsidP="00D1020B">
      <w:pPr>
        <w:pStyle w:val="Heading2"/>
      </w:pPr>
      <w:bookmarkStart w:id="30" w:name="_Toc25660407"/>
      <w:r>
        <w:t>Quản lý công việc</w:t>
      </w:r>
      <w:bookmarkEnd w:id="30"/>
    </w:p>
    <w:p w14:paraId="573B4630" w14:textId="6943A8E4" w:rsidR="00FA5DF8" w:rsidRDefault="00FA5DF8" w:rsidP="00FA5DF8">
      <w:pPr>
        <w:pStyle w:val="ListParagraph"/>
        <w:numPr>
          <w:ilvl w:val="0"/>
          <w:numId w:val="38"/>
        </w:numPr>
      </w:pPr>
      <w:bookmarkStart w:id="31" w:name="_Toc25660408"/>
      <w:r w:rsidRPr="00F916B8">
        <w:t>Số task đã hoàn th</w:t>
      </w:r>
      <w:r>
        <w:t>ành, chưa hoàn thành, muộn:</w:t>
      </w:r>
    </w:p>
    <w:p w14:paraId="18008545" w14:textId="15487169" w:rsidR="00FA5DF8" w:rsidRDefault="00FA5DF8" w:rsidP="00FA5DF8">
      <w:pPr>
        <w:pStyle w:val="ListParagraph"/>
        <w:ind w:left="720"/>
      </w:pPr>
      <w:r>
        <w:t>Tổng số</w:t>
      </w:r>
      <w:r w:rsidR="00972EA2">
        <w:t xml:space="preserve"> 60</w:t>
      </w:r>
      <w:r>
        <w:t xml:space="preserve"> tasks đã được tạo và quả</w:t>
      </w:r>
      <w:r w:rsidR="00972EA2">
        <w:t>n lý. Trong đó có 20</w:t>
      </w:r>
      <w:r>
        <w:t xml:space="preserve"> tasks “Việc cầ</w:t>
      </w:r>
      <w:r w:rsidR="00972EA2">
        <w:t xml:space="preserve">n làm”, </w:t>
      </w:r>
      <w:r>
        <w:t>2</w:t>
      </w:r>
      <w:r w:rsidR="00972EA2">
        <w:t xml:space="preserve">0 tasks “đang làm”, </w:t>
      </w:r>
      <w:r>
        <w:t>2</w:t>
      </w:r>
      <w:r w:rsidR="00972EA2">
        <w:t>0</w:t>
      </w:r>
      <w:r>
        <w:t xml:space="preserve"> tasks “xong”.</w:t>
      </w:r>
    </w:p>
    <w:p w14:paraId="670555C5" w14:textId="77777777" w:rsidR="00FA5DF8" w:rsidRDefault="00FA5DF8" w:rsidP="00FA5DF8">
      <w:pPr>
        <w:pStyle w:val="ListParagraph"/>
        <w:numPr>
          <w:ilvl w:val="0"/>
          <w:numId w:val="38"/>
        </w:numPr>
      </w:pPr>
      <w:r>
        <w:t>Bố trí task theo Schedule</w:t>
      </w:r>
    </w:p>
    <w:p w14:paraId="52B85F20" w14:textId="77777777" w:rsidR="00FA5DF8" w:rsidRDefault="00FA5DF8" w:rsidP="00FA5DF8">
      <w:pPr>
        <w:pStyle w:val="ListParagraph"/>
        <w:ind w:left="720"/>
      </w:pPr>
      <w:r>
        <w:t>Mô hình tasks được bố trí như sau:</w:t>
      </w:r>
    </w:p>
    <w:p w14:paraId="5FB73D43" w14:textId="13B62888" w:rsidR="00FA5DF8" w:rsidRDefault="00FA5DF8" w:rsidP="00FA5DF8">
      <w:pPr>
        <w:pStyle w:val="ListParagraph"/>
        <w:ind w:left="0"/>
        <w:jc w:val="left"/>
      </w:pPr>
      <w:r>
        <w:rPr>
          <w:noProof/>
          <w:lang w:eastAsia="en-US" w:bidi="ar-SA"/>
        </w:rPr>
        <w:lastRenderedPageBreak/>
        <w:drawing>
          <wp:inline distT="0" distB="0" distL="0" distR="0" wp14:anchorId="4E3DA02E" wp14:editId="2BA55571">
            <wp:extent cx="5575300" cy="760793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7607935"/>
                    </a:xfrm>
                    <a:prstGeom prst="rect">
                      <a:avLst/>
                    </a:prstGeom>
                  </pic:spPr>
                </pic:pic>
              </a:graphicData>
            </a:graphic>
          </wp:inline>
        </w:drawing>
      </w:r>
    </w:p>
    <w:p w14:paraId="405FEC74" w14:textId="77777777" w:rsidR="00CB204C" w:rsidRDefault="00CB204C" w:rsidP="00FA5DF8">
      <w:pPr>
        <w:pStyle w:val="ListParagraph"/>
        <w:ind w:left="0"/>
        <w:jc w:val="left"/>
      </w:pPr>
    </w:p>
    <w:p w14:paraId="3AFEF95E" w14:textId="77777777" w:rsidR="00CB204C" w:rsidRDefault="00CB204C" w:rsidP="00FA5DF8">
      <w:pPr>
        <w:pStyle w:val="ListParagraph"/>
        <w:ind w:left="0"/>
        <w:jc w:val="left"/>
      </w:pPr>
    </w:p>
    <w:p w14:paraId="62B15780" w14:textId="77777777" w:rsidR="00CB204C" w:rsidRDefault="00CB204C" w:rsidP="00FA5DF8">
      <w:pPr>
        <w:pStyle w:val="ListParagraph"/>
        <w:ind w:left="0"/>
        <w:jc w:val="left"/>
      </w:pPr>
    </w:p>
    <w:p w14:paraId="01AC2A27" w14:textId="1E92EDB7" w:rsidR="00127A55" w:rsidRDefault="00127A55" w:rsidP="00127A55">
      <w:pPr>
        <w:pStyle w:val="Heading1"/>
        <w:rPr>
          <w:lang w:eastAsia="en-US" w:bidi="ar-SA"/>
        </w:rPr>
      </w:pPr>
      <w:r>
        <w:rPr>
          <w:lang w:eastAsia="en-US" w:bidi="ar-SA"/>
        </w:rPr>
        <w:lastRenderedPageBreak/>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5"/>
      <w:headerReference w:type="default" r:id="rId26"/>
      <w:footerReference w:type="even" r:id="rId27"/>
      <w:footerReference w:type="default" r:id="rId28"/>
      <w:headerReference w:type="first" r:id="rId29"/>
      <w:footerReference w:type="first" r:id="rId30"/>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0FDC39" w14:textId="77777777" w:rsidR="005A3060" w:rsidRDefault="005A3060">
      <w:r>
        <w:separator/>
      </w:r>
    </w:p>
    <w:p w14:paraId="77804C7F" w14:textId="77777777" w:rsidR="005A3060" w:rsidRDefault="005A3060"/>
  </w:endnote>
  <w:endnote w:type="continuationSeparator" w:id="0">
    <w:p w14:paraId="76A4D0B2" w14:textId="77777777" w:rsidR="005A3060" w:rsidRDefault="005A3060">
      <w:r>
        <w:continuationSeparator/>
      </w:r>
    </w:p>
    <w:p w14:paraId="2BE74363" w14:textId="77777777" w:rsidR="005A3060" w:rsidRDefault="005A30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27ED2" w14:textId="3AC014F8" w:rsidR="00514C72" w:rsidRPr="009A57EC" w:rsidRDefault="00514C7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t>
    </w:r>
    <w:r>
      <w:rPr>
        <w:i/>
        <w:color w:val="951B13"/>
        <w:lang w:eastAsia="ar-SA" w:bidi="ar-SA"/>
      </w:rPr>
      <w:t>ww.nightowl</w:t>
    </w:r>
    <w:r w:rsidRPr="009A57EC">
      <w:rPr>
        <w:i/>
        <w:color w:val="951B13"/>
        <w:lang w:eastAsia="ar-SA" w:bidi="ar-SA"/>
      </w:rPr>
      <w:t>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24649F">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7BF06" w14:textId="42B74BC1" w:rsidR="00514C72" w:rsidRPr="00932976" w:rsidRDefault="00514C7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514C72" w:rsidRPr="00932976" w:rsidRDefault="00514C72"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514C72" w:rsidRDefault="00514C7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514C72" w:rsidRDefault="00514C72">
    <w:pPr>
      <w:pStyle w:val="Footer"/>
      <w:rPr>
        <w:i/>
        <w:color w:val="003366"/>
      </w:rPr>
    </w:pPr>
  </w:p>
  <w:p w14:paraId="2B3DBBFD" w14:textId="77777777" w:rsidR="00514C72" w:rsidRDefault="00514C72">
    <w:pPr>
      <w:pStyle w:val="Footer"/>
      <w:rPr>
        <w:i/>
        <w:color w:val="003366"/>
      </w:rPr>
    </w:pPr>
  </w:p>
  <w:p w14:paraId="7A61AF73" w14:textId="77777777" w:rsidR="00514C72" w:rsidRPr="00932976" w:rsidRDefault="00514C72">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7E45A" w14:textId="77777777" w:rsidR="00514C72" w:rsidRDefault="00514C72"/>
  <w:p w14:paraId="7F403060" w14:textId="77777777" w:rsidR="00514C72" w:rsidRDefault="00514C72"/>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85AEA" w14:textId="77AA30B6" w:rsidR="00514C72" w:rsidRPr="001022FF" w:rsidRDefault="00514C7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24649F">
      <w:rPr>
        <w:i/>
        <w:noProof/>
        <w:color w:val="C00000"/>
        <w:lang w:eastAsia="ar-SA" w:bidi="ar-SA"/>
      </w:rPr>
      <w:t>8</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24649F">
      <w:rPr>
        <w:i/>
        <w:noProof/>
        <w:color w:val="C00000"/>
        <w:lang w:eastAsia="ar-SA" w:bidi="ar-SA"/>
      </w:rPr>
      <w:t>22</w:t>
    </w:r>
    <w:r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8EB8C" w14:textId="77777777" w:rsidR="00514C72" w:rsidRDefault="00514C7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3D81B2" w14:textId="77777777" w:rsidR="005A3060" w:rsidRDefault="005A3060">
      <w:r>
        <w:separator/>
      </w:r>
    </w:p>
    <w:p w14:paraId="5CA542D5" w14:textId="77777777" w:rsidR="005A3060" w:rsidRDefault="005A3060"/>
  </w:footnote>
  <w:footnote w:type="continuationSeparator" w:id="0">
    <w:p w14:paraId="207891D5" w14:textId="77777777" w:rsidR="005A3060" w:rsidRDefault="005A3060">
      <w:r>
        <w:continuationSeparator/>
      </w:r>
    </w:p>
    <w:p w14:paraId="4C7F5CB7" w14:textId="77777777" w:rsidR="005A3060" w:rsidRDefault="005A306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D2E81" w14:textId="77777777" w:rsidR="00514C72" w:rsidRPr="009A57EC" w:rsidRDefault="00514C7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77296" w14:textId="77777777" w:rsidR="00514C72" w:rsidRDefault="00514C7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A4CFE" w14:textId="6C90D0F6" w:rsidR="00514C72" w:rsidRPr="00AB15C8" w:rsidRDefault="00514C72"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07A8B127">
              <wp:simplePos x="0" y="0"/>
              <wp:positionH relativeFrom="margin">
                <wp:posOffset>-994325</wp:posOffset>
              </wp:positionH>
              <wp:positionV relativeFrom="paragraph">
                <wp:posOffset>-310551</wp:posOffset>
              </wp:positionV>
              <wp:extent cx="629728" cy="500332"/>
              <wp:effectExtent l="0" t="0" r="18415" b="14605"/>
              <wp:wrapNone/>
              <wp:docPr id="14" name="Text Box 14"/>
              <wp:cNvGraphicFramePr/>
              <a:graphic xmlns:a="http://schemas.openxmlformats.org/drawingml/2006/main">
                <a:graphicData uri="http://schemas.microsoft.com/office/word/2010/wordprocessingShape">
                  <wps:wsp>
                    <wps:cNvSpPr txBox="1"/>
                    <wps:spPr>
                      <a:xfrm>
                        <a:off x="0" y="0"/>
                        <a:ext cx="629728" cy="500332"/>
                      </a:xfrm>
                      <a:prstGeom prst="rect">
                        <a:avLst/>
                      </a:prstGeom>
                      <a:solidFill>
                        <a:schemeClr val="lt1"/>
                      </a:solidFill>
                      <a:ln w="6350">
                        <a:solidFill>
                          <a:prstClr val="black"/>
                        </a:solidFill>
                      </a:ln>
                    </wps:spPr>
                    <wps:txbx>
                      <w:txbxContent>
                        <w:p w14:paraId="515FC764" w14:textId="0AAD4C88" w:rsidR="00514C72" w:rsidRPr="00D51159" w:rsidRDefault="00514C72" w:rsidP="00D51159">
                          <w:pPr>
                            <w:rPr>
                              <w:b/>
                              <w:i/>
                              <w:color w:val="C00000"/>
                              <w:sz w:val="16"/>
                            </w:rPr>
                          </w:pPr>
                          <w:r>
                            <w:rPr>
                              <w:b/>
                              <w:i/>
                              <w:noProof/>
                              <w:color w:val="C00000"/>
                              <w:sz w:val="16"/>
                              <w:lang w:eastAsia="en-US" w:bidi="ar-SA"/>
                            </w:rPr>
                            <w:drawing>
                              <wp:inline distT="0" distB="0" distL="0" distR="0" wp14:anchorId="355DA4BF" wp14:editId="42D1ED45">
                                <wp:extent cx="448574" cy="448574"/>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fd6f90-fa62-4411-bc2e-a1a9e61cc17a_200x200.png"/>
                                        <pic:cNvPicPr/>
                                      </pic:nvPicPr>
                                      <pic:blipFill>
                                        <a:blip r:embed="rId1">
                                          <a:extLst>
                                            <a:ext uri="{28A0092B-C50C-407E-A947-70E740481C1C}">
                                              <a14:useLocalDpi xmlns:a14="http://schemas.microsoft.com/office/drawing/2010/main" val="0"/>
                                            </a:ext>
                                          </a:extLst>
                                        </a:blip>
                                        <a:stretch>
                                          <a:fillRect/>
                                        </a:stretch>
                                      </pic:blipFill>
                                      <pic:spPr>
                                        <a:xfrm>
                                          <a:off x="0" y="0"/>
                                          <a:ext cx="448574" cy="44857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120" type="#_x0000_t202" style="position:absolute;left:0;text-align:left;margin-left:-78.3pt;margin-top:-24.45pt;width:49.6pt;height:3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" fillcolor="white [3201]" strokeweight=".5pt">
              <v:textbox>
                <w:txbxContent>
                  <w:p w14:paraId="515FC764" w14:textId="0AAD4C88" w:rsidR="00955532" w:rsidRPr="00D51159" w:rsidRDefault="00561AE8" w:rsidP="00D51159">
                    <w:pPr>
                      <w:rPr>
                        <w:b/>
                        <w:i/>
                        <w:color w:val="C00000"/>
                        <w:sz w:val="16"/>
                      </w:rPr>
                    </w:pPr>
                    <w:r>
                      <w:rPr>
                        <w:b/>
                        <w:i/>
                        <w:noProof/>
                        <w:color w:val="C00000"/>
                        <w:sz w:val="16"/>
                        <w:lang w:eastAsia="en-US" w:bidi="ar-SA"/>
                      </w:rPr>
                      <w:drawing>
                        <wp:inline distT="0" distB="0" distL="0" distR="0" wp14:anchorId="355DA4BF" wp14:editId="42D1ED45">
                          <wp:extent cx="448574" cy="448574"/>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fd6f90-fa62-4411-bc2e-a1a9e61cc17a_200x200.png"/>
                                  <pic:cNvPicPr/>
                                </pic:nvPicPr>
                                <pic:blipFill>
                                  <a:blip r:embed="rId2">
                                    <a:extLst>
                                      <a:ext uri="{28A0092B-C50C-407E-A947-70E740481C1C}">
                                        <a14:useLocalDpi xmlns:a14="http://schemas.microsoft.com/office/drawing/2010/main" val="0"/>
                                      </a:ext>
                                    </a:extLst>
                                  </a:blip>
                                  <a:stretch>
                                    <a:fillRect/>
                                  </a:stretch>
                                </pic:blipFill>
                                <pic:spPr>
                                  <a:xfrm>
                                    <a:off x="0" y="0"/>
                                    <a:ext cx="448574" cy="448574"/>
                                  </a:xfrm>
                                  <a:prstGeom prst="rect">
                                    <a:avLst/>
                                  </a:prstGeom>
                                </pic:spPr>
                              </pic:pic>
                            </a:graphicData>
                          </a:graphic>
                        </wp:inline>
                      </w:drawing>
                    </w:r>
                  </w:p>
                </w:txbxContent>
              </v:textbox>
              <w10:wrap anchorx="margin"/>
            </v:shape>
          </w:pict>
        </mc:Fallback>
      </mc:AlternateContent>
    </w:r>
    <w:r>
      <w:rPr>
        <w:i/>
        <w:color w:val="C00000"/>
        <w:lang w:eastAsia="ar-SA" w:bidi="ar-SA"/>
      </w:rPr>
      <w:t>Phần mềm quản lý nhân viên</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Quản lý dự án</w:t>
    </w:r>
    <w:r>
      <w:rPr>
        <w:i/>
        <w:color w:val="C00000"/>
        <w:lang w:eastAsia="ar-SA" w:bidi="ar-SA"/>
      </w:rPr>
      <w:fldChar w:fldCharType="end"/>
    </w:r>
  </w:p>
  <w:p w14:paraId="3C989147" w14:textId="77777777" w:rsidR="00514C72" w:rsidRDefault="00514C72"/>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75C654" w14:textId="77777777" w:rsidR="00514C72" w:rsidRDefault="00514C7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3A908D3"/>
    <w:multiLevelType w:val="hybridMultilevel"/>
    <w:tmpl w:val="4A58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5570E07"/>
    <w:multiLevelType w:val="hybridMultilevel"/>
    <w:tmpl w:val="A5C29C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nsid w:val="138E60E5"/>
    <w:multiLevelType w:val="hybridMultilevel"/>
    <w:tmpl w:val="446C36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337555D2"/>
    <w:multiLevelType w:val="hybridMultilevel"/>
    <w:tmpl w:val="3F2A7A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nsid w:val="3C886BC8"/>
    <w:multiLevelType w:val="hybridMultilevel"/>
    <w:tmpl w:val="6BC27402"/>
    <w:lvl w:ilvl="0" w:tplc="CAE06DBC">
      <w:start w:val="1"/>
      <w:numFmt w:val="lowerLetter"/>
      <w:lvlText w:val="%1."/>
      <w:lvlJc w:val="left"/>
      <w:pPr>
        <w:ind w:left="1440" w:hanging="360"/>
      </w:pPr>
      <w:rPr>
        <w:rFonts w:hint="default"/>
        <w:b/>
        <w:sz w:val="28"/>
        <w:szCs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F7948F4"/>
    <w:multiLevelType w:val="hybridMultilevel"/>
    <w:tmpl w:val="3918C7C8"/>
    <w:lvl w:ilvl="0" w:tplc="A532FF1A">
      <w:numFmt w:val="bullet"/>
      <w:lvlText w:val="-"/>
      <w:lvlJc w:val="left"/>
      <w:pPr>
        <w:ind w:left="1080" w:hanging="360"/>
      </w:pPr>
      <w:rPr>
        <w:rFonts w:ascii="Tahoma" w:eastAsia="MS Mincho"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DAE3EE6"/>
    <w:multiLevelType w:val="hybridMultilevel"/>
    <w:tmpl w:val="15FA9E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FF23AA3"/>
    <w:multiLevelType w:val="hybridMultilevel"/>
    <w:tmpl w:val="EE7A57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5F273140"/>
    <w:multiLevelType w:val="hybridMultilevel"/>
    <w:tmpl w:val="87F65D80"/>
    <w:lvl w:ilvl="0" w:tplc="59C070A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17C1AC8"/>
    <w:multiLevelType w:val="hybridMultilevel"/>
    <w:tmpl w:val="438A8E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5">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6FB5EE5"/>
    <w:multiLevelType w:val="hybridMultilevel"/>
    <w:tmpl w:val="7680AE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9">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5"/>
  </w:num>
  <w:num w:numId="20">
    <w:abstractNumId w:val="49"/>
  </w:num>
  <w:num w:numId="21">
    <w:abstractNumId w:val="48"/>
  </w:num>
  <w:num w:numId="22">
    <w:abstractNumId w:val="24"/>
  </w:num>
  <w:num w:numId="23">
    <w:abstractNumId w:val="21"/>
  </w:num>
  <w:num w:numId="24">
    <w:abstractNumId w:val="26"/>
  </w:num>
  <w:num w:numId="25">
    <w:abstractNumId w:val="31"/>
  </w:num>
  <w:num w:numId="26">
    <w:abstractNumId w:val="27"/>
  </w:num>
  <w:num w:numId="27">
    <w:abstractNumId w:val="44"/>
  </w:num>
  <w:num w:numId="28">
    <w:abstractNumId w:val="33"/>
  </w:num>
  <w:num w:numId="29">
    <w:abstractNumId w:val="22"/>
  </w:num>
  <w:num w:numId="30">
    <w:abstractNumId w:val="20"/>
  </w:num>
  <w:num w:numId="31">
    <w:abstractNumId w:val="41"/>
  </w:num>
  <w:num w:numId="32">
    <w:abstractNumId w:val="30"/>
  </w:num>
  <w:num w:numId="33">
    <w:abstractNumId w:val="36"/>
  </w:num>
  <w:num w:numId="34">
    <w:abstractNumId w:val="29"/>
  </w:num>
  <w:num w:numId="35">
    <w:abstractNumId w:val="39"/>
  </w:num>
  <w:num w:numId="36">
    <w:abstractNumId w:val="37"/>
  </w:num>
  <w:num w:numId="37">
    <w:abstractNumId w:val="45"/>
  </w:num>
  <w:num w:numId="38">
    <w:abstractNumId w:val="28"/>
  </w:num>
  <w:num w:numId="39">
    <w:abstractNumId w:val="47"/>
  </w:num>
  <w:num w:numId="40">
    <w:abstractNumId w:val="18"/>
  </w:num>
  <w:num w:numId="41">
    <w:abstractNumId w:val="38"/>
  </w:num>
  <w:num w:numId="42">
    <w:abstractNumId w:val="34"/>
  </w:num>
  <w:num w:numId="43">
    <w:abstractNumId w:val="32"/>
  </w:num>
  <w:num w:numId="44">
    <w:abstractNumId w:val="46"/>
  </w:num>
  <w:num w:numId="45">
    <w:abstractNumId w:val="40"/>
  </w:num>
  <w:num w:numId="46">
    <w:abstractNumId w:val="43"/>
  </w:num>
  <w:num w:numId="47">
    <w:abstractNumId w:val="19"/>
  </w:num>
  <w:num w:numId="48">
    <w:abstractNumId w:val="42"/>
  </w:num>
  <w:num w:numId="49">
    <w:abstractNumId w:val="35"/>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3B9"/>
    <w:rsid w:val="00000D34"/>
    <w:rsid w:val="000011BB"/>
    <w:rsid w:val="00001D7C"/>
    <w:rsid w:val="00011B84"/>
    <w:rsid w:val="0001730E"/>
    <w:rsid w:val="00017919"/>
    <w:rsid w:val="00030EB1"/>
    <w:rsid w:val="00033D8B"/>
    <w:rsid w:val="000342ED"/>
    <w:rsid w:val="0003691C"/>
    <w:rsid w:val="00044EE2"/>
    <w:rsid w:val="000465BE"/>
    <w:rsid w:val="00050CBF"/>
    <w:rsid w:val="00054E47"/>
    <w:rsid w:val="000570B4"/>
    <w:rsid w:val="00063221"/>
    <w:rsid w:val="000705DC"/>
    <w:rsid w:val="00070872"/>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16DE"/>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5318F"/>
    <w:rsid w:val="00157268"/>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D6ACD"/>
    <w:rsid w:val="001D7C8F"/>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4649F"/>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B7CC5"/>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5FA3"/>
    <w:rsid w:val="003266D8"/>
    <w:rsid w:val="00332244"/>
    <w:rsid w:val="003358FC"/>
    <w:rsid w:val="00337376"/>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5C47"/>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4AFA"/>
    <w:rsid w:val="00514C72"/>
    <w:rsid w:val="00517604"/>
    <w:rsid w:val="005306F1"/>
    <w:rsid w:val="005325D6"/>
    <w:rsid w:val="00535FEC"/>
    <w:rsid w:val="00543831"/>
    <w:rsid w:val="005444C6"/>
    <w:rsid w:val="0054514B"/>
    <w:rsid w:val="00546773"/>
    <w:rsid w:val="00551589"/>
    <w:rsid w:val="00551F94"/>
    <w:rsid w:val="005558A8"/>
    <w:rsid w:val="00560085"/>
    <w:rsid w:val="00561AE8"/>
    <w:rsid w:val="00564F32"/>
    <w:rsid w:val="00572F5B"/>
    <w:rsid w:val="00577108"/>
    <w:rsid w:val="005774E1"/>
    <w:rsid w:val="0058075C"/>
    <w:rsid w:val="00581E2C"/>
    <w:rsid w:val="00587AEE"/>
    <w:rsid w:val="0059161C"/>
    <w:rsid w:val="00591E25"/>
    <w:rsid w:val="005955A9"/>
    <w:rsid w:val="005971FC"/>
    <w:rsid w:val="005A2078"/>
    <w:rsid w:val="005A285A"/>
    <w:rsid w:val="005A3060"/>
    <w:rsid w:val="005A4994"/>
    <w:rsid w:val="005C0A6A"/>
    <w:rsid w:val="005C397A"/>
    <w:rsid w:val="005C68D1"/>
    <w:rsid w:val="005C7168"/>
    <w:rsid w:val="005D09D2"/>
    <w:rsid w:val="005D1F9A"/>
    <w:rsid w:val="005D2E76"/>
    <w:rsid w:val="005D7AFD"/>
    <w:rsid w:val="005E102F"/>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08AE"/>
    <w:rsid w:val="00783AF4"/>
    <w:rsid w:val="0078665F"/>
    <w:rsid w:val="00787BC6"/>
    <w:rsid w:val="00790978"/>
    <w:rsid w:val="00791779"/>
    <w:rsid w:val="0079293C"/>
    <w:rsid w:val="00796375"/>
    <w:rsid w:val="007A2CA7"/>
    <w:rsid w:val="007A4A5B"/>
    <w:rsid w:val="007A5049"/>
    <w:rsid w:val="007A680E"/>
    <w:rsid w:val="007A6D1B"/>
    <w:rsid w:val="007B1AD0"/>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871"/>
    <w:rsid w:val="00882F81"/>
    <w:rsid w:val="00886173"/>
    <w:rsid w:val="008868E0"/>
    <w:rsid w:val="00895F6E"/>
    <w:rsid w:val="00896C23"/>
    <w:rsid w:val="008A4F46"/>
    <w:rsid w:val="008A60DC"/>
    <w:rsid w:val="008A7E5C"/>
    <w:rsid w:val="008B0148"/>
    <w:rsid w:val="008B0D9E"/>
    <w:rsid w:val="008B3A19"/>
    <w:rsid w:val="008B4872"/>
    <w:rsid w:val="008B4F87"/>
    <w:rsid w:val="008B6485"/>
    <w:rsid w:val="008B68D0"/>
    <w:rsid w:val="008C0E63"/>
    <w:rsid w:val="008C1710"/>
    <w:rsid w:val="008C370B"/>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55532"/>
    <w:rsid w:val="00960F1C"/>
    <w:rsid w:val="0096261C"/>
    <w:rsid w:val="009626D5"/>
    <w:rsid w:val="0096683F"/>
    <w:rsid w:val="009716BD"/>
    <w:rsid w:val="00972EA2"/>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67C59"/>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0227"/>
    <w:rsid w:val="00B42D4F"/>
    <w:rsid w:val="00B44EEE"/>
    <w:rsid w:val="00B45C27"/>
    <w:rsid w:val="00B5217B"/>
    <w:rsid w:val="00B544FB"/>
    <w:rsid w:val="00B55631"/>
    <w:rsid w:val="00B57F42"/>
    <w:rsid w:val="00B6094A"/>
    <w:rsid w:val="00B63678"/>
    <w:rsid w:val="00B65C9D"/>
    <w:rsid w:val="00B72F55"/>
    <w:rsid w:val="00B74641"/>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07D6"/>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204C"/>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3940"/>
    <w:rsid w:val="00E066B1"/>
    <w:rsid w:val="00E07F07"/>
    <w:rsid w:val="00E10D4C"/>
    <w:rsid w:val="00E11667"/>
    <w:rsid w:val="00E11CC7"/>
    <w:rsid w:val="00E173CE"/>
    <w:rsid w:val="00E202DA"/>
    <w:rsid w:val="00E20FBF"/>
    <w:rsid w:val="00E22133"/>
    <w:rsid w:val="00E24534"/>
    <w:rsid w:val="00E31DB9"/>
    <w:rsid w:val="00E4013C"/>
    <w:rsid w:val="00E428F4"/>
    <w:rsid w:val="00E62727"/>
    <w:rsid w:val="00E63AA3"/>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5DF8"/>
    <w:rsid w:val="00FA6329"/>
    <w:rsid w:val="00FB1B65"/>
    <w:rsid w:val="00FB1FF5"/>
    <w:rsid w:val="00FB6EAC"/>
    <w:rsid w:val="00FB78AA"/>
    <w:rsid w:val="00FC1529"/>
    <w:rsid w:val="00FD4755"/>
    <w:rsid w:val="00FE1382"/>
    <w:rsid w:val="00FE57E1"/>
    <w:rsid w:val="00FF2D7B"/>
    <w:rsid w:val="00FF2FE9"/>
    <w:rsid w:val="00FF6D01"/>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Normal Table" w:semiHidden="0" w:unhideWhenUsed="0"/>
    <w:lsdException w:name="Table Web 3"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Normal Table" w:semiHidden="0" w:unhideWhenUsed="0"/>
    <w:lsdException w:name="Table Web 3"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ien.nguyenduc@hust.edu.vn" TargetMode="External"/><Relationship Id="rId18" Type="http://schemas.openxmlformats.org/officeDocument/2006/relationships/hyperlink" Target="https://tasks.office.com/husteduvn.onmicrosoft.com/vi-VN/Home/Planner/"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footnotes" Target="footnotes.xml"/><Relationship Id="rId12" Type="http://schemas.openxmlformats.org/officeDocument/2006/relationships/hyperlink" Target="https://tasks.office.com/" TargetMode="External"/><Relationship Id="rId17" Type="http://schemas.openxmlformats.org/officeDocument/2006/relationships/footer" Target="footer2.xm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jp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8.png"/><Relationship Id="rId28"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hyperlink" Target="https://github.com/tdungpfiev/ProjectManagement"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7.jpg"/><Relationship Id="rId27" Type="http://schemas.openxmlformats.org/officeDocument/2006/relationships/footer" Target="footer3.xml"/><Relationship Id="rId30"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759D4-4DAA-417F-8FB1-1DC9DBF15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22</Pages>
  <Words>2767</Words>
  <Characters>15773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18503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Admin</cp:lastModifiedBy>
  <cp:revision>257</cp:revision>
  <cp:lastPrinted>2008-03-13T11:02:00Z</cp:lastPrinted>
  <dcterms:created xsi:type="dcterms:W3CDTF">2018-10-22T04:18:00Z</dcterms:created>
  <dcterms:modified xsi:type="dcterms:W3CDTF">2019-12-25T02:29:00Z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